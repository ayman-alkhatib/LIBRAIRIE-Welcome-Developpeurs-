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5C3B" w:rsidRDefault="0091120E" w:rsidP="00005C3B">
      <w:pPr>
        <w:tabs>
          <w:tab w:val="center" w:pos="6576"/>
        </w:tabs>
        <w:spacing w:before="11" w:after="119"/>
        <w:ind w:right="-600"/>
        <w:jc w:val="center"/>
      </w:pPr>
      <w:r>
        <w:rPr>
          <w:rFonts w:ascii="Arial" w:hAnsi="Arial"/>
          <w:noProof/>
          <w:sz w:val="30"/>
          <w:szCs w:val="30"/>
        </w:rPr>
        <w:drawing>
          <wp:anchor distT="0" distB="0" distL="114300" distR="114300" simplePos="0" relativeHeight="251657728" behindDoc="0" locked="0" layoutInCell="1" allowOverlap="1">
            <wp:simplePos x="0" y="0"/>
            <wp:positionH relativeFrom="column">
              <wp:posOffset>-573405</wp:posOffset>
            </wp:positionH>
            <wp:positionV relativeFrom="paragraph">
              <wp:posOffset>-93980</wp:posOffset>
            </wp:positionV>
            <wp:extent cx="3131185" cy="118554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185" cy="1185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E5AC5">
        <w:rPr>
          <w:rFonts w:ascii="Arial" w:hAnsi="Arial"/>
          <w:sz w:val="30"/>
          <w:szCs w:val="30"/>
        </w:rPr>
        <w:tab/>
      </w:r>
      <w:r w:rsidR="00005C3B">
        <w:rPr>
          <w:noProof/>
        </w:rPr>
        <w:drawing>
          <wp:anchor distT="6350" distB="6350" distL="6350" distR="6350" simplePos="0" relativeHeight="251659776" behindDoc="0" locked="0" layoutInCell="0" allowOverlap="1" wp14:anchorId="418AFE10" wp14:editId="0C417F96">
            <wp:simplePos x="0" y="0"/>
            <wp:positionH relativeFrom="column">
              <wp:posOffset>-559435</wp:posOffset>
            </wp:positionH>
            <wp:positionV relativeFrom="paragraph">
              <wp:posOffset>-1270</wp:posOffset>
            </wp:positionV>
            <wp:extent cx="3131185" cy="118554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3131185" cy="1185545"/>
                    </a:xfrm>
                    <a:prstGeom prst="rect">
                      <a:avLst/>
                    </a:prstGeom>
                  </pic:spPr>
                </pic:pic>
              </a:graphicData>
            </a:graphic>
          </wp:anchor>
        </w:drawing>
      </w:r>
      <w:r w:rsidR="00005C3B">
        <w:rPr>
          <w:rFonts w:ascii="Arial" w:hAnsi="Arial"/>
          <w:sz w:val="30"/>
          <w:szCs w:val="30"/>
        </w:rPr>
        <w:t>BRANLY - LACAZE</w:t>
      </w:r>
    </w:p>
    <w:p w:rsidR="00005C3B" w:rsidRDefault="00005C3B" w:rsidP="00005C3B">
      <w:pPr>
        <w:pStyle w:val="Titre1"/>
        <w:tabs>
          <w:tab w:val="left" w:pos="0"/>
        </w:tabs>
        <w:spacing w:before="11" w:after="119"/>
        <w:jc w:val="right"/>
        <w:rPr>
          <w:rFonts w:ascii="Arial" w:hAnsi="Arial"/>
          <w:b w:val="0"/>
          <w:bCs w:val="0"/>
          <w:i/>
          <w:sz w:val="24"/>
          <w:szCs w:val="24"/>
        </w:rPr>
      </w:pPr>
      <w:r>
        <w:rPr>
          <w:rFonts w:ascii="Arial" w:hAnsi="Arial"/>
          <w:b w:val="0"/>
          <w:bCs w:val="0"/>
          <w:i/>
          <w:sz w:val="24"/>
          <w:szCs w:val="24"/>
        </w:rPr>
        <w:t>SELARL de Géomètres-Experts</w:t>
      </w:r>
    </w:p>
    <w:p w:rsidR="00005C3B" w:rsidRDefault="00005C3B" w:rsidP="00005C3B">
      <w:pPr>
        <w:jc w:val="right"/>
        <w:rPr>
          <w:rFonts w:ascii="Arial" w:hAnsi="Arial"/>
        </w:rPr>
      </w:pPr>
    </w:p>
    <w:p w:rsidR="00005C3B" w:rsidRDefault="00005C3B" w:rsidP="00005C3B">
      <w:pPr>
        <w:jc w:val="right"/>
      </w:pPr>
      <w:r>
        <w:rPr>
          <w:rFonts w:ascii="Arial" w:hAnsi="Arial"/>
          <w:b/>
          <w:i/>
          <w:sz w:val="36"/>
        </w:rPr>
        <w:t>Pour une Garantie Foncière</w:t>
      </w:r>
    </w:p>
    <w:p w:rsidR="00005C3B" w:rsidRDefault="00005C3B" w:rsidP="00005C3B">
      <w:pPr>
        <w:jc w:val="right"/>
        <w:rPr>
          <w:rFonts w:ascii="Arial" w:hAnsi="Arial"/>
        </w:rPr>
      </w:pPr>
    </w:p>
    <w:p w:rsidR="00005C3B" w:rsidRDefault="00005C3B" w:rsidP="00005C3B">
      <w:pPr>
        <w:ind w:left="360"/>
        <w:jc w:val="right"/>
        <w:rPr>
          <w:rFonts w:ascii="Arial" w:hAnsi="Arial"/>
          <w:color w:val="666666"/>
        </w:rPr>
      </w:pPr>
      <w:r>
        <w:rPr>
          <w:rFonts w:ascii="Arial" w:hAnsi="Arial"/>
          <w:color w:val="666666"/>
        </w:rPr>
        <w:t xml:space="preserve">n° de dossier : </w:t>
      </w:r>
      <w:r>
        <w:rPr>
          <w:rFonts w:ascii="Arial" w:hAnsi="Arial"/>
          <w:b/>
          <w:bCs/>
          <w:color w:val="666666"/>
        </w:rPr>
        <w:fldChar w:fldCharType="begin"/>
      </w:r>
      <w:r>
        <w:rPr>
          <w:rFonts w:ascii="Arial" w:hAnsi="Arial"/>
          <w:b/>
          <w:bCs/>
          <w:color w:val="666666"/>
        </w:rPr>
        <w:instrText>IF  "doss_num" ""</w:instrText>
      </w:r>
      <w:r>
        <w:rPr>
          <w:rFonts w:ascii="Arial" w:hAnsi="Arial"/>
          <w:b/>
          <w:bCs/>
          <w:color w:val="666666"/>
        </w:rPr>
        <w:fldChar w:fldCharType="end"/>
      </w:r>
      <w:r>
        <w:rPr>
          <w:rFonts w:ascii="Arial" w:hAnsi="Arial"/>
          <w:b/>
          <w:bCs/>
          <w:color w:val="666666"/>
        </w:rPr>
        <w:fldChar w:fldCharType="begin"/>
      </w:r>
      <w:r>
        <w:rPr>
          <w:rFonts w:ascii="Arial" w:hAnsi="Arial"/>
          <w:b/>
          <w:bCs/>
          <w:color w:val="666666"/>
        </w:rPr>
        <w:instrText xml:space="preserve"> IF 1 = 0 "[onshow.doss_num;ope=docfield]" "doss_num" </w:instrText>
      </w:r>
      <w:r>
        <w:rPr>
          <w:rFonts w:ascii="Arial" w:hAnsi="Arial"/>
          <w:b/>
          <w:bCs/>
          <w:color w:val="666666"/>
        </w:rPr>
        <w:fldChar w:fldCharType="separate"/>
      </w:r>
      <w:r>
        <w:rPr>
          <w:rFonts w:ascii="Arial" w:hAnsi="Arial"/>
          <w:b/>
          <w:bCs/>
          <w:noProof/>
          <w:color w:val="666666"/>
        </w:rPr>
        <w:t>doss_num</w:t>
      </w:r>
      <w:r>
        <w:rPr>
          <w:rFonts w:ascii="Arial" w:hAnsi="Arial"/>
          <w:b/>
          <w:bCs/>
          <w:color w:val="666666"/>
        </w:rPr>
        <w:fldChar w:fldCharType="end"/>
      </w:r>
    </w:p>
    <w:p w:rsidR="00AE5AC5" w:rsidRDefault="00AE5AC5" w:rsidP="00005C3B">
      <w:pPr>
        <w:jc w:val="center"/>
        <w:rPr>
          <w:rFonts w:ascii="Arial" w:hAnsi="Arial"/>
        </w:rPr>
      </w:pPr>
    </w:p>
    <w:p w:rsidR="00005C3B" w:rsidRDefault="00005C3B" w:rsidP="00005C3B">
      <w:pPr>
        <w:jc w:val="center"/>
        <w:rPr>
          <w:rFonts w:ascii="Arial" w:hAnsi="Arial"/>
          <w:sz w:val="44"/>
          <w:szCs w:val="44"/>
        </w:rPr>
      </w:pPr>
    </w:p>
    <w:p w:rsidR="003B75A0" w:rsidRPr="00005C3B" w:rsidRDefault="003B75A0" w:rsidP="00005C3B">
      <w:pPr>
        <w:jc w:val="center"/>
        <w:rPr>
          <w:rFonts w:ascii="Arial" w:hAnsi="Arial"/>
          <w:sz w:val="44"/>
          <w:szCs w:val="44"/>
        </w:rPr>
      </w:pPr>
    </w:p>
    <w:p w:rsidR="00043220" w:rsidRPr="00005C3B" w:rsidRDefault="00AE5AC5">
      <w:pPr>
        <w:jc w:val="center"/>
        <w:rPr>
          <w:rFonts w:ascii="Arial" w:hAnsi="Arial"/>
          <w:b/>
          <w:bCs/>
          <w:sz w:val="44"/>
          <w:szCs w:val="44"/>
          <w:u w:val="single"/>
        </w:rPr>
      </w:pPr>
      <w:r w:rsidRPr="00005C3B">
        <w:rPr>
          <w:rFonts w:ascii="Arial" w:hAnsi="Arial"/>
          <w:b/>
          <w:bCs/>
          <w:sz w:val="44"/>
          <w:szCs w:val="44"/>
          <w:u w:val="single"/>
        </w:rPr>
        <w:t xml:space="preserve">PROCES-VERBAL </w:t>
      </w:r>
      <w:r w:rsidR="00496CE7" w:rsidRPr="00005C3B">
        <w:rPr>
          <w:rFonts w:ascii="Arial" w:hAnsi="Arial"/>
          <w:b/>
          <w:bCs/>
          <w:sz w:val="44"/>
          <w:szCs w:val="44"/>
          <w:u w:val="single"/>
        </w:rPr>
        <w:t xml:space="preserve">DE </w:t>
      </w:r>
      <w:r w:rsidRPr="00005C3B">
        <w:rPr>
          <w:rFonts w:ascii="Arial" w:hAnsi="Arial"/>
          <w:b/>
          <w:bCs/>
          <w:sz w:val="44"/>
          <w:szCs w:val="44"/>
          <w:u w:val="single"/>
        </w:rPr>
        <w:t xml:space="preserve">DÉLIMITATION </w:t>
      </w:r>
    </w:p>
    <w:p w:rsidR="00AE5AC5" w:rsidRPr="00005C3B" w:rsidRDefault="00AE5AC5">
      <w:pPr>
        <w:jc w:val="center"/>
        <w:rPr>
          <w:rFonts w:ascii="Arial" w:hAnsi="Arial"/>
          <w:b/>
          <w:bCs/>
          <w:sz w:val="44"/>
          <w:szCs w:val="44"/>
          <w:u w:val="single"/>
        </w:rPr>
      </w:pPr>
      <w:r w:rsidRPr="00005C3B">
        <w:rPr>
          <w:rFonts w:ascii="Arial" w:hAnsi="Arial"/>
          <w:b/>
          <w:bCs/>
          <w:sz w:val="44"/>
          <w:szCs w:val="44"/>
          <w:u w:val="single"/>
        </w:rPr>
        <w:t>D</w:t>
      </w:r>
      <w:r w:rsidR="00496CE7" w:rsidRPr="00005C3B">
        <w:rPr>
          <w:rFonts w:ascii="Arial" w:hAnsi="Arial"/>
          <w:b/>
          <w:bCs/>
          <w:sz w:val="44"/>
          <w:szCs w:val="44"/>
          <w:u w:val="single"/>
        </w:rPr>
        <w:t>U DOMAINE PUBLI</w:t>
      </w:r>
      <w:r w:rsidR="00967C73" w:rsidRPr="00005C3B">
        <w:rPr>
          <w:rFonts w:ascii="Arial" w:hAnsi="Arial"/>
          <w:b/>
          <w:bCs/>
          <w:sz w:val="44"/>
          <w:szCs w:val="44"/>
          <w:u w:val="single"/>
        </w:rPr>
        <w:t>C</w:t>
      </w:r>
      <w:r w:rsidR="00496CE7" w:rsidRPr="00005C3B">
        <w:rPr>
          <w:rFonts w:ascii="Arial" w:hAnsi="Arial"/>
          <w:b/>
          <w:bCs/>
          <w:sz w:val="44"/>
          <w:szCs w:val="44"/>
          <w:u w:val="single"/>
        </w:rPr>
        <w:t xml:space="preserve"> FERROVIAIRE</w:t>
      </w:r>
    </w:p>
    <w:p w:rsidR="00AE5AC5" w:rsidRDefault="00AE5AC5">
      <w:pPr>
        <w:jc w:val="center"/>
        <w:rPr>
          <w:rFonts w:ascii="Arial" w:hAnsi="Arial"/>
          <w:sz w:val="44"/>
          <w:szCs w:val="44"/>
        </w:rPr>
      </w:pPr>
    </w:p>
    <w:p w:rsidR="00AE5AC5" w:rsidRDefault="00AE5AC5">
      <w:pPr>
        <w:jc w:val="center"/>
        <w:rPr>
          <w:rFonts w:ascii="Arial" w:hAnsi="Arial" w:cs="Arial"/>
          <w:b/>
          <w:sz w:val="28"/>
          <w:szCs w:val="28"/>
        </w:rPr>
      </w:pPr>
    </w:p>
    <w:p w:rsidR="00005C3B" w:rsidRDefault="00005C3B" w:rsidP="00005C3B">
      <w:pPr>
        <w:jc w:val="center"/>
        <w:rPr>
          <w:rFonts w:ascii="Arial" w:hAnsi="Arial" w:cs="Arial"/>
          <w:b/>
          <w:sz w:val="28"/>
          <w:szCs w:val="28"/>
        </w:rPr>
      </w:pPr>
      <w:r>
        <w:rPr>
          <w:rFonts w:ascii="Arial" w:hAnsi="Arial" w:cs="Arial"/>
          <w:b/>
          <w:sz w:val="28"/>
          <w:szCs w:val="28"/>
        </w:rPr>
        <w:t xml:space="preserve">Département </w:t>
      </w:r>
      <w:r>
        <w:rPr>
          <w:rFonts w:ascii="Arial" w:hAnsi="Arial" w:cs="Arial"/>
          <w:b/>
          <w:sz w:val="28"/>
          <w:szCs w:val="28"/>
        </w:rPr>
        <w:fldChar w:fldCharType="begin"/>
      </w:r>
      <w:r>
        <w:rPr>
          <w:rFonts w:ascii="Arial" w:hAnsi="Arial" w:cs="Arial"/>
          <w:b/>
          <w:sz w:val="28"/>
          <w:szCs w:val="28"/>
        </w:rPr>
        <w:instrText xml:space="preserve"> IF 1 = 0 "[onshow.doss_dept;ope=docfield]" "DOSS_DEPT" </w:instrText>
      </w:r>
      <w:r>
        <w:rPr>
          <w:rFonts w:ascii="Arial" w:hAnsi="Arial" w:cs="Arial"/>
          <w:b/>
          <w:sz w:val="28"/>
          <w:szCs w:val="28"/>
        </w:rPr>
        <w:fldChar w:fldCharType="separate"/>
      </w:r>
      <w:r>
        <w:rPr>
          <w:rFonts w:ascii="Arial" w:hAnsi="Arial" w:cs="Arial"/>
          <w:b/>
          <w:noProof/>
          <w:sz w:val="28"/>
          <w:szCs w:val="28"/>
        </w:rPr>
        <w:t>DOSS_DEPT</w:t>
      </w:r>
      <w:r>
        <w:rPr>
          <w:rFonts w:ascii="Arial" w:hAnsi="Arial" w:cs="Arial"/>
          <w:b/>
          <w:sz w:val="28"/>
          <w:szCs w:val="28"/>
        </w:rPr>
        <w:fldChar w:fldCharType="end"/>
      </w:r>
    </w:p>
    <w:p w:rsidR="00AE5AC5" w:rsidRDefault="00005C3B" w:rsidP="00005C3B">
      <w:pPr>
        <w:jc w:val="center"/>
        <w:rPr>
          <w:rFonts w:ascii="Arial" w:hAnsi="Arial" w:cs="Arial"/>
          <w:b/>
          <w:sz w:val="28"/>
          <w:szCs w:val="28"/>
        </w:rPr>
      </w:pPr>
      <w:r>
        <w:rPr>
          <w:rFonts w:ascii="Arial" w:hAnsi="Arial" w:cs="Arial"/>
          <w:b/>
          <w:sz w:val="28"/>
          <w:szCs w:val="28"/>
        </w:rPr>
        <w:t xml:space="preserve">Commune </w:t>
      </w:r>
      <w:r>
        <w:rPr>
          <w:rFonts w:ascii="Arial" w:hAnsi="Arial" w:cs="Arial"/>
          <w:b/>
          <w:sz w:val="28"/>
          <w:szCs w:val="28"/>
        </w:rPr>
        <w:fldChar w:fldCharType="begin"/>
      </w:r>
      <w:r>
        <w:rPr>
          <w:rFonts w:ascii="Arial" w:hAnsi="Arial" w:cs="Arial"/>
          <w:b/>
          <w:sz w:val="28"/>
          <w:szCs w:val="28"/>
        </w:rPr>
        <w:instrText xml:space="preserve"> IF 1 = 0 "[onshow.doss_decomm;ope=docfield]" "DOSS_deCOMM" </w:instrText>
      </w:r>
      <w:r>
        <w:rPr>
          <w:rFonts w:ascii="Arial" w:hAnsi="Arial" w:cs="Arial"/>
          <w:b/>
          <w:sz w:val="28"/>
          <w:szCs w:val="28"/>
        </w:rPr>
        <w:fldChar w:fldCharType="separate"/>
      </w:r>
      <w:r>
        <w:rPr>
          <w:rFonts w:ascii="Arial" w:hAnsi="Arial" w:cs="Arial"/>
          <w:b/>
          <w:noProof/>
          <w:sz w:val="28"/>
          <w:szCs w:val="28"/>
        </w:rPr>
        <w:t>DOSS_deCOMM</w:t>
      </w:r>
      <w:r>
        <w:rPr>
          <w:rFonts w:ascii="Arial" w:hAnsi="Arial" w:cs="Arial"/>
          <w:b/>
          <w:sz w:val="28"/>
          <w:szCs w:val="28"/>
        </w:rPr>
        <w:fldChar w:fldCharType="end"/>
      </w:r>
      <w:r>
        <w:rPr>
          <w:rFonts w:ascii="Arial" w:hAnsi="Arial" w:cs="Arial"/>
          <w:b/>
          <w:sz w:val="28"/>
          <w:szCs w:val="28"/>
        </w:rPr>
        <w:br/>
        <w:t xml:space="preserve">Lieu-Dit / adresse : </w:t>
      </w:r>
      <w:r>
        <w:rPr>
          <w:rFonts w:ascii="Arial" w:hAnsi="Arial" w:cs="Arial"/>
          <w:b/>
          <w:sz w:val="28"/>
          <w:szCs w:val="28"/>
        </w:rPr>
        <w:fldChar w:fldCharType="begin"/>
      </w:r>
      <w:r>
        <w:rPr>
          <w:rFonts w:ascii="Arial" w:hAnsi="Arial" w:cs="Arial"/>
          <w:b/>
          <w:sz w:val="28"/>
          <w:szCs w:val="28"/>
        </w:rPr>
        <w:instrText xml:space="preserve"> IF 1 = 0 "[onshow.doss_lieu;ope=docfield]" "Doss_Lieu" </w:instrText>
      </w:r>
      <w:r>
        <w:rPr>
          <w:rFonts w:ascii="Arial" w:hAnsi="Arial" w:cs="Arial"/>
          <w:b/>
          <w:sz w:val="28"/>
          <w:szCs w:val="28"/>
        </w:rPr>
        <w:fldChar w:fldCharType="separate"/>
      </w:r>
      <w:r>
        <w:rPr>
          <w:rFonts w:ascii="Arial" w:hAnsi="Arial" w:cs="Arial"/>
          <w:b/>
          <w:noProof/>
          <w:sz w:val="28"/>
          <w:szCs w:val="28"/>
        </w:rPr>
        <w:t>Doss_Lieu</w:t>
      </w:r>
      <w:r>
        <w:rPr>
          <w:rFonts w:ascii="Arial" w:hAnsi="Arial" w:cs="Arial"/>
          <w:b/>
          <w:sz w:val="28"/>
          <w:szCs w:val="28"/>
        </w:rPr>
        <w:fldChar w:fldCharType="end"/>
      </w:r>
      <w:r w:rsidR="00AE5AC5">
        <w:rPr>
          <w:rFonts w:ascii="Arial" w:hAnsi="Arial" w:cs="Arial"/>
          <w:b/>
          <w:sz w:val="28"/>
          <w:szCs w:val="28"/>
        </w:rPr>
        <w:br/>
      </w:r>
    </w:p>
    <w:p w:rsidR="00005C3B" w:rsidRPr="003B75A0" w:rsidRDefault="003B75A0" w:rsidP="00005C3B">
      <w:pPr>
        <w:jc w:val="center"/>
        <w:rPr>
          <w:rFonts w:ascii="Arial" w:hAnsi="Arial" w:cs="Arial"/>
          <w:b/>
          <w:color w:val="C9211E"/>
          <w:kern w:val="2"/>
          <w:sz w:val="28"/>
          <w:szCs w:val="28"/>
          <w:lang w:eastAsia="zh-CN"/>
        </w:rPr>
      </w:pPr>
      <w:r>
        <w:rPr>
          <w:rFonts w:ascii="Arial" w:hAnsi="Arial" w:cs="Arial"/>
          <w:b/>
          <w:color w:val="C9211E"/>
          <w:sz w:val="28"/>
          <w:szCs w:val="28"/>
        </w:rPr>
        <w:fldChar w:fldCharType="begin"/>
      </w:r>
      <w:r>
        <w:rPr>
          <w:rFonts w:ascii="Arial" w:hAnsi="Arial" w:cs="Arial"/>
          <w:b/>
          <w:color w:val="C9211E"/>
          <w:sz w:val="28"/>
          <w:szCs w:val="28"/>
        </w:rPr>
        <w:instrText xml:space="preserve"> IF 1 = 0 "[onshow.doss_voieferree;ope=docfield]" "DOSS_VOIEFERREE" </w:instrText>
      </w:r>
      <w:r>
        <w:rPr>
          <w:rFonts w:ascii="Arial" w:hAnsi="Arial" w:cs="Arial"/>
          <w:b/>
          <w:color w:val="C9211E"/>
          <w:sz w:val="28"/>
          <w:szCs w:val="28"/>
        </w:rPr>
        <w:fldChar w:fldCharType="separate"/>
      </w:r>
      <w:r>
        <w:rPr>
          <w:rFonts w:ascii="Arial" w:hAnsi="Arial" w:cs="Arial"/>
          <w:b/>
          <w:noProof/>
          <w:color w:val="C9211E"/>
          <w:sz w:val="28"/>
          <w:szCs w:val="28"/>
        </w:rPr>
        <w:t>DOSS_VOIEFERREE</w:t>
      </w:r>
      <w:r>
        <w:rPr>
          <w:rFonts w:ascii="Arial" w:hAnsi="Arial" w:cs="Arial"/>
          <w:b/>
          <w:color w:val="C9211E"/>
          <w:sz w:val="28"/>
          <w:szCs w:val="28"/>
        </w:rPr>
        <w:fldChar w:fldCharType="end"/>
      </w:r>
    </w:p>
    <w:p w:rsidR="00052992" w:rsidRPr="003B75A0" w:rsidRDefault="00052992">
      <w:pPr>
        <w:jc w:val="center"/>
        <w:rPr>
          <w:rFonts w:ascii="Arial" w:hAnsi="Arial" w:cs="Arial"/>
          <w:b/>
          <w:sz w:val="28"/>
          <w:szCs w:val="28"/>
        </w:rPr>
      </w:pPr>
    </w:p>
    <w:p w:rsidR="00AE5AC5" w:rsidRDefault="00005C3B" w:rsidP="00005C3B">
      <w:pPr>
        <w:jc w:val="center"/>
        <w:rPr>
          <w:rFonts w:ascii="Arial" w:hAnsi="Arial"/>
          <w:b/>
          <w:u w:val="single"/>
        </w:rPr>
      </w:pPr>
      <w:r>
        <w:rPr>
          <w:rFonts w:ascii="Arial" w:hAnsi="Arial" w:cs="Arial"/>
          <w:b/>
          <w:color w:val="C9211E"/>
          <w:kern w:val="0"/>
          <w:sz w:val="28"/>
          <w:szCs w:val="28"/>
        </w:rPr>
        <w:t xml:space="preserve">Au droit du terrain cadastré </w:t>
      </w:r>
      <w:bookmarkStart w:id="0" w:name="_Hlk113981051"/>
      <w:r>
        <w:rPr>
          <w:rFonts w:ascii="Arial" w:hAnsi="Arial" w:cs="Arial"/>
          <w:b/>
          <w:color w:val="C9211E"/>
          <w:kern w:val="0"/>
          <w:sz w:val="28"/>
          <w:szCs w:val="28"/>
        </w:rPr>
        <w:fldChar w:fldCharType="begin"/>
      </w:r>
      <w:r>
        <w:rPr>
          <w:rFonts w:ascii="Arial" w:hAnsi="Arial" w:cs="Arial"/>
          <w:b/>
          <w:color w:val="C9211E"/>
          <w:kern w:val="0"/>
          <w:sz w:val="28"/>
          <w:szCs w:val="28"/>
        </w:rPr>
        <w:instrText>IF false "[onshow.doss_sect;ope=docfield]" "DOSS_SECT"</w:instrText>
      </w:r>
      <w:r>
        <w:rPr>
          <w:rFonts w:ascii="Arial" w:hAnsi="Arial" w:cs="Arial"/>
          <w:b/>
          <w:color w:val="C9211E"/>
          <w:kern w:val="0"/>
          <w:sz w:val="28"/>
          <w:szCs w:val="28"/>
        </w:rPr>
        <w:fldChar w:fldCharType="separate"/>
      </w:r>
      <w:r>
        <w:rPr>
          <w:rFonts w:ascii="Arial" w:hAnsi="Arial" w:cs="Arial"/>
          <w:b/>
          <w:color w:val="C9211E"/>
          <w:kern w:val="0"/>
          <w:sz w:val="28"/>
          <w:szCs w:val="28"/>
        </w:rPr>
        <w:t>DOSS_SECT</w:t>
      </w:r>
      <w:r>
        <w:rPr>
          <w:rFonts w:ascii="Arial" w:hAnsi="Arial" w:cs="Arial"/>
          <w:b/>
          <w:color w:val="C9211E"/>
          <w:kern w:val="0"/>
          <w:sz w:val="28"/>
          <w:szCs w:val="28"/>
        </w:rPr>
        <w:fldChar w:fldCharType="end"/>
      </w:r>
      <w:r>
        <w:rPr>
          <w:rFonts w:ascii="Arial" w:hAnsi="Arial" w:cs="Arial"/>
          <w:b/>
          <w:color w:val="C9211E"/>
          <w:kern w:val="0"/>
          <w:sz w:val="28"/>
          <w:szCs w:val="28"/>
        </w:rPr>
        <w:t xml:space="preserve"> </w:t>
      </w:r>
      <w:proofErr w:type="spellStart"/>
      <w:r>
        <w:rPr>
          <w:rFonts w:ascii="Arial" w:hAnsi="Arial" w:cs="Arial"/>
          <w:b/>
          <w:color w:val="C9211E"/>
          <w:kern w:val="0"/>
          <w:sz w:val="28"/>
          <w:szCs w:val="28"/>
        </w:rPr>
        <w:t>n°</w:t>
      </w:r>
      <w:proofErr w:type="spellEnd"/>
      <w:r>
        <w:rPr>
          <w:rFonts w:ascii="Arial" w:hAnsi="Arial" w:cs="Arial"/>
          <w:b/>
          <w:color w:val="C9211E"/>
          <w:kern w:val="0"/>
          <w:sz w:val="28"/>
          <w:szCs w:val="28"/>
        </w:rPr>
        <w:fldChar w:fldCharType="begin"/>
      </w:r>
      <w:r>
        <w:rPr>
          <w:rFonts w:ascii="Arial" w:hAnsi="Arial" w:cs="Arial"/>
          <w:b/>
          <w:color w:val="C9211E"/>
          <w:kern w:val="0"/>
          <w:sz w:val="28"/>
          <w:szCs w:val="28"/>
        </w:rPr>
        <w:instrText xml:space="preserve"> IF 1 = 0 "[onshow.doss_parc;ope=docfield]" "doss_parc" </w:instrText>
      </w:r>
      <w:r>
        <w:rPr>
          <w:rFonts w:ascii="Arial" w:hAnsi="Arial" w:cs="Arial"/>
          <w:b/>
          <w:color w:val="C9211E"/>
          <w:kern w:val="0"/>
          <w:sz w:val="28"/>
          <w:szCs w:val="28"/>
        </w:rPr>
        <w:fldChar w:fldCharType="separate"/>
      </w:r>
      <w:r>
        <w:rPr>
          <w:rFonts w:ascii="Arial" w:hAnsi="Arial" w:cs="Arial"/>
          <w:b/>
          <w:noProof/>
          <w:color w:val="C9211E"/>
          <w:kern w:val="0"/>
          <w:sz w:val="28"/>
          <w:szCs w:val="28"/>
        </w:rPr>
        <w:t>doss_parc</w:t>
      </w:r>
      <w:r>
        <w:rPr>
          <w:rFonts w:ascii="Arial" w:hAnsi="Arial" w:cs="Arial"/>
          <w:b/>
          <w:color w:val="C9211E"/>
          <w:kern w:val="0"/>
          <w:sz w:val="28"/>
          <w:szCs w:val="28"/>
        </w:rPr>
        <w:fldChar w:fldCharType="end"/>
      </w:r>
      <w:bookmarkEnd w:id="0"/>
      <w:r w:rsidR="00AE5AC5">
        <w:rPr>
          <w:rFonts w:ascii="Arial" w:hAnsi="Arial" w:cs="Arial"/>
          <w:b/>
          <w:sz w:val="28"/>
          <w:szCs w:val="28"/>
        </w:rPr>
        <w:br/>
      </w:r>
      <w:r>
        <w:rPr>
          <w:rFonts w:ascii="Arial" w:hAnsi="Arial" w:cs="Arial"/>
          <w:b/>
          <w:color w:val="C9211E"/>
          <w:sz w:val="28"/>
          <w:szCs w:val="28"/>
        </w:rPr>
        <w:t xml:space="preserve">A la demande de :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"[onshow.doss_demandeur;ope=docfield]" "Doss_Demandeur" </w:instrText>
      </w:r>
      <w:r>
        <w:rPr>
          <w:rFonts w:ascii="Arial" w:hAnsi="Arial" w:cs="Arial"/>
          <w:b/>
          <w:color w:val="C9211E"/>
          <w:sz w:val="28"/>
          <w:szCs w:val="28"/>
        </w:rPr>
        <w:fldChar w:fldCharType="separate"/>
      </w:r>
      <w:r>
        <w:rPr>
          <w:rFonts w:ascii="Arial" w:hAnsi="Arial" w:cs="Arial"/>
          <w:b/>
          <w:noProof/>
          <w:color w:val="C9211E"/>
          <w:sz w:val="28"/>
          <w:szCs w:val="28"/>
        </w:rPr>
        <w:t>Doss_Demandeur</w:t>
      </w:r>
      <w:r>
        <w:rPr>
          <w:rFonts w:ascii="Arial" w:hAnsi="Arial" w:cs="Arial"/>
          <w:b/>
          <w:color w:val="C9211E"/>
          <w:sz w:val="28"/>
          <w:szCs w:val="28"/>
        </w:rPr>
        <w:fldChar w:fldCharType="end"/>
      </w:r>
    </w:p>
    <w:p w:rsidR="00AE5AC5" w:rsidRDefault="00AE5AC5">
      <w:pPr>
        <w:rPr>
          <w:rFonts w:ascii="Arial" w:hAnsi="Arial"/>
          <w:b/>
          <w:u w:val="single"/>
        </w:rPr>
      </w:pPr>
    </w:p>
    <w:p w:rsidR="00005C3B" w:rsidRDefault="00005C3B" w:rsidP="00005C3B">
      <w:pPr>
        <w:jc w:val="center"/>
        <w:rPr>
          <w:rFonts w:ascii="Arial" w:hAnsi="Arial" w:cs="Arial"/>
          <w:b/>
          <w:color w:val="C9211E"/>
          <w:kern w:val="2"/>
          <w:sz w:val="28"/>
          <w:szCs w:val="28"/>
          <w:lang w:eastAsia="zh-CN"/>
        </w:rPr>
      </w:pPr>
      <w:r>
        <w:rPr>
          <w:rFonts w:ascii="Arial" w:hAnsi="Arial" w:cs="Arial"/>
          <w:b/>
          <w:color w:val="C9211E"/>
          <w:sz w:val="28"/>
          <w:szCs w:val="28"/>
        </w:rPr>
        <w:t xml:space="preserve">Effectué le </w:t>
      </w:r>
      <w:r>
        <w:rPr>
          <w:rFonts w:ascii="Arial" w:hAnsi="Arial" w:cs="Arial"/>
          <w:b/>
          <w:color w:val="C9211E"/>
          <w:sz w:val="28"/>
          <w:szCs w:val="28"/>
        </w:rPr>
        <w:fldChar w:fldCharType="begin"/>
      </w:r>
      <w:r>
        <w:rPr>
          <w:rFonts w:ascii="Arial" w:hAnsi="Arial" w:cs="Arial"/>
          <w:b/>
          <w:color w:val="C9211E"/>
          <w:sz w:val="28"/>
          <w:szCs w:val="28"/>
        </w:rPr>
        <w:instrText>IF false "[onshow.doss_date;ope=docfield]" "Doss_Date"</w:instrText>
      </w:r>
      <w:r>
        <w:rPr>
          <w:rFonts w:ascii="Arial" w:hAnsi="Arial" w:cs="Arial"/>
          <w:b/>
          <w:color w:val="C9211E"/>
          <w:sz w:val="28"/>
          <w:szCs w:val="28"/>
        </w:rPr>
        <w:fldChar w:fldCharType="separate"/>
      </w:r>
      <w:r>
        <w:rPr>
          <w:rFonts w:ascii="Arial" w:hAnsi="Arial" w:cs="Arial"/>
          <w:b/>
          <w:color w:val="C9211E"/>
          <w:sz w:val="28"/>
          <w:szCs w:val="28"/>
        </w:rPr>
        <w:t>Doss_Date</w:t>
      </w:r>
      <w:r>
        <w:rPr>
          <w:rFonts w:ascii="Arial" w:hAnsi="Arial" w:cs="Arial"/>
          <w:b/>
          <w:color w:val="C9211E"/>
          <w:sz w:val="28"/>
          <w:szCs w:val="28"/>
        </w:rPr>
        <w:fldChar w:fldCharType="end"/>
      </w:r>
    </w:p>
    <w:p w:rsidR="00005C3B" w:rsidRDefault="00005C3B" w:rsidP="00005C3B">
      <w:pPr>
        <w:jc w:val="center"/>
        <w:rPr>
          <w:rFonts w:ascii="Arial" w:hAnsi="Arial" w:cs="Arial"/>
          <w:b/>
          <w:sz w:val="28"/>
          <w:szCs w:val="28"/>
        </w:rPr>
      </w:pPr>
      <w:r>
        <w:rPr>
          <w:rFonts w:ascii="Arial" w:hAnsi="Arial" w:cs="Arial"/>
          <w:b/>
          <w:sz w:val="28"/>
          <w:szCs w:val="28"/>
        </w:rPr>
        <w:t xml:space="preserve">par </w:t>
      </w:r>
      <w:r>
        <w:rPr>
          <w:rFonts w:ascii="Arial" w:hAnsi="Arial" w:cs="Arial"/>
          <w:b/>
          <w:sz w:val="28"/>
          <w:szCs w:val="28"/>
        </w:rPr>
        <w:fldChar w:fldCharType="begin"/>
      </w:r>
      <w:r>
        <w:rPr>
          <w:rFonts w:ascii="Arial" w:hAnsi="Arial" w:cs="Arial"/>
          <w:b/>
          <w:sz w:val="28"/>
          <w:szCs w:val="28"/>
        </w:rPr>
        <w:instrText xml:space="preserve"> IF 1 = 0 "[onshow.doss_ge;ope=docfield]" "Doss_GE" </w:instrText>
      </w:r>
      <w:r>
        <w:rPr>
          <w:rFonts w:ascii="Arial" w:hAnsi="Arial" w:cs="Arial"/>
          <w:b/>
          <w:sz w:val="28"/>
          <w:szCs w:val="28"/>
        </w:rPr>
        <w:fldChar w:fldCharType="separate"/>
      </w:r>
      <w:r>
        <w:rPr>
          <w:rFonts w:ascii="Arial" w:hAnsi="Arial" w:cs="Arial"/>
          <w:b/>
          <w:noProof/>
          <w:sz w:val="28"/>
          <w:szCs w:val="28"/>
        </w:rPr>
        <w:t>Doss_GE</w:t>
      </w:r>
      <w:r>
        <w:rPr>
          <w:rFonts w:ascii="Arial" w:hAnsi="Arial" w:cs="Arial"/>
          <w:b/>
          <w:sz w:val="28"/>
          <w:szCs w:val="28"/>
        </w:rPr>
        <w:fldChar w:fldCharType="end"/>
      </w:r>
    </w:p>
    <w:p w:rsidR="00AE5AC5" w:rsidRDefault="006A0819" w:rsidP="00005C3B">
      <w:pPr>
        <w:jc w:val="center"/>
        <w:rPr>
          <w:rFonts w:ascii="Arial" w:hAnsi="Arial" w:cs="Arial"/>
          <w:b/>
          <w:sz w:val="28"/>
          <w:szCs w:val="28"/>
        </w:rPr>
      </w:pPr>
      <w:proofErr w:type="spellStart"/>
      <w:r>
        <w:rPr>
          <w:rFonts w:ascii="Arial" w:hAnsi="Arial" w:cs="Arial"/>
          <w:b/>
          <w:sz w:val="28"/>
          <w:szCs w:val="28"/>
        </w:rPr>
        <w:t>G</w:t>
      </w:r>
      <w:r w:rsidR="00905B45">
        <w:rPr>
          <w:rFonts w:ascii="Arial" w:hAnsi="Arial" w:cs="Arial"/>
          <w:b/>
          <w:sz w:val="28"/>
          <w:szCs w:val="28"/>
        </w:rPr>
        <w:t>éomètre-expert</w:t>
      </w:r>
      <w:proofErr w:type="spellEnd"/>
      <w:r w:rsidR="00905B45">
        <w:rPr>
          <w:rFonts w:ascii="Arial" w:hAnsi="Arial" w:cs="Arial"/>
          <w:b/>
          <w:sz w:val="28"/>
          <w:szCs w:val="28"/>
        </w:rPr>
        <w:t xml:space="preserve"> au sein de la SELARL BRANLY-LACAZE</w:t>
      </w:r>
    </w:p>
    <w:p w:rsidR="00AE5AC5" w:rsidRDefault="00AE5AC5">
      <w:pPr>
        <w:jc w:val="center"/>
        <w:rPr>
          <w:rFonts w:ascii="Arial" w:hAnsi="Arial" w:cs="Arial"/>
          <w:b/>
          <w:sz w:val="28"/>
          <w:szCs w:val="28"/>
        </w:rPr>
      </w:pPr>
    </w:p>
    <w:p w:rsidR="003B75A0" w:rsidRDefault="003B75A0">
      <w:pPr>
        <w:jc w:val="center"/>
        <w:rPr>
          <w:rFonts w:ascii="Arial" w:hAnsi="Arial" w:cs="Arial"/>
          <w:b/>
          <w:sz w:val="28"/>
          <w:szCs w:val="28"/>
        </w:rPr>
      </w:pPr>
    </w:p>
    <w:p w:rsidR="00AE5AC5" w:rsidRPr="00846EB7" w:rsidRDefault="00AE5AC5">
      <w:pPr>
        <w:jc w:val="center"/>
        <w:rPr>
          <w:rFonts w:ascii="Arial" w:hAnsi="Arial"/>
          <w:b/>
          <w:sz w:val="20"/>
          <w:szCs w:val="20"/>
          <w:u w:val="single"/>
        </w:rPr>
      </w:pPr>
    </w:p>
    <w:tbl>
      <w:tblPr>
        <w:tblW w:w="0" w:type="auto"/>
        <w:tblInd w:w="-1048" w:type="dxa"/>
        <w:tblLayout w:type="fixed"/>
        <w:tblCellMar>
          <w:top w:w="55" w:type="dxa"/>
          <w:left w:w="55" w:type="dxa"/>
          <w:bottom w:w="55" w:type="dxa"/>
          <w:right w:w="55" w:type="dxa"/>
        </w:tblCellMar>
        <w:tblLook w:val="0000" w:firstRow="0" w:lastRow="0" w:firstColumn="0" w:lastColumn="0" w:noHBand="0" w:noVBand="0"/>
      </w:tblPr>
      <w:tblGrid>
        <w:gridCol w:w="2383"/>
        <w:gridCol w:w="2055"/>
        <w:gridCol w:w="2460"/>
        <w:gridCol w:w="2205"/>
        <w:gridCol w:w="2162"/>
      </w:tblGrid>
      <w:tr w:rsidR="00AE5AC5">
        <w:trPr>
          <w:trHeight w:val="870"/>
        </w:trPr>
        <w:tc>
          <w:tcPr>
            <w:tcW w:w="11265" w:type="dxa"/>
            <w:gridSpan w:val="5"/>
            <w:shd w:val="clear" w:color="auto" w:fill="auto"/>
          </w:tcPr>
          <w:p w:rsidR="00DC1AE3" w:rsidRDefault="00DC1AE3" w:rsidP="00DC1AE3">
            <w:pPr>
              <w:pStyle w:val="Contenudetableau"/>
              <w:spacing w:after="57"/>
              <w:jc w:val="center"/>
              <w:rPr>
                <w:rFonts w:ascii="Arial" w:hAnsi="Arial"/>
                <w:i/>
                <w:sz w:val="16"/>
                <w:szCs w:val="16"/>
              </w:rPr>
            </w:pPr>
            <w:r w:rsidRPr="00CC0765">
              <w:rPr>
                <w:rFonts w:ascii="Arial" w:hAnsi="Arial"/>
                <w:i/>
                <w:sz w:val="16"/>
                <w:szCs w:val="16"/>
              </w:rPr>
              <w:t>Géomètres-Experts - Bornage - Division</w:t>
            </w:r>
            <w:r>
              <w:rPr>
                <w:rFonts w:ascii="Arial" w:hAnsi="Arial"/>
                <w:i/>
                <w:sz w:val="16"/>
                <w:szCs w:val="16"/>
              </w:rPr>
              <w:t xml:space="preserve"> - </w:t>
            </w:r>
            <w:r w:rsidRPr="00CC0765">
              <w:rPr>
                <w:rFonts w:ascii="Arial" w:hAnsi="Arial"/>
                <w:i/>
                <w:sz w:val="16"/>
                <w:szCs w:val="16"/>
              </w:rPr>
              <w:t>Copropriété - Division en volumes</w:t>
            </w:r>
            <w:r>
              <w:rPr>
                <w:rFonts w:ascii="Arial" w:hAnsi="Arial"/>
                <w:i/>
                <w:sz w:val="16"/>
                <w:szCs w:val="16"/>
              </w:rPr>
              <w:t xml:space="preserve"> - </w:t>
            </w:r>
            <w:r w:rsidRPr="00CC0765">
              <w:rPr>
                <w:rFonts w:ascii="Arial" w:hAnsi="Arial"/>
                <w:i/>
                <w:sz w:val="16"/>
                <w:szCs w:val="16"/>
              </w:rPr>
              <w:t>Délimitation de la propriété de la personne publique</w:t>
            </w:r>
          </w:p>
          <w:p w:rsidR="00DC1AE3" w:rsidRDefault="00DC1AE3" w:rsidP="00DC1AE3">
            <w:pPr>
              <w:pStyle w:val="Contenudetableau"/>
              <w:spacing w:after="57"/>
              <w:jc w:val="center"/>
              <w:rPr>
                <w:rFonts w:ascii="Arial" w:hAnsi="Arial"/>
                <w:i/>
                <w:sz w:val="16"/>
                <w:szCs w:val="16"/>
              </w:rPr>
            </w:pPr>
            <w:r w:rsidRPr="00CC0765">
              <w:rPr>
                <w:rFonts w:ascii="Arial" w:hAnsi="Arial"/>
                <w:i/>
                <w:sz w:val="16"/>
                <w:szCs w:val="16"/>
              </w:rPr>
              <w:t>Topographie - Auscultation</w:t>
            </w:r>
            <w:r>
              <w:rPr>
                <w:rFonts w:ascii="Arial" w:hAnsi="Arial"/>
                <w:i/>
                <w:sz w:val="16"/>
                <w:szCs w:val="16"/>
              </w:rPr>
              <w:t xml:space="preserve"> - </w:t>
            </w:r>
            <w:r w:rsidRPr="00CC0765">
              <w:rPr>
                <w:rFonts w:ascii="Arial" w:hAnsi="Arial"/>
                <w:i/>
                <w:sz w:val="16"/>
                <w:szCs w:val="16"/>
              </w:rPr>
              <w:t xml:space="preserve">Levers d'intérieurs, de façades, de caves </w:t>
            </w:r>
            <w:r>
              <w:rPr>
                <w:rFonts w:ascii="Arial" w:hAnsi="Arial"/>
                <w:i/>
                <w:sz w:val="16"/>
                <w:szCs w:val="16"/>
              </w:rPr>
              <w:t xml:space="preserve">- </w:t>
            </w:r>
            <w:r w:rsidRPr="00CC0765">
              <w:rPr>
                <w:rFonts w:ascii="Arial" w:hAnsi="Arial"/>
                <w:i/>
                <w:sz w:val="16"/>
                <w:szCs w:val="16"/>
              </w:rPr>
              <w:t>Implantation</w:t>
            </w:r>
          </w:p>
          <w:p w:rsidR="00DC1AE3" w:rsidRPr="00CC0765" w:rsidRDefault="00DC1AE3" w:rsidP="00DC1AE3">
            <w:pPr>
              <w:pStyle w:val="Contenudetableau"/>
              <w:spacing w:after="57"/>
              <w:jc w:val="center"/>
              <w:rPr>
                <w:rFonts w:ascii="Arial" w:hAnsi="Arial"/>
                <w:i/>
                <w:sz w:val="16"/>
                <w:szCs w:val="16"/>
              </w:rPr>
            </w:pPr>
            <w:r w:rsidRPr="00CC0765">
              <w:rPr>
                <w:rFonts w:ascii="Arial" w:hAnsi="Arial"/>
                <w:i/>
                <w:sz w:val="16"/>
                <w:szCs w:val="16"/>
              </w:rPr>
              <w:t>Aménagement Urbain</w:t>
            </w:r>
            <w:r>
              <w:rPr>
                <w:rFonts w:ascii="Arial" w:hAnsi="Arial"/>
                <w:i/>
                <w:sz w:val="16"/>
                <w:szCs w:val="16"/>
              </w:rPr>
              <w:t xml:space="preserve"> - </w:t>
            </w:r>
            <w:r w:rsidRPr="00CC0765">
              <w:rPr>
                <w:rFonts w:ascii="Arial" w:hAnsi="Arial"/>
                <w:i/>
                <w:sz w:val="16"/>
                <w:szCs w:val="16"/>
              </w:rPr>
              <w:t xml:space="preserve">Maîtrise </w:t>
            </w:r>
            <w:proofErr w:type="spellStart"/>
            <w:r w:rsidRPr="00CC0765">
              <w:rPr>
                <w:rFonts w:ascii="Arial" w:hAnsi="Arial"/>
                <w:i/>
                <w:sz w:val="16"/>
                <w:szCs w:val="16"/>
              </w:rPr>
              <w:t>d'Oeuvre</w:t>
            </w:r>
            <w:proofErr w:type="spellEnd"/>
            <w:r w:rsidRPr="00CC0765">
              <w:rPr>
                <w:rFonts w:ascii="Arial" w:hAnsi="Arial"/>
                <w:i/>
                <w:sz w:val="16"/>
                <w:szCs w:val="16"/>
              </w:rPr>
              <w:t xml:space="preserve"> en Infrastructures </w:t>
            </w:r>
            <w:r>
              <w:rPr>
                <w:rFonts w:ascii="Arial" w:hAnsi="Arial"/>
                <w:i/>
                <w:sz w:val="16"/>
                <w:szCs w:val="16"/>
              </w:rPr>
              <w:t xml:space="preserve">- </w:t>
            </w:r>
            <w:r w:rsidRPr="00CC0765">
              <w:rPr>
                <w:rFonts w:ascii="Arial" w:hAnsi="Arial"/>
                <w:i/>
                <w:sz w:val="16"/>
                <w:szCs w:val="16"/>
              </w:rPr>
              <w:t>Aménagement foncier agricole et forestier</w:t>
            </w:r>
          </w:p>
          <w:p w:rsidR="00AE5AC5" w:rsidRDefault="00DC1AE3" w:rsidP="00DC1AE3">
            <w:pPr>
              <w:pStyle w:val="Contenudetableau"/>
              <w:spacing w:after="57"/>
              <w:jc w:val="center"/>
              <w:rPr>
                <w:rFonts w:ascii="Arial" w:hAnsi="Arial"/>
                <w:i/>
                <w:sz w:val="16"/>
                <w:szCs w:val="16"/>
              </w:rPr>
            </w:pPr>
            <w:r w:rsidRPr="00CC0765">
              <w:rPr>
                <w:rFonts w:ascii="Arial" w:hAnsi="Arial"/>
                <w:i/>
                <w:sz w:val="16"/>
                <w:szCs w:val="16"/>
              </w:rPr>
              <w:t>Expertise judiciaire - Expertise privée</w:t>
            </w:r>
            <w:r>
              <w:rPr>
                <w:rFonts w:ascii="Arial" w:hAnsi="Arial"/>
                <w:i/>
                <w:sz w:val="16"/>
                <w:szCs w:val="16"/>
              </w:rPr>
              <w:t xml:space="preserve"> -</w:t>
            </w:r>
            <w:r w:rsidRPr="00CC0765">
              <w:rPr>
                <w:rFonts w:ascii="Arial" w:hAnsi="Arial"/>
                <w:i/>
                <w:sz w:val="16"/>
                <w:szCs w:val="16"/>
              </w:rPr>
              <w:t xml:space="preserve"> Gestion fermages</w:t>
            </w:r>
            <w:r>
              <w:rPr>
                <w:rFonts w:ascii="Arial" w:hAnsi="Arial"/>
                <w:i/>
                <w:sz w:val="16"/>
                <w:szCs w:val="16"/>
              </w:rPr>
              <w:t xml:space="preserve"> - </w:t>
            </w:r>
            <w:r w:rsidRPr="00CC0765">
              <w:rPr>
                <w:rFonts w:ascii="Arial" w:hAnsi="Arial"/>
                <w:i/>
                <w:sz w:val="16"/>
                <w:szCs w:val="16"/>
              </w:rPr>
              <w:t>Rédaction d'actes administratifs</w:t>
            </w:r>
          </w:p>
        </w:tc>
      </w:tr>
      <w:tr w:rsidR="00AE5AC5">
        <w:trPr>
          <w:trHeight w:val="1350"/>
        </w:trPr>
        <w:tc>
          <w:tcPr>
            <w:tcW w:w="2383" w:type="dxa"/>
            <w:shd w:val="clear" w:color="auto" w:fill="auto"/>
          </w:tcPr>
          <w:p w:rsidR="00AE5AC5" w:rsidRDefault="00AE5AC5">
            <w:pPr>
              <w:pStyle w:val="Contenudetableau"/>
              <w:spacing w:after="57"/>
              <w:jc w:val="center"/>
              <w:rPr>
                <w:rFonts w:ascii="Arial" w:hAnsi="Arial"/>
                <w:b/>
                <w:bCs/>
                <w:i/>
                <w:sz w:val="14"/>
              </w:rPr>
            </w:pPr>
            <w:r>
              <w:rPr>
                <w:rFonts w:ascii="Arial" w:hAnsi="Arial"/>
                <w:b/>
                <w:bCs/>
                <w:i/>
                <w:sz w:val="14"/>
              </w:rPr>
              <w:t>SAUMUR (Siège social)</w:t>
            </w:r>
          </w:p>
          <w:p w:rsidR="00AE5AC5" w:rsidRDefault="00AE5AC5">
            <w:pPr>
              <w:pStyle w:val="Contenudetableau"/>
              <w:spacing w:after="57"/>
              <w:jc w:val="center"/>
              <w:rPr>
                <w:rFonts w:ascii="Arial" w:hAnsi="Arial"/>
                <w:b/>
                <w:bCs/>
                <w:i/>
                <w:sz w:val="14"/>
              </w:rPr>
            </w:pPr>
            <w:r>
              <w:rPr>
                <w:rFonts w:ascii="Arial" w:hAnsi="Arial"/>
                <w:b/>
                <w:bCs/>
                <w:i/>
                <w:sz w:val="14"/>
              </w:rPr>
              <w:t xml:space="preserve">48, rue du Maréchal Leclerc </w:t>
            </w:r>
          </w:p>
          <w:p w:rsidR="00AE5AC5" w:rsidRDefault="00AE5AC5">
            <w:pPr>
              <w:pStyle w:val="Contenudetableau"/>
              <w:spacing w:after="57"/>
              <w:jc w:val="center"/>
              <w:rPr>
                <w:rFonts w:ascii="Arial" w:hAnsi="Arial"/>
                <w:b/>
                <w:bCs/>
                <w:i/>
                <w:sz w:val="14"/>
              </w:rPr>
            </w:pPr>
            <w:r>
              <w:rPr>
                <w:rFonts w:ascii="Arial" w:hAnsi="Arial"/>
                <w:b/>
                <w:bCs/>
                <w:i/>
                <w:sz w:val="14"/>
              </w:rPr>
              <w:t>BP 103</w:t>
            </w:r>
          </w:p>
          <w:p w:rsidR="00AE5AC5" w:rsidRDefault="00AE5AC5">
            <w:pPr>
              <w:pStyle w:val="Contenudetableau"/>
              <w:spacing w:after="57"/>
              <w:jc w:val="center"/>
              <w:rPr>
                <w:rFonts w:ascii="Arial" w:hAnsi="Arial"/>
                <w:b/>
                <w:bCs/>
                <w:i/>
                <w:sz w:val="14"/>
              </w:rPr>
            </w:pPr>
            <w:r>
              <w:rPr>
                <w:rFonts w:ascii="Arial" w:hAnsi="Arial"/>
                <w:b/>
                <w:bCs/>
                <w:i/>
                <w:sz w:val="14"/>
              </w:rPr>
              <w:t>49413 SAUMUR Cedex</w:t>
            </w:r>
          </w:p>
          <w:p w:rsidR="00AE5AC5" w:rsidRDefault="00AE5AC5">
            <w:pPr>
              <w:pStyle w:val="Contenudetableau"/>
              <w:spacing w:after="57"/>
              <w:jc w:val="center"/>
              <w:rPr>
                <w:rFonts w:ascii="Arial" w:hAnsi="Arial"/>
                <w:b/>
                <w:bCs/>
                <w:i/>
                <w:sz w:val="14"/>
              </w:rPr>
            </w:pPr>
            <w:r>
              <w:rPr>
                <w:rFonts w:ascii="Arial" w:hAnsi="Arial"/>
                <w:b/>
                <w:bCs/>
                <w:i/>
                <w:sz w:val="14"/>
              </w:rPr>
              <w:t>Tél. 02 41 40 13 40</w:t>
            </w:r>
          </w:p>
          <w:p w:rsidR="00AE5AC5" w:rsidRDefault="00AE5AC5">
            <w:pPr>
              <w:pStyle w:val="Contenudetableau"/>
              <w:spacing w:after="57"/>
              <w:jc w:val="center"/>
              <w:rPr>
                <w:rFonts w:ascii="Arial" w:hAnsi="Arial"/>
                <w:b/>
                <w:bCs/>
                <w:i/>
                <w:sz w:val="14"/>
              </w:rPr>
            </w:pPr>
          </w:p>
        </w:tc>
        <w:tc>
          <w:tcPr>
            <w:tcW w:w="2055" w:type="dxa"/>
            <w:shd w:val="clear" w:color="auto" w:fill="auto"/>
          </w:tcPr>
          <w:p w:rsidR="00AE5AC5" w:rsidRDefault="00AE5AC5">
            <w:pPr>
              <w:pStyle w:val="Contenudetableau"/>
              <w:spacing w:after="57"/>
              <w:jc w:val="center"/>
              <w:rPr>
                <w:rFonts w:ascii="Arial" w:hAnsi="Arial"/>
                <w:b/>
                <w:bCs/>
                <w:i/>
                <w:sz w:val="14"/>
              </w:rPr>
            </w:pPr>
            <w:r>
              <w:rPr>
                <w:rFonts w:ascii="Arial" w:hAnsi="Arial"/>
                <w:b/>
                <w:bCs/>
                <w:i/>
                <w:sz w:val="14"/>
              </w:rPr>
              <w:t>LOCHES (Agence)</w:t>
            </w:r>
          </w:p>
          <w:p w:rsidR="00AE5AC5" w:rsidRDefault="00AE5AC5">
            <w:pPr>
              <w:pStyle w:val="Contenudetableau"/>
              <w:spacing w:after="57"/>
              <w:jc w:val="center"/>
              <w:rPr>
                <w:rFonts w:ascii="Arial" w:hAnsi="Arial"/>
                <w:b/>
                <w:bCs/>
                <w:i/>
                <w:sz w:val="14"/>
              </w:rPr>
            </w:pPr>
            <w:r>
              <w:rPr>
                <w:rFonts w:ascii="Arial" w:hAnsi="Arial"/>
                <w:b/>
                <w:bCs/>
                <w:i/>
                <w:sz w:val="14"/>
              </w:rPr>
              <w:t xml:space="preserve">19, rue des Lézards </w:t>
            </w:r>
          </w:p>
          <w:p w:rsidR="00AE5AC5" w:rsidRDefault="00AE5AC5">
            <w:pPr>
              <w:pStyle w:val="Contenudetableau"/>
              <w:spacing w:after="57"/>
              <w:jc w:val="center"/>
              <w:rPr>
                <w:rFonts w:ascii="Arial" w:hAnsi="Arial"/>
                <w:b/>
                <w:bCs/>
                <w:i/>
                <w:sz w:val="14"/>
              </w:rPr>
            </w:pPr>
            <w:r>
              <w:rPr>
                <w:rFonts w:ascii="Arial" w:hAnsi="Arial"/>
                <w:b/>
                <w:bCs/>
                <w:i/>
                <w:sz w:val="14"/>
              </w:rPr>
              <w:t>BP 133</w:t>
            </w:r>
          </w:p>
          <w:p w:rsidR="00AE5AC5" w:rsidRDefault="00AE5AC5">
            <w:pPr>
              <w:pStyle w:val="Contenudetableau"/>
              <w:spacing w:after="57"/>
              <w:jc w:val="center"/>
              <w:rPr>
                <w:rFonts w:ascii="Arial" w:hAnsi="Arial"/>
                <w:b/>
                <w:bCs/>
                <w:i/>
                <w:sz w:val="14"/>
              </w:rPr>
            </w:pPr>
            <w:r>
              <w:rPr>
                <w:rFonts w:ascii="Arial" w:hAnsi="Arial"/>
                <w:b/>
                <w:bCs/>
                <w:i/>
                <w:sz w:val="14"/>
              </w:rPr>
              <w:t>37601 LOCHES Cedex</w:t>
            </w:r>
          </w:p>
          <w:p w:rsidR="00AE5AC5" w:rsidRDefault="00AE5AC5">
            <w:pPr>
              <w:pStyle w:val="Contenudetableau"/>
              <w:spacing w:after="57"/>
              <w:jc w:val="center"/>
              <w:rPr>
                <w:rFonts w:ascii="Arial" w:hAnsi="Arial"/>
                <w:b/>
                <w:bCs/>
                <w:i/>
                <w:sz w:val="14"/>
              </w:rPr>
            </w:pPr>
            <w:r>
              <w:rPr>
                <w:rFonts w:ascii="Arial" w:hAnsi="Arial"/>
                <w:b/>
                <w:bCs/>
                <w:i/>
                <w:sz w:val="14"/>
              </w:rPr>
              <w:t>Tél. 02 47 59 05 65</w:t>
            </w:r>
          </w:p>
          <w:p w:rsidR="00AE5AC5" w:rsidRDefault="00AE5AC5">
            <w:pPr>
              <w:pStyle w:val="Contenudetableau"/>
              <w:spacing w:after="57"/>
              <w:jc w:val="center"/>
              <w:rPr>
                <w:rFonts w:ascii="Arial" w:hAnsi="Arial"/>
                <w:b/>
                <w:bCs/>
                <w:i/>
                <w:sz w:val="14"/>
              </w:rPr>
            </w:pPr>
          </w:p>
        </w:tc>
        <w:tc>
          <w:tcPr>
            <w:tcW w:w="2460" w:type="dxa"/>
            <w:shd w:val="clear" w:color="auto" w:fill="auto"/>
          </w:tcPr>
          <w:p w:rsidR="00AE5AC5" w:rsidRDefault="00AE5AC5">
            <w:pPr>
              <w:pStyle w:val="Contenudetableau"/>
              <w:spacing w:after="57"/>
              <w:jc w:val="center"/>
              <w:rPr>
                <w:rFonts w:ascii="Arial" w:hAnsi="Arial"/>
                <w:b/>
                <w:bCs/>
                <w:i/>
                <w:sz w:val="14"/>
              </w:rPr>
            </w:pPr>
            <w:r>
              <w:rPr>
                <w:rFonts w:ascii="Arial" w:hAnsi="Arial"/>
                <w:b/>
                <w:bCs/>
                <w:i/>
                <w:sz w:val="14"/>
              </w:rPr>
              <w:t>CHINON (Agence)</w:t>
            </w:r>
          </w:p>
          <w:p w:rsidR="00AE5AC5" w:rsidRDefault="00AE5AC5">
            <w:pPr>
              <w:pStyle w:val="Contenudetableau"/>
              <w:spacing w:after="57"/>
              <w:jc w:val="center"/>
              <w:rPr>
                <w:rFonts w:ascii="Arial" w:hAnsi="Arial"/>
                <w:b/>
                <w:bCs/>
                <w:i/>
                <w:sz w:val="14"/>
              </w:rPr>
            </w:pPr>
            <w:r>
              <w:rPr>
                <w:rFonts w:ascii="Arial" w:hAnsi="Arial"/>
                <w:b/>
                <w:bCs/>
                <w:i/>
                <w:sz w:val="14"/>
              </w:rPr>
              <w:t xml:space="preserve">10, rue des Courances </w:t>
            </w:r>
          </w:p>
          <w:p w:rsidR="00AE5AC5" w:rsidRDefault="00AE5AC5">
            <w:pPr>
              <w:pStyle w:val="Contenudetableau"/>
              <w:spacing w:after="57"/>
              <w:jc w:val="center"/>
              <w:rPr>
                <w:rFonts w:ascii="Arial" w:hAnsi="Arial"/>
                <w:b/>
                <w:bCs/>
                <w:i/>
                <w:sz w:val="14"/>
              </w:rPr>
            </w:pPr>
            <w:r>
              <w:rPr>
                <w:rFonts w:ascii="Arial" w:hAnsi="Arial"/>
                <w:b/>
                <w:bCs/>
                <w:i/>
                <w:sz w:val="14"/>
              </w:rPr>
              <w:t>BP 90208</w:t>
            </w:r>
          </w:p>
          <w:p w:rsidR="00AE5AC5" w:rsidRDefault="00AE5AC5">
            <w:pPr>
              <w:pStyle w:val="Contenudetableau"/>
              <w:spacing w:after="57"/>
              <w:jc w:val="center"/>
              <w:rPr>
                <w:rFonts w:ascii="Arial" w:hAnsi="Arial"/>
                <w:b/>
                <w:bCs/>
                <w:i/>
                <w:sz w:val="14"/>
              </w:rPr>
            </w:pPr>
            <w:r>
              <w:rPr>
                <w:rFonts w:ascii="Arial" w:hAnsi="Arial"/>
                <w:b/>
                <w:bCs/>
                <w:i/>
                <w:sz w:val="14"/>
              </w:rPr>
              <w:t>37502 CHINON Cedex</w:t>
            </w:r>
          </w:p>
          <w:p w:rsidR="00AE5AC5" w:rsidRDefault="00AE5AC5">
            <w:pPr>
              <w:pStyle w:val="Contenudetableau"/>
              <w:spacing w:after="57"/>
              <w:jc w:val="center"/>
              <w:rPr>
                <w:rFonts w:ascii="Arial" w:hAnsi="Arial"/>
                <w:b/>
                <w:bCs/>
                <w:i/>
                <w:sz w:val="14"/>
              </w:rPr>
            </w:pPr>
            <w:r>
              <w:rPr>
                <w:rFonts w:ascii="Arial" w:hAnsi="Arial"/>
                <w:b/>
                <w:bCs/>
                <w:i/>
                <w:sz w:val="14"/>
              </w:rPr>
              <w:t>Tél. 02 47 93 04 03</w:t>
            </w:r>
          </w:p>
          <w:p w:rsidR="00AE5AC5" w:rsidRDefault="00AE5AC5">
            <w:pPr>
              <w:pStyle w:val="Contenudetableau"/>
              <w:spacing w:after="57"/>
              <w:jc w:val="center"/>
              <w:rPr>
                <w:rFonts w:ascii="Arial" w:hAnsi="Arial"/>
                <w:b/>
                <w:bCs/>
                <w:i/>
                <w:sz w:val="14"/>
              </w:rPr>
            </w:pPr>
          </w:p>
        </w:tc>
        <w:tc>
          <w:tcPr>
            <w:tcW w:w="2205" w:type="dxa"/>
            <w:shd w:val="clear" w:color="auto" w:fill="auto"/>
          </w:tcPr>
          <w:p w:rsidR="00AE5AC5" w:rsidRDefault="00AE5AC5">
            <w:pPr>
              <w:pStyle w:val="Contenudetableau"/>
              <w:spacing w:after="57"/>
              <w:jc w:val="center"/>
              <w:rPr>
                <w:rFonts w:ascii="Arial" w:hAnsi="Arial"/>
                <w:b/>
                <w:bCs/>
                <w:i/>
                <w:sz w:val="14"/>
              </w:rPr>
            </w:pPr>
            <w:r>
              <w:rPr>
                <w:rFonts w:ascii="Arial" w:hAnsi="Arial"/>
                <w:b/>
                <w:bCs/>
                <w:i/>
                <w:sz w:val="14"/>
              </w:rPr>
              <w:t>BRESSUIRE (Agence)</w:t>
            </w:r>
          </w:p>
          <w:p w:rsidR="00AE5AC5" w:rsidRDefault="00AE5AC5">
            <w:pPr>
              <w:pStyle w:val="Contenudetableau"/>
              <w:spacing w:after="57"/>
              <w:jc w:val="center"/>
              <w:rPr>
                <w:rFonts w:ascii="Arial" w:hAnsi="Arial"/>
                <w:b/>
                <w:bCs/>
                <w:i/>
                <w:sz w:val="14"/>
              </w:rPr>
            </w:pPr>
            <w:r>
              <w:rPr>
                <w:rFonts w:ascii="Arial" w:hAnsi="Arial"/>
                <w:b/>
                <w:bCs/>
                <w:i/>
                <w:sz w:val="14"/>
              </w:rPr>
              <w:t>10, rue Jacqueline Auriol</w:t>
            </w:r>
          </w:p>
          <w:p w:rsidR="00AE5AC5" w:rsidRDefault="00AE5AC5">
            <w:pPr>
              <w:pStyle w:val="Contenudetableau"/>
              <w:spacing w:after="57"/>
              <w:jc w:val="center"/>
              <w:rPr>
                <w:rFonts w:ascii="Arial" w:hAnsi="Arial"/>
                <w:b/>
                <w:bCs/>
                <w:i/>
                <w:sz w:val="14"/>
              </w:rPr>
            </w:pPr>
            <w:r>
              <w:rPr>
                <w:rFonts w:ascii="Arial" w:hAnsi="Arial"/>
                <w:b/>
                <w:bCs/>
                <w:i/>
                <w:sz w:val="14"/>
              </w:rPr>
              <w:t xml:space="preserve"> (ZI Saint </w:t>
            </w:r>
            <w:proofErr w:type="spellStart"/>
            <w:r>
              <w:rPr>
                <w:rFonts w:ascii="Arial" w:hAnsi="Arial"/>
                <w:b/>
                <w:bCs/>
                <w:i/>
                <w:sz w:val="14"/>
              </w:rPr>
              <w:t>Porchaire</w:t>
            </w:r>
            <w:proofErr w:type="spellEnd"/>
            <w:r>
              <w:rPr>
                <w:rFonts w:ascii="Arial" w:hAnsi="Arial"/>
                <w:b/>
                <w:bCs/>
                <w:i/>
                <w:sz w:val="14"/>
              </w:rPr>
              <w:t>)</w:t>
            </w:r>
          </w:p>
          <w:p w:rsidR="00AE5AC5" w:rsidRDefault="00AE5AC5">
            <w:pPr>
              <w:pStyle w:val="Contenudetableau"/>
              <w:spacing w:after="57"/>
              <w:jc w:val="center"/>
              <w:rPr>
                <w:rFonts w:ascii="Arial" w:hAnsi="Arial"/>
                <w:b/>
                <w:bCs/>
                <w:i/>
                <w:sz w:val="14"/>
              </w:rPr>
            </w:pPr>
            <w:r>
              <w:rPr>
                <w:rFonts w:ascii="Arial" w:hAnsi="Arial"/>
                <w:b/>
                <w:bCs/>
                <w:i/>
                <w:sz w:val="14"/>
              </w:rPr>
              <w:t>79300 BRESSUIRE</w:t>
            </w:r>
          </w:p>
          <w:p w:rsidR="00AE5AC5" w:rsidRDefault="00AE5AC5">
            <w:pPr>
              <w:pStyle w:val="Contenudetableau"/>
              <w:spacing w:after="57"/>
              <w:jc w:val="center"/>
              <w:rPr>
                <w:rFonts w:ascii="Arial" w:hAnsi="Arial"/>
                <w:b/>
                <w:bCs/>
                <w:i/>
                <w:sz w:val="14"/>
              </w:rPr>
            </w:pPr>
            <w:r>
              <w:rPr>
                <w:rFonts w:ascii="Arial" w:hAnsi="Arial"/>
                <w:b/>
                <w:bCs/>
                <w:i/>
                <w:sz w:val="14"/>
              </w:rPr>
              <w:t>Tél. 05 49 65 01 54</w:t>
            </w:r>
          </w:p>
          <w:p w:rsidR="00AE5AC5" w:rsidRDefault="00AE5AC5">
            <w:pPr>
              <w:pStyle w:val="Contenudetableau"/>
              <w:spacing w:after="57"/>
              <w:jc w:val="center"/>
              <w:rPr>
                <w:rFonts w:ascii="Arial" w:hAnsi="Arial"/>
                <w:b/>
                <w:bCs/>
                <w:i/>
                <w:sz w:val="14"/>
              </w:rPr>
            </w:pPr>
          </w:p>
        </w:tc>
        <w:tc>
          <w:tcPr>
            <w:tcW w:w="2162" w:type="dxa"/>
            <w:shd w:val="clear" w:color="auto" w:fill="auto"/>
          </w:tcPr>
          <w:p w:rsidR="00AE5AC5" w:rsidRDefault="00AE5AC5">
            <w:pPr>
              <w:pStyle w:val="Contenudetableau"/>
              <w:spacing w:after="57"/>
              <w:jc w:val="center"/>
              <w:rPr>
                <w:rFonts w:ascii="Arial" w:hAnsi="Arial"/>
                <w:b/>
                <w:bCs/>
                <w:i/>
                <w:sz w:val="14"/>
                <w:szCs w:val="14"/>
              </w:rPr>
            </w:pPr>
            <w:r>
              <w:rPr>
                <w:rFonts w:ascii="Arial" w:hAnsi="Arial"/>
                <w:b/>
                <w:bCs/>
                <w:i/>
                <w:sz w:val="14"/>
                <w:szCs w:val="14"/>
              </w:rPr>
              <w:t>POITIERS (Agence)</w:t>
            </w:r>
          </w:p>
          <w:p w:rsidR="00AE5AC5" w:rsidRDefault="00AE5AC5">
            <w:pPr>
              <w:pStyle w:val="Contenudetableau"/>
              <w:spacing w:after="57"/>
              <w:jc w:val="center"/>
              <w:rPr>
                <w:rFonts w:ascii="Arial" w:hAnsi="Arial"/>
                <w:b/>
                <w:bCs/>
                <w:i/>
                <w:sz w:val="14"/>
                <w:szCs w:val="14"/>
              </w:rPr>
            </w:pPr>
            <w:r>
              <w:rPr>
                <w:rFonts w:ascii="Arial" w:hAnsi="Arial"/>
                <w:b/>
                <w:bCs/>
                <w:i/>
                <w:sz w:val="14"/>
                <w:szCs w:val="14"/>
              </w:rPr>
              <w:t>12, rue Eugène Chevreul</w:t>
            </w:r>
          </w:p>
          <w:p w:rsidR="00AE5AC5" w:rsidRDefault="00AE5AC5">
            <w:pPr>
              <w:pStyle w:val="Contenudetableau"/>
              <w:spacing w:after="57"/>
              <w:jc w:val="center"/>
              <w:rPr>
                <w:rFonts w:ascii="Arial" w:hAnsi="Arial"/>
                <w:b/>
                <w:bCs/>
                <w:i/>
                <w:sz w:val="14"/>
                <w:szCs w:val="14"/>
              </w:rPr>
            </w:pPr>
            <w:r>
              <w:rPr>
                <w:rFonts w:ascii="Arial" w:hAnsi="Arial"/>
                <w:b/>
                <w:bCs/>
                <w:i/>
                <w:sz w:val="14"/>
                <w:szCs w:val="14"/>
              </w:rPr>
              <w:t>(ZI République II)</w:t>
            </w:r>
          </w:p>
          <w:p w:rsidR="00AE5AC5" w:rsidRDefault="00AE5AC5">
            <w:pPr>
              <w:pStyle w:val="Contenudetableau"/>
              <w:spacing w:after="57"/>
              <w:jc w:val="center"/>
              <w:rPr>
                <w:rFonts w:ascii="Arial" w:hAnsi="Arial"/>
                <w:b/>
                <w:bCs/>
                <w:i/>
                <w:sz w:val="14"/>
                <w:szCs w:val="14"/>
              </w:rPr>
            </w:pPr>
            <w:r>
              <w:rPr>
                <w:rFonts w:ascii="Arial" w:hAnsi="Arial"/>
                <w:b/>
                <w:bCs/>
                <w:i/>
                <w:sz w:val="14"/>
                <w:szCs w:val="14"/>
              </w:rPr>
              <w:t>86000 POITIERS</w:t>
            </w:r>
          </w:p>
          <w:p w:rsidR="00AE5AC5" w:rsidRDefault="00AE5AC5">
            <w:pPr>
              <w:pStyle w:val="Contenudetableau"/>
              <w:spacing w:after="57"/>
              <w:jc w:val="center"/>
              <w:rPr>
                <w:rFonts w:ascii="Arial" w:hAnsi="Arial"/>
                <w:b/>
                <w:bCs/>
                <w:i/>
                <w:sz w:val="14"/>
                <w:szCs w:val="14"/>
              </w:rPr>
            </w:pPr>
            <w:r>
              <w:rPr>
                <w:rFonts w:ascii="Arial" w:hAnsi="Arial"/>
                <w:b/>
                <w:bCs/>
                <w:i/>
                <w:sz w:val="14"/>
                <w:szCs w:val="14"/>
              </w:rPr>
              <w:t>Tél. 05 49 41 23 11</w:t>
            </w:r>
          </w:p>
        </w:tc>
      </w:tr>
      <w:tr w:rsidR="00AE5AC5">
        <w:trPr>
          <w:trHeight w:val="300"/>
        </w:trPr>
        <w:tc>
          <w:tcPr>
            <w:tcW w:w="11265" w:type="dxa"/>
            <w:gridSpan w:val="5"/>
            <w:shd w:val="clear" w:color="auto" w:fill="auto"/>
          </w:tcPr>
          <w:p w:rsidR="00AE5AC5" w:rsidRDefault="00AE5AC5">
            <w:pPr>
              <w:pStyle w:val="Corpsdetexte"/>
              <w:spacing w:after="57"/>
              <w:jc w:val="center"/>
              <w:rPr>
                <w:i/>
                <w:sz w:val="14"/>
              </w:rPr>
            </w:pPr>
          </w:p>
          <w:p w:rsidR="00AE5AC5" w:rsidRPr="00492571" w:rsidRDefault="00AE5AC5">
            <w:pPr>
              <w:pStyle w:val="Contenudetableau"/>
              <w:spacing w:after="57"/>
              <w:jc w:val="center"/>
              <w:rPr>
                <w:rFonts w:ascii="Arial" w:hAnsi="Arial"/>
                <w:b/>
                <w:bCs/>
                <w:i/>
                <w:sz w:val="16"/>
                <w:szCs w:val="16"/>
              </w:rPr>
            </w:pPr>
            <w:r w:rsidRPr="00492571">
              <w:rPr>
                <w:rFonts w:ascii="Arial" w:hAnsi="Arial"/>
                <w:b/>
                <w:bCs/>
                <w:i/>
                <w:sz w:val="16"/>
                <w:szCs w:val="16"/>
                <w:u w:val="single"/>
              </w:rPr>
              <w:t>Permanences</w:t>
            </w:r>
            <w:r w:rsidRPr="00492571">
              <w:rPr>
                <w:rFonts w:ascii="Arial" w:hAnsi="Arial"/>
                <w:b/>
                <w:bCs/>
                <w:i/>
                <w:sz w:val="16"/>
                <w:szCs w:val="16"/>
              </w:rPr>
              <w:t> : Montlouis-sur-Loire, Sainte Maure de Touraine</w:t>
            </w:r>
          </w:p>
        </w:tc>
      </w:tr>
      <w:tr w:rsidR="00AE5AC5">
        <w:tc>
          <w:tcPr>
            <w:tcW w:w="11265" w:type="dxa"/>
            <w:gridSpan w:val="5"/>
            <w:shd w:val="clear" w:color="auto" w:fill="auto"/>
          </w:tcPr>
          <w:p w:rsidR="00AE5AC5" w:rsidRDefault="00AE5AC5">
            <w:pPr>
              <w:pStyle w:val="Contenudetableau"/>
              <w:spacing w:after="57"/>
              <w:jc w:val="center"/>
              <w:rPr>
                <w:rFonts w:ascii="Arial" w:hAnsi="Arial"/>
                <w:i/>
                <w:sz w:val="14"/>
              </w:rPr>
            </w:pPr>
          </w:p>
        </w:tc>
      </w:tr>
    </w:tbl>
    <w:p w:rsidR="003B75A0" w:rsidRDefault="003B75A0" w:rsidP="003B75A0">
      <w:pPr>
        <w:rPr>
          <w:rFonts w:ascii="Arial" w:hAnsi="Arial" w:cs="Arial"/>
          <w:b/>
        </w:rPr>
      </w:pPr>
      <w:r>
        <w:rPr>
          <w:rFonts w:ascii="Arial" w:hAnsi="Arial" w:cs="Arial"/>
          <w:b/>
        </w:rPr>
        <w:br w:type="page"/>
      </w:r>
    </w:p>
    <w:p w:rsidR="003B75A0" w:rsidRDefault="003B75A0" w:rsidP="003B75A0">
      <w:pPr>
        <w:rPr>
          <w:rFonts w:ascii="Arial" w:hAnsi="Arial" w:cs="Arial"/>
          <w:b/>
        </w:rPr>
      </w:pPr>
    </w:p>
    <w:p w:rsidR="00AE5AC5" w:rsidRDefault="00AE5AC5" w:rsidP="00410CBE">
      <w:pPr>
        <w:numPr>
          <w:ilvl w:val="0"/>
          <w:numId w:val="2"/>
        </w:numPr>
        <w:pBdr>
          <w:top w:val="single" w:sz="4" w:space="1" w:color="000000"/>
          <w:left w:val="single" w:sz="4" w:space="4" w:color="000000"/>
          <w:bottom w:val="single" w:sz="4" w:space="1" w:color="000000"/>
          <w:right w:val="single" w:sz="4" w:space="4" w:color="000000"/>
        </w:pBdr>
        <w:shd w:val="clear" w:color="auto" w:fill="DDD9C3"/>
        <w:ind w:hanging="720"/>
        <w:rPr>
          <w:rFonts w:ascii="Arial" w:hAnsi="Arial" w:cs="Arial"/>
          <w:b/>
        </w:rPr>
      </w:pPr>
      <w:r>
        <w:rPr>
          <w:rFonts w:ascii="Arial" w:hAnsi="Arial" w:cs="Arial"/>
          <w:b/>
        </w:rPr>
        <w:t xml:space="preserve">Chapitre I : Partie normalisée </w:t>
      </w:r>
    </w:p>
    <w:p w:rsidR="00AE5AC5" w:rsidRDefault="00AE5AC5">
      <w:pPr>
        <w:rPr>
          <w:rFonts w:ascii="Arial" w:hAnsi="Arial"/>
        </w:rPr>
      </w:pPr>
    </w:p>
    <w:p w:rsidR="00AE5AC5" w:rsidRDefault="00AE5AC5">
      <w:pPr>
        <w:rPr>
          <w:rFonts w:ascii="Arial" w:hAnsi="Arial"/>
        </w:rPr>
      </w:pPr>
    </w:p>
    <w:p w:rsidR="00AE5AC5" w:rsidRDefault="00410CBE">
      <w:pPr>
        <w:pBdr>
          <w:top w:val="single" w:sz="4" w:space="1" w:color="000000"/>
          <w:left w:val="single" w:sz="4" w:space="4" w:color="000000"/>
          <w:bottom w:val="single" w:sz="4" w:space="1" w:color="000000"/>
          <w:right w:val="single" w:sz="4" w:space="4" w:color="000000"/>
        </w:pBdr>
        <w:jc w:val="both"/>
        <w:rPr>
          <w:rFonts w:ascii="Arial" w:hAnsi="Arial"/>
          <w:b/>
          <w:sz w:val="22"/>
          <w:szCs w:val="22"/>
        </w:rPr>
      </w:pPr>
      <w:r>
        <w:rPr>
          <w:rFonts w:ascii="Arial" w:hAnsi="Arial"/>
          <w:b/>
          <w:kern w:val="0"/>
          <w:sz w:val="22"/>
          <w:szCs w:val="22"/>
        </w:rPr>
        <w:t xml:space="preserve">A la requête de </w:t>
      </w:r>
      <w:r>
        <w:rPr>
          <w:rFonts w:ascii="Arial" w:hAnsi="Arial"/>
          <w:b/>
          <w:color w:val="C9211E"/>
          <w:kern w:val="0"/>
          <w:sz w:val="22"/>
          <w:szCs w:val="22"/>
        </w:rPr>
        <w:fldChar w:fldCharType="begin"/>
      </w:r>
      <w:r>
        <w:rPr>
          <w:rFonts w:ascii="Arial" w:hAnsi="Arial"/>
          <w:b/>
          <w:color w:val="C9211E"/>
          <w:kern w:val="0"/>
          <w:sz w:val="22"/>
          <w:szCs w:val="22"/>
        </w:rPr>
        <w:instrText>IF false "[onshow.doss_demandeur;ope=docfield]" "Doss_Demandeur"</w:instrText>
      </w:r>
      <w:r>
        <w:rPr>
          <w:rFonts w:ascii="Arial" w:hAnsi="Arial"/>
          <w:b/>
          <w:color w:val="C9211E"/>
          <w:kern w:val="0"/>
          <w:sz w:val="22"/>
          <w:szCs w:val="22"/>
        </w:rPr>
        <w:fldChar w:fldCharType="separate"/>
      </w:r>
      <w:r>
        <w:rPr>
          <w:rFonts w:ascii="Arial" w:hAnsi="Arial"/>
          <w:b/>
          <w:color w:val="C9211E"/>
          <w:kern w:val="0"/>
          <w:sz w:val="22"/>
          <w:szCs w:val="22"/>
        </w:rPr>
        <w:t>Doss_Demandeur</w:t>
      </w:r>
      <w:r>
        <w:rPr>
          <w:rFonts w:ascii="Arial" w:hAnsi="Arial"/>
          <w:b/>
          <w:color w:val="C9211E"/>
          <w:kern w:val="0"/>
          <w:sz w:val="22"/>
          <w:szCs w:val="22"/>
        </w:rPr>
        <w:fldChar w:fldCharType="end"/>
      </w:r>
      <w:r>
        <w:rPr>
          <w:rFonts w:ascii="Arial" w:hAnsi="Arial"/>
          <w:b/>
          <w:color w:val="C9211E"/>
          <w:kern w:val="0"/>
          <w:sz w:val="22"/>
          <w:szCs w:val="22"/>
        </w:rPr>
        <w:t xml:space="preserve">, </w:t>
      </w:r>
      <w:r>
        <w:rPr>
          <w:rFonts w:ascii="Arial" w:hAnsi="Arial"/>
          <w:b/>
          <w:kern w:val="0"/>
          <w:sz w:val="22"/>
          <w:szCs w:val="22"/>
        </w:rPr>
        <w:t xml:space="preserve">je </w:t>
      </w:r>
      <w:proofErr w:type="spellStart"/>
      <w:r>
        <w:rPr>
          <w:rFonts w:ascii="Arial" w:hAnsi="Arial"/>
          <w:b/>
          <w:kern w:val="0"/>
          <w:sz w:val="22"/>
          <w:szCs w:val="22"/>
        </w:rPr>
        <w:t>soussigné</w:t>
      </w:r>
      <w:proofErr w:type="spellEnd"/>
      <w:r>
        <w:rPr>
          <w:rFonts w:ascii="Arial" w:hAnsi="Arial" w:cs="Arial"/>
          <w:b/>
          <w:kern w:val="0"/>
          <w:sz w:val="22"/>
          <w:szCs w:val="22"/>
        </w:rPr>
        <w:fldChar w:fldCharType="begin"/>
      </w:r>
      <w:r>
        <w:rPr>
          <w:rFonts w:ascii="Arial" w:hAnsi="Arial" w:cs="Arial"/>
          <w:b/>
          <w:kern w:val="0"/>
          <w:sz w:val="22"/>
          <w:szCs w:val="22"/>
        </w:rPr>
        <w:instrText>IF false "[onshow.femge;ope=docfield]" "femGE"</w:instrText>
      </w:r>
      <w:r>
        <w:rPr>
          <w:rFonts w:ascii="Arial" w:hAnsi="Arial" w:cs="Arial"/>
          <w:b/>
          <w:kern w:val="0"/>
          <w:sz w:val="22"/>
          <w:szCs w:val="22"/>
        </w:rPr>
        <w:fldChar w:fldCharType="separate"/>
      </w:r>
      <w:r>
        <w:rPr>
          <w:rFonts w:ascii="Arial" w:hAnsi="Arial" w:cs="Arial"/>
          <w:b/>
          <w:kern w:val="0"/>
          <w:sz w:val="22"/>
          <w:szCs w:val="22"/>
        </w:rPr>
        <w:t>femGE</w:t>
      </w:r>
      <w:r>
        <w:rPr>
          <w:rFonts w:ascii="Arial" w:hAnsi="Arial" w:cs="Arial"/>
          <w:b/>
          <w:kern w:val="0"/>
          <w:sz w:val="22"/>
          <w:szCs w:val="22"/>
        </w:rPr>
        <w:fldChar w:fldCharType="end"/>
      </w:r>
      <w:r>
        <w:rPr>
          <w:rFonts w:ascii="Arial" w:hAnsi="Arial"/>
          <w:b/>
          <w:kern w:val="0"/>
          <w:sz w:val="22"/>
          <w:szCs w:val="22"/>
        </w:rPr>
        <w:t xml:space="preserve"> </w:t>
      </w:r>
      <w:r>
        <w:rPr>
          <w:rFonts w:ascii="Arial" w:hAnsi="Arial" w:cs="Arial"/>
          <w:b/>
          <w:kern w:val="0"/>
          <w:sz w:val="22"/>
          <w:szCs w:val="22"/>
        </w:rPr>
        <w:fldChar w:fldCharType="begin"/>
      </w:r>
      <w:r>
        <w:rPr>
          <w:rFonts w:ascii="Arial" w:hAnsi="Arial" w:cs="Arial"/>
          <w:b/>
          <w:kern w:val="0"/>
          <w:sz w:val="22"/>
          <w:szCs w:val="22"/>
        </w:rPr>
        <w:instrText>IF false "[onshow.doss_ge;ope=docfield]" "Doss_GE"</w:instrText>
      </w:r>
      <w:r>
        <w:rPr>
          <w:rFonts w:ascii="Arial" w:hAnsi="Arial" w:cs="Arial"/>
          <w:b/>
          <w:kern w:val="0"/>
          <w:sz w:val="22"/>
          <w:szCs w:val="22"/>
        </w:rPr>
        <w:fldChar w:fldCharType="separate"/>
      </w:r>
      <w:r>
        <w:rPr>
          <w:rFonts w:ascii="Arial" w:hAnsi="Arial" w:cs="Arial"/>
          <w:b/>
          <w:kern w:val="0"/>
          <w:sz w:val="22"/>
          <w:szCs w:val="22"/>
        </w:rPr>
        <w:t>Doss_GE</w:t>
      </w:r>
      <w:r>
        <w:rPr>
          <w:rFonts w:ascii="Arial" w:hAnsi="Arial" w:cs="Arial"/>
          <w:b/>
          <w:kern w:val="0"/>
          <w:sz w:val="22"/>
          <w:szCs w:val="22"/>
        </w:rPr>
        <w:fldChar w:fldCharType="end"/>
      </w:r>
      <w:r>
        <w:rPr>
          <w:rFonts w:ascii="Arial" w:hAnsi="Arial"/>
          <w:b/>
          <w:kern w:val="0"/>
          <w:sz w:val="22"/>
          <w:szCs w:val="22"/>
        </w:rPr>
        <w:t xml:space="preserve">, </w:t>
      </w:r>
      <w:proofErr w:type="spellStart"/>
      <w:r>
        <w:rPr>
          <w:rFonts w:ascii="Arial" w:hAnsi="Arial"/>
          <w:b/>
          <w:kern w:val="0"/>
          <w:sz w:val="22"/>
          <w:szCs w:val="22"/>
        </w:rPr>
        <w:t>Géomètre-Expert</w:t>
      </w:r>
      <w:proofErr w:type="spellEnd"/>
      <w:r>
        <w:rPr>
          <w:rFonts w:ascii="Arial" w:hAnsi="Arial"/>
          <w:b/>
          <w:kern w:val="0"/>
          <w:sz w:val="22"/>
          <w:szCs w:val="22"/>
        </w:rPr>
        <w:t xml:space="preserve"> à </w:t>
      </w:r>
      <w:r>
        <w:rPr>
          <w:rFonts w:ascii="Arial" w:hAnsi="Arial" w:cs="Arial"/>
          <w:b/>
          <w:color w:val="C9211E"/>
          <w:kern w:val="0"/>
          <w:sz w:val="22"/>
          <w:szCs w:val="22"/>
        </w:rPr>
        <w:fldChar w:fldCharType="begin"/>
      </w:r>
      <w:r>
        <w:rPr>
          <w:rFonts w:ascii="Arial" w:hAnsi="Arial" w:cs="Arial"/>
          <w:b/>
          <w:color w:val="C9211E"/>
          <w:kern w:val="0"/>
          <w:sz w:val="22"/>
          <w:szCs w:val="22"/>
        </w:rPr>
        <w:instrText>IF false "[onshow.doss_bureau;ope=docfield]" "DOSS_bureau"</w:instrText>
      </w:r>
      <w:r>
        <w:rPr>
          <w:rFonts w:ascii="Arial" w:hAnsi="Arial" w:cs="Arial"/>
          <w:b/>
          <w:color w:val="C9211E"/>
          <w:kern w:val="0"/>
          <w:sz w:val="22"/>
          <w:szCs w:val="22"/>
        </w:rPr>
        <w:fldChar w:fldCharType="separate"/>
      </w:r>
      <w:r>
        <w:rPr>
          <w:rFonts w:ascii="Arial" w:hAnsi="Arial" w:cs="Arial"/>
          <w:b/>
          <w:color w:val="C9211E"/>
          <w:kern w:val="0"/>
          <w:sz w:val="22"/>
          <w:szCs w:val="22"/>
        </w:rPr>
        <w:t>DOSS_bureau</w:t>
      </w:r>
      <w:r>
        <w:rPr>
          <w:rFonts w:ascii="Arial" w:hAnsi="Arial" w:cs="Arial"/>
          <w:b/>
          <w:color w:val="C9211E"/>
          <w:kern w:val="0"/>
          <w:sz w:val="22"/>
          <w:szCs w:val="22"/>
        </w:rPr>
        <w:fldChar w:fldCharType="end"/>
      </w:r>
      <w:r>
        <w:rPr>
          <w:rFonts w:ascii="Arial" w:hAnsi="Arial"/>
          <w:b/>
          <w:kern w:val="0"/>
          <w:sz w:val="22"/>
          <w:szCs w:val="22"/>
        </w:rPr>
        <w:t xml:space="preserve">, </w:t>
      </w:r>
      <w:proofErr w:type="spellStart"/>
      <w:r>
        <w:rPr>
          <w:rFonts w:ascii="Arial" w:hAnsi="Arial"/>
          <w:b/>
          <w:kern w:val="0"/>
          <w:sz w:val="22"/>
          <w:szCs w:val="22"/>
        </w:rPr>
        <w:t>inscrit</w:t>
      </w:r>
      <w:proofErr w:type="spellEnd"/>
      <w:r>
        <w:rPr>
          <w:rFonts w:ascii="Arial" w:hAnsi="Arial" w:cs="Arial"/>
          <w:b/>
          <w:kern w:val="0"/>
          <w:sz w:val="22"/>
          <w:szCs w:val="22"/>
        </w:rPr>
        <w:fldChar w:fldCharType="begin"/>
      </w:r>
      <w:r>
        <w:rPr>
          <w:rFonts w:ascii="Arial" w:hAnsi="Arial" w:cs="Arial"/>
          <w:b/>
          <w:kern w:val="0"/>
          <w:sz w:val="22"/>
          <w:szCs w:val="22"/>
        </w:rPr>
        <w:instrText xml:space="preserve"> IF 1 = 0 "[onshow.femge;ope=docfield]" "femGE" </w:instrText>
      </w:r>
      <w:r>
        <w:rPr>
          <w:rFonts w:ascii="Arial" w:hAnsi="Arial" w:cs="Arial"/>
          <w:b/>
          <w:kern w:val="0"/>
          <w:sz w:val="22"/>
          <w:szCs w:val="22"/>
        </w:rPr>
        <w:fldChar w:fldCharType="separate"/>
      </w:r>
      <w:r>
        <w:rPr>
          <w:rFonts w:ascii="Arial" w:hAnsi="Arial" w:cs="Arial"/>
          <w:b/>
          <w:noProof/>
          <w:kern w:val="0"/>
          <w:sz w:val="22"/>
          <w:szCs w:val="22"/>
        </w:rPr>
        <w:t>femGE</w:t>
      </w:r>
      <w:r>
        <w:rPr>
          <w:rFonts w:ascii="Arial" w:hAnsi="Arial" w:cs="Arial"/>
          <w:b/>
          <w:kern w:val="0"/>
          <w:sz w:val="22"/>
          <w:szCs w:val="22"/>
        </w:rPr>
        <w:fldChar w:fldCharType="end"/>
      </w:r>
      <w:r>
        <w:rPr>
          <w:rFonts w:ascii="Arial" w:hAnsi="Arial"/>
          <w:b/>
          <w:kern w:val="0"/>
          <w:sz w:val="22"/>
          <w:szCs w:val="22"/>
        </w:rPr>
        <w:t xml:space="preserve"> au tableau du Conseil Régional d’Angers sous le numéro </w:t>
      </w:r>
      <w:r>
        <w:rPr>
          <w:rFonts w:ascii="Arial" w:hAnsi="Arial" w:cs="Arial"/>
          <w:b/>
          <w:kern w:val="0"/>
          <w:sz w:val="22"/>
          <w:szCs w:val="22"/>
        </w:rPr>
        <w:fldChar w:fldCharType="begin"/>
      </w:r>
      <w:r>
        <w:rPr>
          <w:rFonts w:ascii="Arial" w:hAnsi="Arial" w:cs="Arial"/>
          <w:b/>
          <w:kern w:val="0"/>
          <w:sz w:val="22"/>
          <w:szCs w:val="22"/>
        </w:rPr>
        <w:instrText>IF false "[onshow.doss_genum;ope=docfield]" "Doss_GEnum"</w:instrText>
      </w:r>
      <w:r>
        <w:rPr>
          <w:rFonts w:ascii="Arial" w:hAnsi="Arial" w:cs="Arial"/>
          <w:b/>
          <w:kern w:val="0"/>
          <w:sz w:val="22"/>
          <w:szCs w:val="22"/>
        </w:rPr>
        <w:fldChar w:fldCharType="separate"/>
      </w:r>
      <w:r>
        <w:rPr>
          <w:rFonts w:ascii="Arial" w:hAnsi="Arial" w:cs="Arial"/>
          <w:b/>
          <w:kern w:val="0"/>
          <w:sz w:val="22"/>
          <w:szCs w:val="22"/>
        </w:rPr>
        <w:t>Doss_GEnum</w:t>
      </w:r>
      <w:r>
        <w:rPr>
          <w:rFonts w:ascii="Arial" w:hAnsi="Arial" w:cs="Arial"/>
          <w:b/>
          <w:kern w:val="0"/>
          <w:sz w:val="22"/>
          <w:szCs w:val="22"/>
        </w:rPr>
        <w:fldChar w:fldCharType="end"/>
      </w:r>
      <w:r>
        <w:rPr>
          <w:rFonts w:ascii="Arial" w:hAnsi="Arial"/>
          <w:b/>
          <w:kern w:val="0"/>
          <w:sz w:val="22"/>
          <w:szCs w:val="22"/>
        </w:rPr>
        <w:t xml:space="preserve">, ai été </w:t>
      </w:r>
      <w:proofErr w:type="spellStart"/>
      <w:r>
        <w:rPr>
          <w:rFonts w:ascii="Arial" w:hAnsi="Arial"/>
          <w:b/>
          <w:kern w:val="0"/>
          <w:sz w:val="22"/>
          <w:szCs w:val="22"/>
        </w:rPr>
        <w:t>chargé</w:t>
      </w:r>
      <w:proofErr w:type="spellEnd"/>
      <w:r>
        <w:rPr>
          <w:rFonts w:ascii="Arial" w:hAnsi="Arial" w:cs="Arial"/>
          <w:b/>
          <w:kern w:val="0"/>
          <w:sz w:val="22"/>
          <w:szCs w:val="22"/>
        </w:rPr>
        <w:fldChar w:fldCharType="begin"/>
      </w:r>
      <w:r>
        <w:rPr>
          <w:rFonts w:ascii="Arial" w:hAnsi="Arial" w:cs="Arial"/>
          <w:b/>
          <w:kern w:val="0"/>
          <w:sz w:val="22"/>
          <w:szCs w:val="22"/>
        </w:rPr>
        <w:instrText>IF false "[onshow.femge;ope=docfield]" "femGE"</w:instrText>
      </w:r>
      <w:r>
        <w:rPr>
          <w:rFonts w:ascii="Arial" w:hAnsi="Arial" w:cs="Arial"/>
          <w:b/>
          <w:kern w:val="0"/>
          <w:sz w:val="22"/>
          <w:szCs w:val="22"/>
        </w:rPr>
        <w:fldChar w:fldCharType="separate"/>
      </w:r>
      <w:r>
        <w:rPr>
          <w:rFonts w:ascii="Arial" w:hAnsi="Arial" w:cs="Arial"/>
          <w:b/>
          <w:kern w:val="0"/>
          <w:sz w:val="22"/>
          <w:szCs w:val="22"/>
        </w:rPr>
        <w:t>femGE</w:t>
      </w:r>
      <w:r>
        <w:rPr>
          <w:rFonts w:ascii="Arial" w:hAnsi="Arial" w:cs="Arial"/>
          <w:b/>
          <w:kern w:val="0"/>
          <w:sz w:val="22"/>
          <w:szCs w:val="22"/>
        </w:rPr>
        <w:fldChar w:fldCharType="end"/>
      </w:r>
      <w:r>
        <w:rPr>
          <w:rFonts w:ascii="Arial" w:hAnsi="Arial"/>
          <w:b/>
          <w:kern w:val="0"/>
          <w:sz w:val="22"/>
          <w:szCs w:val="22"/>
        </w:rPr>
        <w:t xml:space="preserve"> </w:t>
      </w:r>
      <w:r>
        <w:rPr>
          <w:rFonts w:ascii="Arial" w:hAnsi="Arial" w:cs="Arial"/>
          <w:b/>
          <w:kern w:val="0"/>
          <w:sz w:val="22"/>
          <w:szCs w:val="22"/>
        </w:rPr>
        <w:t xml:space="preserve">de mettre en œuvre la procédure de délimitation </w:t>
      </w:r>
      <w:r w:rsidR="00043220">
        <w:rPr>
          <w:rFonts w:ascii="Arial" w:hAnsi="Arial"/>
          <w:b/>
          <w:sz w:val="22"/>
          <w:szCs w:val="22"/>
        </w:rPr>
        <w:t>du domaine public ferroviaire</w:t>
      </w:r>
      <w:r w:rsidR="00AE5AC5">
        <w:rPr>
          <w:rFonts w:ascii="Arial" w:hAnsi="Arial"/>
          <w:b/>
          <w:sz w:val="22"/>
          <w:szCs w:val="22"/>
        </w:rPr>
        <w:t xml:space="preserve">, en l'occurrence la </w:t>
      </w:r>
      <w:r w:rsidRPr="00410CBE">
        <w:rPr>
          <w:rFonts w:ascii="Arial" w:hAnsi="Arial" w:cs="Arial"/>
          <w:b/>
          <w:color w:val="C9211E"/>
          <w:kern w:val="0"/>
          <w:sz w:val="22"/>
          <w:szCs w:val="22"/>
        </w:rPr>
        <w:fldChar w:fldCharType="begin"/>
      </w:r>
      <w:r w:rsidRPr="00410CBE">
        <w:rPr>
          <w:rFonts w:ascii="Arial" w:hAnsi="Arial" w:cs="Arial"/>
          <w:b/>
          <w:color w:val="C9211E"/>
          <w:kern w:val="0"/>
          <w:sz w:val="22"/>
          <w:szCs w:val="22"/>
        </w:rPr>
        <w:instrText xml:space="preserve"> IF 1 = 0 "[onshow.doss_voieferree;ope=docfield]" "DOSS_VOIEFERREE" </w:instrText>
      </w:r>
      <w:r w:rsidRPr="00410CBE">
        <w:rPr>
          <w:rFonts w:ascii="Arial" w:hAnsi="Arial" w:cs="Arial"/>
          <w:b/>
          <w:color w:val="C9211E"/>
          <w:kern w:val="0"/>
          <w:sz w:val="22"/>
          <w:szCs w:val="22"/>
        </w:rPr>
        <w:fldChar w:fldCharType="separate"/>
      </w:r>
      <w:r w:rsidRPr="00410CBE">
        <w:rPr>
          <w:rFonts w:ascii="Arial" w:hAnsi="Arial" w:cs="Arial"/>
          <w:b/>
          <w:color w:val="C9211E"/>
          <w:kern w:val="0"/>
          <w:sz w:val="22"/>
          <w:szCs w:val="22"/>
        </w:rPr>
        <w:t>DOSS_VOIEFERREE</w:t>
      </w:r>
      <w:r w:rsidRPr="00410CBE">
        <w:rPr>
          <w:rFonts w:ascii="Arial" w:hAnsi="Arial" w:cs="Arial"/>
          <w:b/>
          <w:color w:val="C9211E"/>
          <w:kern w:val="0"/>
          <w:sz w:val="22"/>
          <w:szCs w:val="22"/>
        </w:rPr>
        <w:fldChar w:fldCharType="end"/>
      </w:r>
      <w:r>
        <w:rPr>
          <w:rFonts w:ascii="Arial" w:hAnsi="Arial" w:cs="Arial"/>
          <w:b/>
          <w:kern w:val="0"/>
          <w:sz w:val="22"/>
          <w:szCs w:val="22"/>
        </w:rPr>
        <w:t xml:space="preserve"> au droit du terrain situé </w:t>
      </w:r>
      <w:r>
        <w:rPr>
          <w:rFonts w:ascii="Arial" w:hAnsi="Arial"/>
          <w:b/>
          <w:color w:val="C9211E"/>
          <w:kern w:val="0"/>
          <w:sz w:val="22"/>
          <w:szCs w:val="22"/>
        </w:rPr>
        <w:t xml:space="preserve">commune </w:t>
      </w:r>
      <w:r>
        <w:rPr>
          <w:rFonts w:ascii="Arial" w:hAnsi="Arial"/>
          <w:b/>
          <w:color w:val="C9211E"/>
          <w:kern w:val="0"/>
          <w:sz w:val="22"/>
          <w:szCs w:val="22"/>
        </w:rPr>
        <w:fldChar w:fldCharType="begin"/>
      </w:r>
      <w:r>
        <w:rPr>
          <w:rFonts w:ascii="Arial" w:hAnsi="Arial"/>
          <w:b/>
          <w:color w:val="C9211E"/>
          <w:kern w:val="0"/>
          <w:sz w:val="22"/>
          <w:szCs w:val="22"/>
        </w:rPr>
        <w:instrText xml:space="preserve"> IF 1 = 0 "[onshow.doss_decomm;ope=docfield]" "DOSS_deCOMM" </w:instrText>
      </w:r>
      <w:r>
        <w:rPr>
          <w:rFonts w:ascii="Arial" w:hAnsi="Arial"/>
          <w:b/>
          <w:color w:val="C9211E"/>
          <w:kern w:val="0"/>
          <w:sz w:val="22"/>
          <w:szCs w:val="22"/>
        </w:rPr>
        <w:fldChar w:fldCharType="separate"/>
      </w:r>
      <w:r>
        <w:rPr>
          <w:rFonts w:ascii="Arial" w:hAnsi="Arial"/>
          <w:b/>
          <w:noProof/>
          <w:color w:val="C9211E"/>
          <w:kern w:val="0"/>
          <w:sz w:val="22"/>
          <w:szCs w:val="22"/>
        </w:rPr>
        <w:t>DOSS_deCOMM</w:t>
      </w:r>
      <w:r>
        <w:rPr>
          <w:rFonts w:ascii="Arial" w:hAnsi="Arial"/>
          <w:b/>
          <w:color w:val="C9211E"/>
          <w:kern w:val="0"/>
          <w:sz w:val="22"/>
          <w:szCs w:val="22"/>
        </w:rPr>
        <w:fldChar w:fldCharType="end"/>
      </w:r>
      <w:r>
        <w:rPr>
          <w:rFonts w:ascii="Arial" w:hAnsi="Arial"/>
          <w:b/>
          <w:color w:val="C9211E"/>
          <w:kern w:val="0"/>
          <w:sz w:val="22"/>
          <w:szCs w:val="22"/>
        </w:rPr>
        <w:t xml:space="preserve"> section </w:t>
      </w:r>
      <w:r>
        <w:rPr>
          <w:rFonts w:ascii="Arial" w:hAnsi="Arial"/>
          <w:b/>
          <w:color w:val="C9211E"/>
          <w:kern w:val="0"/>
          <w:sz w:val="22"/>
          <w:szCs w:val="22"/>
        </w:rPr>
        <w:fldChar w:fldCharType="begin"/>
      </w:r>
      <w:r>
        <w:rPr>
          <w:rFonts w:ascii="Arial" w:hAnsi="Arial"/>
          <w:b/>
          <w:color w:val="C9211E"/>
          <w:kern w:val="0"/>
          <w:sz w:val="22"/>
          <w:szCs w:val="22"/>
        </w:rPr>
        <w:instrText>IF false "[onshow.doss_sect;ope=docfield]" "DOSS_SECT"</w:instrText>
      </w:r>
      <w:r>
        <w:rPr>
          <w:rFonts w:ascii="Arial" w:hAnsi="Arial"/>
          <w:b/>
          <w:color w:val="C9211E"/>
          <w:kern w:val="0"/>
          <w:sz w:val="22"/>
          <w:szCs w:val="22"/>
        </w:rPr>
        <w:fldChar w:fldCharType="separate"/>
      </w:r>
      <w:r>
        <w:rPr>
          <w:rFonts w:ascii="Arial" w:hAnsi="Arial"/>
          <w:b/>
          <w:color w:val="C9211E"/>
          <w:kern w:val="0"/>
          <w:sz w:val="22"/>
          <w:szCs w:val="22"/>
        </w:rPr>
        <w:t>DOSS_SECT</w:t>
      </w:r>
      <w:r>
        <w:rPr>
          <w:rFonts w:ascii="Arial" w:hAnsi="Arial"/>
          <w:b/>
          <w:color w:val="C9211E"/>
          <w:kern w:val="0"/>
          <w:sz w:val="22"/>
          <w:szCs w:val="22"/>
        </w:rPr>
        <w:fldChar w:fldCharType="end"/>
      </w:r>
      <w:r>
        <w:rPr>
          <w:rFonts w:ascii="Arial" w:hAnsi="Arial"/>
          <w:b/>
          <w:color w:val="C9211E"/>
          <w:kern w:val="0"/>
          <w:sz w:val="22"/>
          <w:szCs w:val="22"/>
        </w:rPr>
        <w:t xml:space="preserve"> n° </w:t>
      </w:r>
      <w:r>
        <w:rPr>
          <w:rFonts w:ascii="Arial" w:hAnsi="Arial"/>
          <w:b/>
          <w:color w:val="C9211E"/>
          <w:kern w:val="0"/>
          <w:sz w:val="22"/>
          <w:szCs w:val="22"/>
        </w:rPr>
        <w:fldChar w:fldCharType="begin"/>
      </w:r>
      <w:r>
        <w:rPr>
          <w:rFonts w:ascii="Arial" w:hAnsi="Arial"/>
          <w:b/>
          <w:color w:val="C9211E"/>
          <w:kern w:val="0"/>
          <w:sz w:val="22"/>
          <w:szCs w:val="22"/>
        </w:rPr>
        <w:instrText>IF false "[onshow.doss_parc;ope=docfield]" "doss_parc"</w:instrText>
      </w:r>
      <w:r>
        <w:rPr>
          <w:rFonts w:ascii="Arial" w:hAnsi="Arial"/>
          <w:b/>
          <w:color w:val="C9211E"/>
          <w:kern w:val="0"/>
          <w:sz w:val="22"/>
          <w:szCs w:val="22"/>
        </w:rPr>
        <w:fldChar w:fldCharType="separate"/>
      </w:r>
      <w:r>
        <w:rPr>
          <w:rFonts w:ascii="Arial" w:hAnsi="Arial"/>
          <w:b/>
          <w:color w:val="C9211E"/>
          <w:kern w:val="0"/>
          <w:sz w:val="22"/>
          <w:szCs w:val="22"/>
        </w:rPr>
        <w:t>doss_parc</w:t>
      </w:r>
      <w:r>
        <w:rPr>
          <w:rFonts w:ascii="Arial" w:hAnsi="Arial"/>
          <w:b/>
          <w:color w:val="C9211E"/>
          <w:kern w:val="0"/>
          <w:sz w:val="22"/>
          <w:szCs w:val="22"/>
        </w:rPr>
        <w:fldChar w:fldCharType="end"/>
      </w:r>
      <w:r>
        <w:rPr>
          <w:rFonts w:ascii="Arial" w:hAnsi="Arial"/>
          <w:b/>
          <w:color w:val="C9211E"/>
          <w:kern w:val="0"/>
          <w:sz w:val="22"/>
          <w:szCs w:val="22"/>
        </w:rPr>
        <w:t xml:space="preserve"> </w:t>
      </w:r>
      <w:r>
        <w:rPr>
          <w:rFonts w:ascii="Arial" w:hAnsi="Arial"/>
          <w:b/>
          <w:kern w:val="0"/>
          <w:sz w:val="22"/>
          <w:szCs w:val="22"/>
        </w:rPr>
        <w:t>et dresse en conséquence le présent procès-verbal.</w:t>
      </w:r>
    </w:p>
    <w:p w:rsidR="00AE5AC5" w:rsidRDefault="00AE5AC5">
      <w:pPr>
        <w:rPr>
          <w:rFonts w:ascii="Arial" w:hAnsi="Arial"/>
          <w:b/>
          <w:u w:val="single"/>
        </w:rPr>
      </w:pPr>
    </w:p>
    <w:p w:rsidR="00AE5AC5" w:rsidRDefault="00AE5AC5">
      <w:pPr>
        <w:rPr>
          <w:rFonts w:ascii="Arial" w:hAnsi="Arial"/>
          <w:b/>
          <w:u w:val="single"/>
        </w:rPr>
      </w:pPr>
    </w:p>
    <w:p w:rsidR="00AE5AC5" w:rsidRDefault="00AE5AC5">
      <w:pPr>
        <w:rPr>
          <w:rFonts w:ascii="Arial" w:hAnsi="Arial" w:cs="Arial"/>
          <w:b/>
          <w:u w:val="single"/>
        </w:rPr>
      </w:pPr>
      <w:r>
        <w:rPr>
          <w:rFonts w:ascii="Arial" w:hAnsi="Arial" w:cs="Arial"/>
          <w:b/>
          <w:u w:val="single"/>
        </w:rPr>
        <w:t>Article 1 : Désignation des parties</w:t>
      </w:r>
    </w:p>
    <w:p w:rsidR="00AE5AC5" w:rsidRDefault="00AE5AC5">
      <w:pPr>
        <w:rPr>
          <w:rFonts w:ascii="Arial" w:hAnsi="Arial"/>
          <w:b/>
        </w:rPr>
      </w:pPr>
    </w:p>
    <w:p w:rsidR="00AE5AC5" w:rsidRDefault="00AE5AC5">
      <w:pPr>
        <w:rPr>
          <w:rFonts w:ascii="Arial" w:hAnsi="Arial"/>
          <w:b/>
        </w:rPr>
      </w:pPr>
    </w:p>
    <w:p w:rsidR="00AE5AC5" w:rsidRDefault="00AE5AC5">
      <w:pPr>
        <w:rPr>
          <w:rFonts w:ascii="Arial" w:hAnsi="Arial" w:cs="Arial"/>
          <w:b/>
          <w:i/>
          <w:sz w:val="22"/>
          <w:szCs w:val="22"/>
          <w:u w:val="single"/>
        </w:rPr>
      </w:pPr>
      <w:r>
        <w:rPr>
          <w:rFonts w:ascii="Arial" w:hAnsi="Arial" w:cs="Arial"/>
          <w:b/>
          <w:i/>
          <w:sz w:val="22"/>
          <w:szCs w:val="22"/>
          <w:u w:val="single"/>
        </w:rPr>
        <w:t>Personne publique propriétaire :</w:t>
      </w:r>
    </w:p>
    <w:p w:rsidR="00AE5AC5" w:rsidRDefault="00AE5AC5">
      <w:pPr>
        <w:rPr>
          <w:rFonts w:ascii="Arial" w:hAnsi="Arial" w:cs="Arial"/>
          <w:sz w:val="22"/>
          <w:szCs w:val="22"/>
        </w:rPr>
      </w:pPr>
    </w:p>
    <w:p w:rsidR="00C01535" w:rsidRDefault="00C01535">
      <w:pPr>
        <w:ind w:hanging="15"/>
        <w:jc w:val="both"/>
        <w:rPr>
          <w:rFonts w:ascii="Arial" w:hAnsi="Arial" w:cs="Arial"/>
          <w:b/>
          <w:sz w:val="22"/>
          <w:szCs w:val="22"/>
        </w:rPr>
      </w:pPr>
      <w:r>
        <w:rPr>
          <w:rFonts w:ascii="Arial" w:hAnsi="Arial" w:cs="Arial"/>
          <w:b/>
          <w:sz w:val="22"/>
          <w:szCs w:val="22"/>
        </w:rPr>
        <w:t>Société Nationale des Chemins de fer Français (SNCF)</w:t>
      </w:r>
      <w:r w:rsidR="00AE5AC5">
        <w:rPr>
          <w:rFonts w:ascii="Arial" w:hAnsi="Arial" w:cs="Arial"/>
          <w:sz w:val="22"/>
          <w:szCs w:val="22"/>
        </w:rPr>
        <w:t>,</w:t>
      </w:r>
      <w:r w:rsidR="00AE5AC5">
        <w:rPr>
          <w:rFonts w:ascii="Arial" w:hAnsi="Arial" w:cs="Arial"/>
          <w:b/>
          <w:sz w:val="22"/>
          <w:szCs w:val="22"/>
        </w:rPr>
        <w:t xml:space="preserve"> </w:t>
      </w:r>
    </w:p>
    <w:p w:rsidR="00E546A9" w:rsidRDefault="00AE5AC5">
      <w:pPr>
        <w:ind w:hanging="15"/>
        <w:jc w:val="both"/>
        <w:rPr>
          <w:rFonts w:ascii="Arial" w:hAnsi="Arial" w:cs="Arial"/>
          <w:color w:val="000000"/>
          <w:sz w:val="22"/>
          <w:szCs w:val="22"/>
        </w:rPr>
      </w:pPr>
      <w:r>
        <w:rPr>
          <w:rFonts w:ascii="Arial" w:hAnsi="Arial" w:cs="Arial"/>
          <w:color w:val="000000"/>
          <w:sz w:val="22"/>
          <w:szCs w:val="22"/>
        </w:rPr>
        <w:t>immatriculé</w:t>
      </w:r>
      <w:r w:rsidR="00E546A9">
        <w:rPr>
          <w:rFonts w:ascii="Arial" w:hAnsi="Arial" w:cs="Arial"/>
          <w:color w:val="000000"/>
          <w:sz w:val="22"/>
          <w:szCs w:val="22"/>
        </w:rPr>
        <w:t>e</w:t>
      </w:r>
      <w:r>
        <w:rPr>
          <w:rFonts w:ascii="Arial" w:hAnsi="Arial" w:cs="Arial"/>
          <w:color w:val="000000"/>
          <w:sz w:val="22"/>
          <w:szCs w:val="22"/>
        </w:rPr>
        <w:t xml:space="preserve"> sous le numéro SIREN </w:t>
      </w:r>
      <w:r w:rsidR="00E546A9">
        <w:rPr>
          <w:rFonts w:ascii="Arial" w:hAnsi="Arial" w:cs="Arial"/>
          <w:sz w:val="22"/>
          <w:szCs w:val="22"/>
        </w:rPr>
        <w:t>552 049 447</w:t>
      </w:r>
      <w:r>
        <w:rPr>
          <w:rFonts w:ascii="Arial" w:hAnsi="Arial" w:cs="Arial"/>
          <w:color w:val="000000"/>
          <w:sz w:val="22"/>
          <w:szCs w:val="22"/>
        </w:rPr>
        <w:t xml:space="preserve">, </w:t>
      </w:r>
    </w:p>
    <w:p w:rsidR="00E546A9" w:rsidRDefault="00AE5AC5">
      <w:pPr>
        <w:ind w:hanging="15"/>
        <w:jc w:val="both"/>
        <w:rPr>
          <w:rFonts w:ascii="Arial" w:hAnsi="Arial" w:cs="Arial"/>
          <w:color w:val="000000"/>
          <w:sz w:val="22"/>
          <w:szCs w:val="22"/>
        </w:rPr>
      </w:pPr>
      <w:r>
        <w:rPr>
          <w:rFonts w:ascii="Arial" w:hAnsi="Arial" w:cs="Arial"/>
          <w:color w:val="000000"/>
          <w:sz w:val="22"/>
          <w:szCs w:val="22"/>
        </w:rPr>
        <w:t>représenté</w:t>
      </w:r>
      <w:r w:rsidR="00E546A9">
        <w:rPr>
          <w:rFonts w:ascii="Arial" w:hAnsi="Arial" w:cs="Arial"/>
          <w:color w:val="000000"/>
          <w:sz w:val="22"/>
          <w:szCs w:val="22"/>
        </w:rPr>
        <w:t>e</w:t>
      </w:r>
      <w:r>
        <w:rPr>
          <w:rFonts w:ascii="Arial" w:hAnsi="Arial" w:cs="Arial"/>
          <w:color w:val="000000"/>
          <w:sz w:val="22"/>
          <w:szCs w:val="22"/>
        </w:rPr>
        <w:t xml:space="preserve"> par M. </w:t>
      </w:r>
      <w:r>
        <w:rPr>
          <w:rFonts w:ascii="Arial" w:hAnsi="Arial" w:cs="Arial"/>
          <w:sz w:val="22"/>
          <w:szCs w:val="22"/>
        </w:rPr>
        <w:t xml:space="preserve">le </w:t>
      </w:r>
      <w:r w:rsidR="00E546A9">
        <w:rPr>
          <w:rFonts w:ascii="Arial" w:hAnsi="Arial" w:cs="Arial"/>
          <w:sz w:val="22"/>
          <w:szCs w:val="22"/>
        </w:rPr>
        <w:t>Directeur Général</w:t>
      </w:r>
      <w:r>
        <w:rPr>
          <w:rFonts w:ascii="Arial" w:hAnsi="Arial" w:cs="Arial"/>
          <w:color w:val="000000"/>
          <w:sz w:val="22"/>
          <w:szCs w:val="22"/>
        </w:rPr>
        <w:t xml:space="preserve">, </w:t>
      </w:r>
    </w:p>
    <w:p w:rsidR="00AE5AC5" w:rsidRDefault="00AE5AC5">
      <w:pPr>
        <w:ind w:hanging="15"/>
        <w:jc w:val="both"/>
        <w:rPr>
          <w:rFonts w:ascii="Arial" w:hAnsi="Arial" w:cs="Arial"/>
          <w:sz w:val="22"/>
          <w:szCs w:val="22"/>
        </w:rPr>
      </w:pPr>
      <w:r>
        <w:rPr>
          <w:rFonts w:ascii="Arial" w:hAnsi="Arial" w:cs="Arial"/>
          <w:color w:val="000000"/>
          <w:sz w:val="22"/>
          <w:szCs w:val="22"/>
        </w:rPr>
        <w:t>domicilié</w:t>
      </w:r>
      <w:r w:rsidR="00E546A9">
        <w:rPr>
          <w:rFonts w:ascii="Arial" w:hAnsi="Arial" w:cs="Arial"/>
          <w:color w:val="000000"/>
          <w:sz w:val="22"/>
          <w:szCs w:val="22"/>
        </w:rPr>
        <w:t>e</w:t>
      </w:r>
      <w:r>
        <w:rPr>
          <w:rFonts w:ascii="Arial" w:hAnsi="Arial" w:cs="Arial"/>
          <w:color w:val="000000"/>
          <w:sz w:val="22"/>
          <w:szCs w:val="22"/>
        </w:rPr>
        <w:t xml:space="preserve"> </w:t>
      </w:r>
      <w:r w:rsidR="00E546A9">
        <w:rPr>
          <w:rFonts w:ascii="Arial" w:hAnsi="Arial" w:cs="Arial"/>
          <w:color w:val="000000"/>
          <w:sz w:val="22"/>
          <w:szCs w:val="22"/>
        </w:rPr>
        <w:t>SNCF Saint-Denis 2 Place aux Étoiles 93210 SAINT-DENIS</w:t>
      </w:r>
      <w:r>
        <w:rPr>
          <w:rFonts w:ascii="Arial" w:hAnsi="Arial" w:cs="Arial"/>
          <w:sz w:val="22"/>
          <w:szCs w:val="22"/>
        </w:rPr>
        <w:t>,</w:t>
      </w:r>
    </w:p>
    <w:p w:rsidR="00AE5AC5" w:rsidRDefault="00AE5AC5">
      <w:pPr>
        <w:ind w:hanging="15"/>
        <w:jc w:val="both"/>
        <w:rPr>
          <w:rFonts w:ascii="Arial" w:hAnsi="Arial" w:cs="Arial"/>
          <w:sz w:val="22"/>
          <w:szCs w:val="22"/>
        </w:rPr>
      </w:pPr>
      <w:r>
        <w:rPr>
          <w:rFonts w:ascii="Arial" w:hAnsi="Arial" w:cs="Arial"/>
          <w:sz w:val="22"/>
          <w:szCs w:val="22"/>
        </w:rPr>
        <w:t xml:space="preserve">Propriétaire de l'assiette foncière cadastrée </w:t>
      </w:r>
      <w:r w:rsidR="00E546A9" w:rsidRPr="00410CBE">
        <w:rPr>
          <w:rFonts w:ascii="Arial" w:hAnsi="Arial" w:cs="Arial"/>
          <w:color w:val="FF0000"/>
          <w:sz w:val="22"/>
          <w:szCs w:val="22"/>
        </w:rPr>
        <w:t xml:space="preserve">commune </w:t>
      </w:r>
      <w:r w:rsidR="00410CBE" w:rsidRPr="00410CBE">
        <w:rPr>
          <w:rFonts w:ascii="Arial" w:hAnsi="Arial" w:cs="Arial"/>
          <w:b/>
          <w:color w:val="FF0000"/>
          <w:sz w:val="22"/>
          <w:szCs w:val="22"/>
        </w:rPr>
        <w:fldChar w:fldCharType="begin"/>
      </w:r>
      <w:r w:rsidR="00410CBE" w:rsidRPr="00410CBE">
        <w:rPr>
          <w:rFonts w:ascii="Arial" w:hAnsi="Arial" w:cs="Arial"/>
          <w:b/>
          <w:color w:val="FF0000"/>
          <w:sz w:val="22"/>
          <w:szCs w:val="22"/>
        </w:rPr>
        <w:instrText xml:space="preserve"> IF 1 = 0 "[onshow.doss_decomm;ope=docfield]" "DOSS_deCOMM" </w:instrText>
      </w:r>
      <w:r w:rsidR="00410CBE" w:rsidRPr="00410CBE">
        <w:rPr>
          <w:rFonts w:ascii="Arial" w:hAnsi="Arial" w:cs="Arial"/>
          <w:b/>
          <w:color w:val="FF0000"/>
          <w:sz w:val="22"/>
          <w:szCs w:val="22"/>
        </w:rPr>
        <w:fldChar w:fldCharType="separate"/>
      </w:r>
      <w:r w:rsidR="00410CBE" w:rsidRPr="00410CBE">
        <w:rPr>
          <w:rFonts w:ascii="Arial" w:hAnsi="Arial" w:cs="Arial"/>
          <w:b/>
          <w:color w:val="FF0000"/>
          <w:sz w:val="22"/>
          <w:szCs w:val="22"/>
        </w:rPr>
        <w:t>DOSS_deCOMM</w:t>
      </w:r>
      <w:r w:rsidR="00410CBE" w:rsidRPr="00410CBE">
        <w:rPr>
          <w:rFonts w:ascii="Arial" w:hAnsi="Arial" w:cs="Arial"/>
          <w:color w:val="FF0000"/>
          <w:sz w:val="22"/>
          <w:szCs w:val="22"/>
        </w:rPr>
        <w:fldChar w:fldCharType="end"/>
      </w:r>
      <w:r w:rsidR="00E546A9" w:rsidRPr="00410CBE">
        <w:rPr>
          <w:rFonts w:ascii="Arial" w:hAnsi="Arial" w:cs="Arial"/>
          <w:color w:val="FF0000"/>
          <w:sz w:val="22"/>
          <w:szCs w:val="22"/>
        </w:rPr>
        <w:t xml:space="preserve">, section </w:t>
      </w:r>
      <w:r w:rsidR="00410CBE" w:rsidRPr="00410CBE">
        <w:rPr>
          <w:rFonts w:ascii="Arial" w:hAnsi="Arial" w:cs="Arial"/>
          <w:b/>
          <w:color w:val="FF0000"/>
          <w:sz w:val="22"/>
          <w:szCs w:val="22"/>
        </w:rPr>
        <w:fldChar w:fldCharType="begin"/>
      </w:r>
      <w:r w:rsidR="00410CBE" w:rsidRPr="00410CBE">
        <w:rPr>
          <w:rFonts w:ascii="Arial" w:hAnsi="Arial" w:cs="Arial"/>
          <w:b/>
          <w:color w:val="FF0000"/>
          <w:sz w:val="22"/>
          <w:szCs w:val="22"/>
        </w:rPr>
        <w:instrText>IF false "[onshow.doss_sect;ope=docfield]" "DOSS_SECT"</w:instrText>
      </w:r>
      <w:r w:rsidR="00410CBE" w:rsidRPr="00410CBE">
        <w:rPr>
          <w:rFonts w:ascii="Arial" w:hAnsi="Arial" w:cs="Arial"/>
          <w:b/>
          <w:color w:val="FF0000"/>
          <w:sz w:val="22"/>
          <w:szCs w:val="22"/>
        </w:rPr>
        <w:fldChar w:fldCharType="separate"/>
      </w:r>
      <w:r w:rsidR="00410CBE" w:rsidRPr="00410CBE">
        <w:rPr>
          <w:rFonts w:ascii="Arial" w:hAnsi="Arial" w:cs="Arial"/>
          <w:b/>
          <w:color w:val="FF0000"/>
          <w:sz w:val="22"/>
          <w:szCs w:val="22"/>
        </w:rPr>
        <w:t>DOSS_SECT</w:t>
      </w:r>
      <w:r w:rsidR="00410CBE" w:rsidRPr="00410CBE">
        <w:rPr>
          <w:rFonts w:ascii="Arial" w:hAnsi="Arial" w:cs="Arial"/>
          <w:color w:val="FF0000"/>
          <w:sz w:val="22"/>
          <w:szCs w:val="22"/>
        </w:rPr>
        <w:fldChar w:fldCharType="end"/>
      </w:r>
      <w:r w:rsidR="00410CBE" w:rsidRPr="00410CBE">
        <w:rPr>
          <w:rFonts w:ascii="Arial" w:hAnsi="Arial" w:cs="Arial"/>
          <w:b/>
          <w:color w:val="FF0000"/>
          <w:sz w:val="22"/>
          <w:szCs w:val="22"/>
        </w:rPr>
        <w:t xml:space="preserve"> </w:t>
      </w:r>
      <w:proofErr w:type="spellStart"/>
      <w:r w:rsidR="00410CBE" w:rsidRPr="00410CBE">
        <w:rPr>
          <w:rFonts w:ascii="Arial" w:hAnsi="Arial" w:cs="Arial"/>
          <w:b/>
          <w:color w:val="FF0000"/>
          <w:sz w:val="22"/>
          <w:szCs w:val="22"/>
        </w:rPr>
        <w:t>n°XXX</w:t>
      </w:r>
      <w:proofErr w:type="spellEnd"/>
      <w:r w:rsidR="00410CBE" w:rsidRPr="00410CBE">
        <w:rPr>
          <w:rFonts w:ascii="Arial" w:hAnsi="Arial" w:cs="Arial"/>
          <w:b/>
          <w:color w:val="FF0000"/>
          <w:sz w:val="22"/>
          <w:szCs w:val="22"/>
        </w:rPr>
        <w:t>.</w:t>
      </w:r>
    </w:p>
    <w:p w:rsidR="00E546A9" w:rsidRPr="00E546A9" w:rsidRDefault="00E546A9">
      <w:pPr>
        <w:ind w:hanging="15"/>
        <w:jc w:val="both"/>
        <w:rPr>
          <w:rFonts w:ascii="Arial" w:hAnsi="Arial" w:cs="Arial"/>
          <w:i/>
          <w:iCs/>
          <w:sz w:val="22"/>
          <w:szCs w:val="22"/>
        </w:rPr>
      </w:pPr>
      <w:r w:rsidRPr="00E546A9">
        <w:rPr>
          <w:rFonts w:ascii="Arial" w:hAnsi="Arial" w:cs="Arial"/>
          <w:i/>
          <w:iCs/>
          <w:sz w:val="22"/>
          <w:szCs w:val="22"/>
        </w:rPr>
        <w:t>Au regard des informations indiquées sur le serveur des données cadastrales.</w:t>
      </w:r>
    </w:p>
    <w:p w:rsidR="00AE5AC5" w:rsidRDefault="00AE5AC5">
      <w:pPr>
        <w:rPr>
          <w:rFonts w:ascii="Arial" w:hAnsi="Arial" w:cs="Arial"/>
          <w:sz w:val="22"/>
          <w:szCs w:val="22"/>
        </w:rPr>
      </w:pPr>
    </w:p>
    <w:p w:rsidR="00AE5AC5" w:rsidRDefault="00AE5AC5">
      <w:pPr>
        <w:rPr>
          <w:rFonts w:ascii="Arial" w:hAnsi="Arial" w:cs="Arial"/>
          <w:b/>
          <w:i/>
          <w:sz w:val="22"/>
          <w:szCs w:val="22"/>
          <w:u w:val="single"/>
        </w:rPr>
      </w:pPr>
      <w:r>
        <w:rPr>
          <w:rFonts w:ascii="Arial" w:hAnsi="Arial" w:cs="Arial"/>
          <w:b/>
          <w:i/>
          <w:sz w:val="22"/>
          <w:szCs w:val="22"/>
          <w:u w:val="single"/>
        </w:rPr>
        <w:t>Propriétaire riverain concerné</w:t>
      </w:r>
    </w:p>
    <w:p w:rsidR="00AE5AC5" w:rsidRDefault="00AE5AC5" w:rsidP="00410CBE">
      <w:pPr>
        <w:rPr>
          <w:rFonts w:ascii="Arial" w:hAnsi="Arial" w:cs="Arial"/>
          <w:sz w:val="22"/>
          <w:szCs w:val="22"/>
        </w:rPr>
      </w:pPr>
    </w:p>
    <w:p w:rsidR="00AE5AC5" w:rsidRDefault="009718F8">
      <w:pPr>
        <w:rPr>
          <w:rFonts w:ascii="Arial" w:hAnsi="Arial"/>
          <w:sz w:val="22"/>
          <w:szCs w:val="22"/>
        </w:rPr>
      </w:pPr>
      <w:r w:rsidRPr="009718F8">
        <w:rPr>
          <w:rFonts w:ascii="Arial" w:hAnsi="Arial"/>
          <w:sz w:val="22"/>
          <w:szCs w:val="22"/>
        </w:rPr>
        <w:t>[</w:t>
      </w:r>
      <w:proofErr w:type="spellStart"/>
      <w:r w:rsidRPr="009718F8">
        <w:rPr>
          <w:rFonts w:ascii="Arial" w:hAnsi="Arial"/>
          <w:sz w:val="22"/>
          <w:szCs w:val="22"/>
        </w:rPr>
        <w:t>blk_design_pptr.ligne;block</w:t>
      </w:r>
      <w:proofErr w:type="spellEnd"/>
      <w:r w:rsidRPr="009718F8">
        <w:rPr>
          <w:rFonts w:ascii="Arial" w:hAnsi="Arial"/>
          <w:sz w:val="22"/>
          <w:szCs w:val="22"/>
        </w:rPr>
        <w:t>=</w:t>
      </w:r>
      <w:proofErr w:type="spellStart"/>
      <w:r w:rsidRPr="009718F8">
        <w:rPr>
          <w:rFonts w:ascii="Arial" w:hAnsi="Arial"/>
          <w:sz w:val="22"/>
          <w:szCs w:val="22"/>
        </w:rPr>
        <w:t>tbs:p</w:t>
      </w:r>
      <w:proofErr w:type="spellEnd"/>
      <w:r w:rsidRPr="009718F8">
        <w:rPr>
          <w:rFonts w:ascii="Arial" w:hAnsi="Arial"/>
          <w:sz w:val="22"/>
          <w:szCs w:val="22"/>
        </w:rPr>
        <w:t>]</w:t>
      </w:r>
    </w:p>
    <w:p w:rsidR="009718F8" w:rsidRDefault="009718F8">
      <w:pPr>
        <w:rPr>
          <w:rFonts w:ascii="Arial" w:hAnsi="Arial"/>
          <w:sz w:val="22"/>
          <w:szCs w:val="22"/>
        </w:rPr>
      </w:pPr>
    </w:p>
    <w:p w:rsidR="00410CBE" w:rsidRDefault="00410CBE" w:rsidP="00410CBE">
      <w:pPr>
        <w:rPr>
          <w:rFonts w:ascii="Arial" w:hAnsi="Arial" w:cs="Arial"/>
          <w:b/>
          <w:i/>
          <w:iCs/>
          <w:color w:val="C9211E"/>
          <w:kern w:val="2"/>
          <w:sz w:val="22"/>
          <w:szCs w:val="22"/>
          <w:u w:val="single"/>
          <w:lang w:eastAsia="zh-CN"/>
        </w:rPr>
      </w:pPr>
      <w:r>
        <w:rPr>
          <w:rFonts w:ascii="Arial" w:hAnsi="Arial" w:cs="Arial"/>
          <w:b/>
          <w:i/>
          <w:iCs/>
          <w:sz w:val="22"/>
          <w:szCs w:val="22"/>
          <w:u w:val="single"/>
        </w:rPr>
        <w:t>Autres</w:t>
      </w:r>
    </w:p>
    <w:p w:rsidR="00410CBE" w:rsidRDefault="00410CBE">
      <w:pPr>
        <w:rPr>
          <w:rFonts w:ascii="Arial" w:hAnsi="Arial"/>
          <w:sz w:val="22"/>
          <w:szCs w:val="22"/>
        </w:rPr>
      </w:pPr>
    </w:p>
    <w:p w:rsidR="009718F8" w:rsidRPr="00F6168D" w:rsidRDefault="009718F8" w:rsidP="009718F8">
      <w:pPr>
        <w:rPr>
          <w:rFonts w:ascii="Arial" w:hAnsi="Arial"/>
          <w:sz w:val="22"/>
          <w:szCs w:val="22"/>
          <w:lang w:val="en-US"/>
        </w:rPr>
      </w:pPr>
      <w:r w:rsidRPr="00F6168D">
        <w:rPr>
          <w:rFonts w:ascii="Arial" w:hAnsi="Arial"/>
          <w:sz w:val="22"/>
          <w:szCs w:val="22"/>
          <w:lang w:val="en-US"/>
        </w:rPr>
        <w:t>[</w:t>
      </w:r>
      <w:proofErr w:type="spellStart"/>
      <w:r w:rsidRPr="00F6168D">
        <w:rPr>
          <w:rFonts w:ascii="Arial" w:hAnsi="Arial"/>
          <w:sz w:val="22"/>
          <w:szCs w:val="22"/>
          <w:lang w:val="en-US"/>
        </w:rPr>
        <w:t>blk_design_acqu.ligne;block</w:t>
      </w:r>
      <w:proofErr w:type="spellEnd"/>
      <w:r w:rsidRPr="00F6168D">
        <w:rPr>
          <w:rFonts w:ascii="Arial" w:hAnsi="Arial"/>
          <w:sz w:val="22"/>
          <w:szCs w:val="22"/>
          <w:lang w:val="en-US"/>
        </w:rPr>
        <w:t>=</w:t>
      </w:r>
      <w:proofErr w:type="spellStart"/>
      <w:r w:rsidRPr="00F6168D">
        <w:rPr>
          <w:rFonts w:ascii="Arial" w:hAnsi="Arial"/>
          <w:sz w:val="22"/>
          <w:szCs w:val="22"/>
          <w:lang w:val="en-US"/>
        </w:rPr>
        <w:t>tbs:p</w:t>
      </w:r>
      <w:proofErr w:type="spellEnd"/>
      <w:r w:rsidRPr="00F6168D">
        <w:rPr>
          <w:rFonts w:ascii="Arial" w:hAnsi="Arial"/>
          <w:sz w:val="22"/>
          <w:szCs w:val="22"/>
          <w:lang w:val="en-US"/>
        </w:rPr>
        <w:t>]</w:t>
      </w:r>
    </w:p>
    <w:p w:rsidR="00410CBE" w:rsidRDefault="009718F8" w:rsidP="009718F8">
      <w:pPr>
        <w:rPr>
          <w:rFonts w:ascii="Arial" w:hAnsi="Arial"/>
          <w:sz w:val="22"/>
          <w:szCs w:val="22"/>
        </w:rPr>
      </w:pPr>
      <w:r w:rsidRPr="009718F8">
        <w:rPr>
          <w:rFonts w:ascii="Arial" w:hAnsi="Arial"/>
          <w:sz w:val="22"/>
          <w:szCs w:val="22"/>
        </w:rPr>
        <w:t>[</w:t>
      </w:r>
      <w:proofErr w:type="spellStart"/>
      <w:r w:rsidRPr="009718F8">
        <w:rPr>
          <w:rFonts w:ascii="Arial" w:hAnsi="Arial"/>
          <w:sz w:val="22"/>
          <w:szCs w:val="22"/>
        </w:rPr>
        <w:t>blk_design_autres.ligne;block</w:t>
      </w:r>
      <w:proofErr w:type="spellEnd"/>
      <w:r w:rsidRPr="009718F8">
        <w:rPr>
          <w:rFonts w:ascii="Arial" w:hAnsi="Arial"/>
          <w:sz w:val="22"/>
          <w:szCs w:val="22"/>
        </w:rPr>
        <w:t>=</w:t>
      </w:r>
      <w:proofErr w:type="spellStart"/>
      <w:r w:rsidRPr="009718F8">
        <w:rPr>
          <w:rFonts w:ascii="Arial" w:hAnsi="Arial"/>
          <w:sz w:val="22"/>
          <w:szCs w:val="22"/>
        </w:rPr>
        <w:t>tbs:p</w:t>
      </w:r>
      <w:proofErr w:type="spellEnd"/>
      <w:r w:rsidRPr="009718F8">
        <w:rPr>
          <w:rFonts w:ascii="Arial" w:hAnsi="Arial"/>
          <w:sz w:val="22"/>
          <w:szCs w:val="22"/>
        </w:rPr>
        <w:t>]</w:t>
      </w:r>
    </w:p>
    <w:p w:rsidR="00E546A9" w:rsidRDefault="00E546A9">
      <w:pPr>
        <w:rPr>
          <w:rFonts w:ascii="Arial" w:hAnsi="Arial"/>
          <w:sz w:val="22"/>
          <w:szCs w:val="22"/>
        </w:rPr>
      </w:pPr>
    </w:p>
    <w:p w:rsidR="00AE5AC5" w:rsidRDefault="00AE5AC5">
      <w:pPr>
        <w:rPr>
          <w:rFonts w:ascii="Arial" w:hAnsi="Arial" w:cs="Arial"/>
          <w:b/>
          <w:u w:val="single"/>
        </w:rPr>
      </w:pPr>
      <w:r>
        <w:rPr>
          <w:rFonts w:ascii="Arial" w:hAnsi="Arial" w:cs="Arial"/>
          <w:b/>
          <w:u w:val="single"/>
        </w:rPr>
        <w:t>Article 2 : Objet de l’opération</w:t>
      </w:r>
    </w:p>
    <w:p w:rsidR="00AE5AC5" w:rsidRDefault="00AE5AC5">
      <w:pPr>
        <w:rPr>
          <w:rFonts w:ascii="Arial" w:hAnsi="Arial"/>
        </w:rPr>
      </w:pPr>
    </w:p>
    <w:p w:rsidR="004E1C0E" w:rsidRDefault="00AE5AC5" w:rsidP="004E1C0E">
      <w:pPr>
        <w:pStyle w:val="Standard"/>
        <w:jc w:val="both"/>
        <w:rPr>
          <w:rFonts w:ascii="Arial" w:hAnsi="Arial" w:cs="Arial"/>
          <w:sz w:val="22"/>
          <w:szCs w:val="22"/>
        </w:rPr>
      </w:pPr>
      <w:r>
        <w:rPr>
          <w:rFonts w:ascii="Arial" w:hAnsi="Arial" w:cs="Arial"/>
          <w:color w:val="000000"/>
          <w:sz w:val="22"/>
          <w:szCs w:val="22"/>
        </w:rPr>
        <w:t>La présente opération de délimitation a pour objet</w:t>
      </w:r>
      <w:r w:rsidR="004E1C0E">
        <w:rPr>
          <w:rFonts w:ascii="Arial" w:hAnsi="Arial" w:cs="Arial"/>
          <w:color w:val="000000"/>
          <w:sz w:val="22"/>
          <w:szCs w:val="22"/>
        </w:rPr>
        <w:t xml:space="preserve"> </w:t>
      </w:r>
      <w:r w:rsidR="004E1C0E">
        <w:rPr>
          <w:rFonts w:ascii="Arial" w:hAnsi="Arial" w:cs="Arial"/>
          <w:sz w:val="22"/>
          <w:szCs w:val="22"/>
        </w:rPr>
        <w:t>:</w:t>
      </w:r>
    </w:p>
    <w:p w:rsidR="00AE5AC5" w:rsidRDefault="00AE5AC5">
      <w:pPr>
        <w:numPr>
          <w:ilvl w:val="0"/>
          <w:numId w:val="4"/>
        </w:numPr>
        <w:jc w:val="both"/>
        <w:rPr>
          <w:rFonts w:ascii="Arial" w:hAnsi="Arial" w:cs="Arial"/>
          <w:color w:val="000000"/>
          <w:sz w:val="22"/>
          <w:szCs w:val="22"/>
        </w:rPr>
      </w:pPr>
      <w:r>
        <w:rPr>
          <w:rFonts w:ascii="Arial" w:hAnsi="Arial" w:cs="Arial"/>
          <w:color w:val="000000"/>
          <w:sz w:val="22"/>
          <w:szCs w:val="22"/>
        </w:rPr>
        <w:t xml:space="preserve">de </w:t>
      </w:r>
      <w:r w:rsidR="004E1C0E">
        <w:rPr>
          <w:rFonts w:ascii="Arial" w:hAnsi="Arial" w:cs="Arial"/>
          <w:color w:val="000000"/>
          <w:sz w:val="22"/>
          <w:szCs w:val="22"/>
        </w:rPr>
        <w:t xml:space="preserve">reconnaître, définir et </w:t>
      </w:r>
      <w:r>
        <w:rPr>
          <w:rFonts w:ascii="Arial" w:hAnsi="Arial" w:cs="Arial"/>
          <w:color w:val="000000"/>
          <w:sz w:val="22"/>
          <w:szCs w:val="22"/>
        </w:rPr>
        <w:t>fixer les limites de propriété séparatives communes </w:t>
      </w:r>
      <w:r w:rsidR="004E1C0E">
        <w:rPr>
          <w:rFonts w:ascii="Arial" w:hAnsi="Arial" w:cs="Arial"/>
          <w:sz w:val="22"/>
          <w:szCs w:val="22"/>
        </w:rPr>
        <w:t xml:space="preserve">et(ou) les points de limites communs </w:t>
      </w:r>
      <w:r>
        <w:rPr>
          <w:rFonts w:ascii="Arial" w:hAnsi="Arial" w:cs="Arial"/>
          <w:color w:val="000000"/>
          <w:sz w:val="22"/>
          <w:szCs w:val="22"/>
        </w:rPr>
        <w:t>;</w:t>
      </w:r>
    </w:p>
    <w:p w:rsidR="00AE5AC5" w:rsidRDefault="00AE5AC5">
      <w:pPr>
        <w:numPr>
          <w:ilvl w:val="0"/>
          <w:numId w:val="5"/>
        </w:numPr>
        <w:jc w:val="both"/>
        <w:rPr>
          <w:rFonts w:ascii="Arial" w:hAnsi="Arial" w:cs="Arial"/>
          <w:color w:val="000000"/>
          <w:sz w:val="22"/>
          <w:szCs w:val="22"/>
        </w:rPr>
      </w:pPr>
      <w:r>
        <w:rPr>
          <w:rFonts w:ascii="Arial" w:hAnsi="Arial" w:cs="Arial"/>
          <w:color w:val="000000"/>
          <w:sz w:val="22"/>
          <w:szCs w:val="22"/>
        </w:rPr>
        <w:t>de constater la limite de fait, correspondant à l’assiette de l’ouvrage public, y compris</w:t>
      </w:r>
    </w:p>
    <w:p w:rsidR="00AE5AC5" w:rsidRDefault="00AE5AC5" w:rsidP="004E1C0E">
      <w:pPr>
        <w:ind w:firstLine="709"/>
        <w:jc w:val="both"/>
        <w:rPr>
          <w:rFonts w:ascii="Arial" w:hAnsi="Arial" w:cs="Arial"/>
          <w:color w:val="000000"/>
          <w:sz w:val="22"/>
          <w:szCs w:val="22"/>
        </w:rPr>
      </w:pPr>
      <w:r>
        <w:rPr>
          <w:rFonts w:ascii="Arial" w:hAnsi="Arial" w:cs="Arial"/>
          <w:color w:val="000000"/>
          <w:sz w:val="22"/>
          <w:szCs w:val="22"/>
        </w:rPr>
        <w:t xml:space="preserve">ses annexes s’il y a lieu </w:t>
      </w:r>
    </w:p>
    <w:p w:rsidR="00AE5AC5" w:rsidRDefault="00AE5AC5">
      <w:pPr>
        <w:jc w:val="both"/>
        <w:rPr>
          <w:rFonts w:ascii="Arial" w:hAnsi="Arial" w:cs="Arial"/>
          <w:color w:val="000000"/>
          <w:sz w:val="22"/>
          <w:szCs w:val="22"/>
        </w:rPr>
      </w:pPr>
    </w:p>
    <w:p w:rsidR="00AE5AC5" w:rsidRDefault="00AE5AC5">
      <w:pPr>
        <w:jc w:val="both"/>
        <w:rPr>
          <w:rFonts w:ascii="Arial" w:hAnsi="Arial" w:cs="Arial"/>
          <w:sz w:val="22"/>
          <w:szCs w:val="22"/>
        </w:rPr>
      </w:pPr>
      <w:r>
        <w:rPr>
          <w:rFonts w:ascii="Arial" w:hAnsi="Arial" w:cs="Arial"/>
          <w:sz w:val="22"/>
          <w:szCs w:val="22"/>
        </w:rPr>
        <w:t xml:space="preserve">entre : </w:t>
      </w:r>
    </w:p>
    <w:p w:rsidR="00AE5AC5" w:rsidRDefault="00AE5AC5">
      <w:pPr>
        <w:jc w:val="both"/>
        <w:rPr>
          <w:rFonts w:ascii="Arial" w:hAnsi="Arial" w:cs="Arial"/>
          <w:sz w:val="22"/>
          <w:szCs w:val="22"/>
        </w:rPr>
      </w:pPr>
    </w:p>
    <w:p w:rsidR="00AE5AC5" w:rsidRDefault="00AE5AC5">
      <w:pPr>
        <w:jc w:val="both"/>
        <w:rPr>
          <w:rFonts w:ascii="Arial" w:hAnsi="Arial" w:cs="Arial"/>
          <w:b/>
          <w:bCs/>
          <w:sz w:val="22"/>
          <w:szCs w:val="22"/>
        </w:rPr>
      </w:pPr>
      <w:r>
        <w:rPr>
          <w:rFonts w:ascii="Arial" w:hAnsi="Arial" w:cs="Arial"/>
          <w:b/>
          <w:bCs/>
          <w:sz w:val="22"/>
          <w:szCs w:val="22"/>
        </w:rPr>
        <w:t>la propriété affectée de la domanialité publique artificielle</w:t>
      </w:r>
      <w:r w:rsidR="00546A24">
        <w:rPr>
          <w:rFonts w:ascii="Arial" w:hAnsi="Arial" w:cs="Arial"/>
          <w:b/>
          <w:bCs/>
          <w:sz w:val="22"/>
          <w:szCs w:val="22"/>
        </w:rPr>
        <w:t xml:space="preserve"> à destination de voie ferrée, </w:t>
      </w:r>
      <w:r w:rsidR="00546A24" w:rsidRPr="00410CBE">
        <w:rPr>
          <w:rFonts w:ascii="Arial" w:hAnsi="Arial" w:cs="Arial"/>
          <w:b/>
          <w:color w:val="C9211E"/>
          <w:kern w:val="0"/>
          <w:sz w:val="22"/>
          <w:szCs w:val="22"/>
        </w:rPr>
        <w:fldChar w:fldCharType="begin"/>
      </w:r>
      <w:r w:rsidR="00546A24" w:rsidRPr="00410CBE">
        <w:rPr>
          <w:rFonts w:ascii="Arial" w:hAnsi="Arial" w:cs="Arial"/>
          <w:b/>
          <w:color w:val="C9211E"/>
          <w:kern w:val="0"/>
          <w:sz w:val="22"/>
          <w:szCs w:val="22"/>
        </w:rPr>
        <w:instrText xml:space="preserve"> IF 1 = 0 "[onshow.doss_voieferree;ope=docfield]" "DOSS_VOIEFERREE" </w:instrText>
      </w:r>
      <w:r w:rsidR="00546A24" w:rsidRPr="00410CBE">
        <w:rPr>
          <w:rFonts w:ascii="Arial" w:hAnsi="Arial" w:cs="Arial"/>
          <w:b/>
          <w:color w:val="C9211E"/>
          <w:kern w:val="0"/>
          <w:sz w:val="22"/>
          <w:szCs w:val="22"/>
        </w:rPr>
        <w:fldChar w:fldCharType="separate"/>
      </w:r>
      <w:r w:rsidR="00546A24" w:rsidRPr="00410CBE">
        <w:rPr>
          <w:rFonts w:ascii="Arial" w:hAnsi="Arial" w:cs="Arial"/>
          <w:b/>
          <w:color w:val="C9211E"/>
          <w:kern w:val="0"/>
          <w:sz w:val="22"/>
          <w:szCs w:val="22"/>
        </w:rPr>
        <w:t>DOSS_VOIEFERREE</w:t>
      </w:r>
      <w:r w:rsidR="00546A24" w:rsidRPr="00410CBE">
        <w:rPr>
          <w:rFonts w:ascii="Arial" w:hAnsi="Arial" w:cs="Arial"/>
          <w:b/>
          <w:color w:val="C9211E"/>
          <w:kern w:val="0"/>
          <w:sz w:val="22"/>
          <w:szCs w:val="22"/>
        </w:rPr>
        <w:fldChar w:fldCharType="end"/>
      </w:r>
      <w:r>
        <w:rPr>
          <w:rFonts w:ascii="Arial" w:hAnsi="Arial" w:cs="Arial"/>
          <w:b/>
          <w:bCs/>
          <w:sz w:val="22"/>
          <w:szCs w:val="22"/>
        </w:rPr>
        <w:t>, sise Commune</w:t>
      </w:r>
      <w:r w:rsidR="00546A24" w:rsidRPr="00410CBE">
        <w:rPr>
          <w:rFonts w:ascii="Arial" w:hAnsi="Arial" w:cs="Arial"/>
          <w:color w:val="FF0000"/>
          <w:sz w:val="22"/>
          <w:szCs w:val="22"/>
        </w:rPr>
        <w:t xml:space="preserve"> </w:t>
      </w:r>
      <w:r w:rsidR="00546A24" w:rsidRPr="00410CBE">
        <w:rPr>
          <w:rFonts w:ascii="Arial" w:hAnsi="Arial" w:cs="Arial"/>
          <w:b/>
          <w:color w:val="FF0000"/>
          <w:sz w:val="22"/>
          <w:szCs w:val="22"/>
        </w:rPr>
        <w:fldChar w:fldCharType="begin"/>
      </w:r>
      <w:r w:rsidR="00546A24" w:rsidRPr="00410CBE">
        <w:rPr>
          <w:rFonts w:ascii="Arial" w:hAnsi="Arial" w:cs="Arial"/>
          <w:b/>
          <w:color w:val="FF0000"/>
          <w:sz w:val="22"/>
          <w:szCs w:val="22"/>
        </w:rPr>
        <w:instrText xml:space="preserve"> IF 1 = 0 "[onshow.doss_decomm;ope=docfield]" "DOSS_deCOMM" </w:instrText>
      </w:r>
      <w:r w:rsidR="00546A24" w:rsidRPr="00410CBE">
        <w:rPr>
          <w:rFonts w:ascii="Arial" w:hAnsi="Arial" w:cs="Arial"/>
          <w:b/>
          <w:color w:val="FF0000"/>
          <w:sz w:val="22"/>
          <w:szCs w:val="22"/>
        </w:rPr>
        <w:fldChar w:fldCharType="separate"/>
      </w:r>
      <w:r w:rsidR="00546A24" w:rsidRPr="00410CBE">
        <w:rPr>
          <w:rFonts w:ascii="Arial" w:hAnsi="Arial" w:cs="Arial"/>
          <w:b/>
          <w:color w:val="FF0000"/>
          <w:sz w:val="22"/>
          <w:szCs w:val="22"/>
        </w:rPr>
        <w:t>DOSS_deCOMM</w:t>
      </w:r>
      <w:r w:rsidR="00546A24" w:rsidRPr="00410CBE">
        <w:rPr>
          <w:rFonts w:ascii="Arial" w:hAnsi="Arial" w:cs="Arial"/>
          <w:color w:val="FF0000"/>
          <w:sz w:val="22"/>
          <w:szCs w:val="22"/>
        </w:rPr>
        <w:fldChar w:fldCharType="end"/>
      </w:r>
      <w:r w:rsidR="00546A24" w:rsidRPr="00410CBE">
        <w:rPr>
          <w:rFonts w:ascii="Arial" w:hAnsi="Arial" w:cs="Arial"/>
          <w:color w:val="FF0000"/>
          <w:sz w:val="22"/>
          <w:szCs w:val="22"/>
        </w:rPr>
        <w:t xml:space="preserve">, section </w:t>
      </w:r>
      <w:r w:rsidR="00546A24" w:rsidRPr="00410CBE">
        <w:rPr>
          <w:rFonts w:ascii="Arial" w:hAnsi="Arial" w:cs="Arial"/>
          <w:b/>
          <w:color w:val="FF0000"/>
          <w:sz w:val="22"/>
          <w:szCs w:val="22"/>
        </w:rPr>
        <w:fldChar w:fldCharType="begin"/>
      </w:r>
      <w:r w:rsidR="00546A24" w:rsidRPr="00410CBE">
        <w:rPr>
          <w:rFonts w:ascii="Arial" w:hAnsi="Arial" w:cs="Arial"/>
          <w:b/>
          <w:color w:val="FF0000"/>
          <w:sz w:val="22"/>
          <w:szCs w:val="22"/>
        </w:rPr>
        <w:instrText>IF false "[onshow.doss_sect;ope=docfield]" "DOSS_SECT"</w:instrText>
      </w:r>
      <w:r w:rsidR="00546A24" w:rsidRPr="00410CBE">
        <w:rPr>
          <w:rFonts w:ascii="Arial" w:hAnsi="Arial" w:cs="Arial"/>
          <w:b/>
          <w:color w:val="FF0000"/>
          <w:sz w:val="22"/>
          <w:szCs w:val="22"/>
        </w:rPr>
        <w:fldChar w:fldCharType="separate"/>
      </w:r>
      <w:r w:rsidR="00546A24" w:rsidRPr="00410CBE">
        <w:rPr>
          <w:rFonts w:ascii="Arial" w:hAnsi="Arial" w:cs="Arial"/>
          <w:b/>
          <w:color w:val="FF0000"/>
          <w:sz w:val="22"/>
          <w:szCs w:val="22"/>
        </w:rPr>
        <w:t>DOSS_SECT</w:t>
      </w:r>
      <w:r w:rsidR="00546A24" w:rsidRPr="00410CBE">
        <w:rPr>
          <w:rFonts w:ascii="Arial" w:hAnsi="Arial" w:cs="Arial"/>
          <w:color w:val="FF0000"/>
          <w:sz w:val="22"/>
          <w:szCs w:val="22"/>
        </w:rPr>
        <w:fldChar w:fldCharType="end"/>
      </w:r>
      <w:r w:rsidR="00546A24" w:rsidRPr="00410CBE">
        <w:rPr>
          <w:rFonts w:ascii="Arial" w:hAnsi="Arial" w:cs="Arial"/>
          <w:b/>
          <w:color w:val="FF0000"/>
          <w:sz w:val="22"/>
          <w:szCs w:val="22"/>
        </w:rPr>
        <w:t xml:space="preserve"> </w:t>
      </w:r>
      <w:proofErr w:type="spellStart"/>
      <w:r w:rsidR="00546A24" w:rsidRPr="00410CBE">
        <w:rPr>
          <w:rFonts w:ascii="Arial" w:hAnsi="Arial" w:cs="Arial"/>
          <w:b/>
          <w:color w:val="FF0000"/>
          <w:sz w:val="22"/>
          <w:szCs w:val="22"/>
        </w:rPr>
        <w:t>n°XXX</w:t>
      </w:r>
      <w:proofErr w:type="spellEnd"/>
      <w:r w:rsidR="00546A24" w:rsidRPr="00410CBE">
        <w:rPr>
          <w:rFonts w:ascii="Arial" w:hAnsi="Arial" w:cs="Arial"/>
          <w:b/>
          <w:color w:val="FF0000"/>
          <w:sz w:val="22"/>
          <w:szCs w:val="22"/>
        </w:rPr>
        <w:t>.</w:t>
      </w:r>
    </w:p>
    <w:p w:rsidR="00AE5AC5" w:rsidRDefault="00AE5AC5">
      <w:pPr>
        <w:jc w:val="both"/>
        <w:rPr>
          <w:rFonts w:ascii="Arial" w:hAnsi="Arial" w:cs="Arial"/>
          <w:b/>
          <w:sz w:val="22"/>
          <w:szCs w:val="22"/>
        </w:rPr>
      </w:pPr>
    </w:p>
    <w:p w:rsidR="00546A24" w:rsidRDefault="00546A24" w:rsidP="00546A24">
      <w:pPr>
        <w:rPr>
          <w:kern w:val="2"/>
          <w:lang w:eastAsia="zh-CN"/>
        </w:rPr>
      </w:pPr>
      <w:r>
        <w:rPr>
          <w:rFonts w:ascii="Arial" w:hAnsi="Arial" w:cs="Arial"/>
          <w:b/>
          <w:bCs/>
          <w:sz w:val="22"/>
          <w:szCs w:val="22"/>
        </w:rPr>
        <w:t xml:space="preserve">et la propriété sise Commune </w:t>
      </w:r>
      <w:r>
        <w:rPr>
          <w:rFonts w:ascii="Arial" w:hAnsi="Arial" w:cs="Arial"/>
          <w:b/>
          <w:bCs/>
          <w:color w:val="C9211E"/>
          <w:sz w:val="22"/>
          <w:szCs w:val="22"/>
        </w:rPr>
        <w:fldChar w:fldCharType="begin"/>
      </w:r>
      <w:r>
        <w:rPr>
          <w:rFonts w:ascii="Arial" w:hAnsi="Arial" w:cs="Arial"/>
          <w:b/>
          <w:bCs/>
          <w:color w:val="C9211E"/>
          <w:sz w:val="22"/>
          <w:szCs w:val="22"/>
        </w:rPr>
        <w:instrText>IF false "[onshow.doss_decomm;ope=docfield]" "DOSS_deCOMM"</w:instrText>
      </w:r>
      <w:r>
        <w:rPr>
          <w:rFonts w:ascii="Arial" w:hAnsi="Arial" w:cs="Arial"/>
          <w:b/>
          <w:bCs/>
          <w:color w:val="C9211E"/>
          <w:sz w:val="22"/>
          <w:szCs w:val="22"/>
        </w:rPr>
        <w:fldChar w:fldCharType="separate"/>
      </w:r>
      <w:r>
        <w:rPr>
          <w:rFonts w:ascii="Arial" w:hAnsi="Arial" w:cs="Arial"/>
          <w:b/>
          <w:bCs/>
          <w:color w:val="C9211E"/>
          <w:sz w:val="22"/>
          <w:szCs w:val="22"/>
        </w:rPr>
        <w:t>DOSS_deCOMM</w:t>
      </w:r>
      <w:r>
        <w:rPr>
          <w:rFonts w:ascii="Arial" w:hAnsi="Arial" w:cs="Arial"/>
          <w:b/>
          <w:bCs/>
          <w:color w:val="C9211E"/>
          <w:sz w:val="22"/>
          <w:szCs w:val="22"/>
        </w:rPr>
        <w:fldChar w:fldCharType="end"/>
      </w:r>
      <w:r>
        <w:rPr>
          <w:rFonts w:ascii="Arial" w:hAnsi="Arial" w:cs="Arial"/>
          <w:b/>
          <w:bCs/>
          <w:color w:val="C9211E"/>
          <w:sz w:val="22"/>
          <w:szCs w:val="22"/>
        </w:rPr>
        <w:t xml:space="preserve"> cadastrée </w:t>
      </w:r>
      <w:r>
        <w:rPr>
          <w:rFonts w:ascii="Arial" w:hAnsi="Arial" w:cs="Arial"/>
          <w:b/>
          <w:bCs/>
          <w:color w:val="C9211E"/>
          <w:sz w:val="22"/>
          <w:szCs w:val="22"/>
        </w:rPr>
        <w:fldChar w:fldCharType="begin"/>
      </w:r>
      <w:r>
        <w:rPr>
          <w:rFonts w:ascii="Arial" w:hAnsi="Arial" w:cs="Arial"/>
          <w:b/>
          <w:bCs/>
          <w:color w:val="C9211E"/>
          <w:sz w:val="22"/>
          <w:szCs w:val="22"/>
        </w:rPr>
        <w:instrText>IF false "[onshow.doss_sect;ope=docfield]" "DOSS_SECT"</w:instrText>
      </w:r>
      <w:r>
        <w:rPr>
          <w:rFonts w:ascii="Arial" w:hAnsi="Arial" w:cs="Arial"/>
          <w:b/>
          <w:bCs/>
          <w:color w:val="C9211E"/>
          <w:sz w:val="22"/>
          <w:szCs w:val="22"/>
        </w:rPr>
        <w:fldChar w:fldCharType="separate"/>
      </w:r>
      <w:r>
        <w:rPr>
          <w:rFonts w:ascii="Arial" w:hAnsi="Arial" w:cs="Arial"/>
          <w:b/>
          <w:bCs/>
          <w:color w:val="C9211E"/>
          <w:sz w:val="22"/>
          <w:szCs w:val="22"/>
        </w:rPr>
        <w:t>DOSS_SECT</w:t>
      </w:r>
      <w:r>
        <w:rPr>
          <w:rFonts w:ascii="Arial" w:hAnsi="Arial" w:cs="Arial"/>
          <w:b/>
          <w:bCs/>
          <w:color w:val="C9211E"/>
          <w:sz w:val="22"/>
          <w:szCs w:val="22"/>
        </w:rPr>
        <w:fldChar w:fldCharType="end"/>
      </w:r>
      <w:r>
        <w:rPr>
          <w:rFonts w:ascii="Arial" w:hAnsi="Arial" w:cs="Arial"/>
          <w:b/>
          <w:bCs/>
          <w:color w:val="C9211E"/>
          <w:sz w:val="22"/>
          <w:szCs w:val="22"/>
        </w:rPr>
        <w:t xml:space="preserve"> </w:t>
      </w:r>
      <w:proofErr w:type="spellStart"/>
      <w:r>
        <w:rPr>
          <w:rFonts w:ascii="Arial" w:hAnsi="Arial" w:cs="Arial"/>
          <w:b/>
          <w:bCs/>
          <w:color w:val="C9211E"/>
          <w:sz w:val="22"/>
          <w:szCs w:val="22"/>
        </w:rPr>
        <w:t>n°</w:t>
      </w:r>
      <w:proofErr w:type="spellEnd"/>
      <w:r>
        <w:rPr>
          <w:rFonts w:ascii="Arial" w:hAnsi="Arial" w:cs="Arial"/>
          <w:b/>
          <w:bCs/>
          <w:color w:val="C9211E"/>
          <w:sz w:val="22"/>
          <w:szCs w:val="22"/>
        </w:rPr>
        <w:fldChar w:fldCharType="begin"/>
      </w:r>
      <w:r>
        <w:rPr>
          <w:rFonts w:ascii="Arial" w:hAnsi="Arial" w:cs="Arial"/>
          <w:b/>
          <w:bCs/>
          <w:color w:val="C9211E"/>
          <w:sz w:val="22"/>
          <w:szCs w:val="22"/>
        </w:rPr>
        <w:instrText>IF false "[onshow.doss_parc;ope=docfield]" "doss_parc"</w:instrText>
      </w:r>
      <w:r>
        <w:rPr>
          <w:rFonts w:ascii="Arial" w:hAnsi="Arial" w:cs="Arial"/>
          <w:b/>
          <w:bCs/>
          <w:color w:val="C9211E"/>
          <w:sz w:val="22"/>
          <w:szCs w:val="22"/>
        </w:rPr>
        <w:fldChar w:fldCharType="separate"/>
      </w:r>
      <w:r>
        <w:rPr>
          <w:rFonts w:ascii="Arial" w:hAnsi="Arial" w:cs="Arial"/>
          <w:b/>
          <w:bCs/>
          <w:color w:val="C9211E"/>
          <w:sz w:val="22"/>
          <w:szCs w:val="22"/>
        </w:rPr>
        <w:t>doss_parc</w:t>
      </w:r>
      <w:r>
        <w:rPr>
          <w:rFonts w:ascii="Arial" w:hAnsi="Arial" w:cs="Arial"/>
          <w:b/>
          <w:bCs/>
          <w:color w:val="C9211E"/>
          <w:sz w:val="22"/>
          <w:szCs w:val="22"/>
        </w:rPr>
        <w:fldChar w:fldCharType="end"/>
      </w:r>
      <w:r>
        <w:rPr>
          <w:rFonts w:ascii="Arial" w:hAnsi="Arial" w:cs="Arial"/>
          <w:b/>
          <w:bCs/>
          <w:color w:val="C9211E"/>
          <w:sz w:val="22"/>
          <w:szCs w:val="22"/>
        </w:rPr>
        <w:t>.</w:t>
      </w:r>
    </w:p>
    <w:p w:rsidR="00AE5AC5" w:rsidRDefault="00AE5AC5">
      <w:pPr>
        <w:jc w:val="both"/>
        <w:rPr>
          <w:rFonts w:ascii="Arial" w:hAnsi="Arial" w:cs="Arial"/>
          <w:b/>
          <w:bCs/>
          <w:sz w:val="22"/>
          <w:szCs w:val="22"/>
        </w:rPr>
      </w:pPr>
    </w:p>
    <w:p w:rsidR="00876BD0" w:rsidRDefault="000103BA" w:rsidP="00876BD0">
      <w:pPr>
        <w:pStyle w:val="NormalWeb"/>
        <w:shd w:val="clear" w:color="auto" w:fill="FFFFFF"/>
        <w:spacing w:before="0" w:beforeAutospacing="0" w:after="240"/>
        <w:jc w:val="both"/>
        <w:rPr>
          <w:rFonts w:ascii="Arial" w:hAnsi="Arial" w:cs="Arial"/>
          <w:sz w:val="22"/>
          <w:szCs w:val="22"/>
        </w:rPr>
      </w:pPr>
      <w:r>
        <w:rPr>
          <w:rFonts w:ascii="Arial" w:hAnsi="Arial" w:cs="Arial"/>
          <w:sz w:val="22"/>
          <w:szCs w:val="22"/>
        </w:rPr>
        <w:t>L’</w:t>
      </w:r>
      <w:r w:rsidR="004E1C0E">
        <w:rPr>
          <w:rFonts w:ascii="Arial" w:hAnsi="Arial" w:cs="Arial"/>
          <w:sz w:val="22"/>
          <w:szCs w:val="22"/>
        </w:rPr>
        <w:t xml:space="preserve">Article R2231-1-I. du Code des transports </w:t>
      </w:r>
      <w:r w:rsidR="00876BD0">
        <w:rPr>
          <w:rFonts w:ascii="Arial" w:hAnsi="Arial" w:cs="Arial"/>
          <w:sz w:val="22"/>
          <w:szCs w:val="22"/>
        </w:rPr>
        <w:t>créé</w:t>
      </w:r>
      <w:r w:rsidR="004E1C0E">
        <w:rPr>
          <w:rFonts w:ascii="Arial" w:hAnsi="Arial" w:cs="Arial"/>
          <w:sz w:val="22"/>
          <w:szCs w:val="22"/>
        </w:rPr>
        <w:t xml:space="preserve"> par le </w:t>
      </w:r>
      <w:r w:rsidR="004E1C0E" w:rsidRPr="004E1C0E">
        <w:rPr>
          <w:rFonts w:ascii="Arial" w:hAnsi="Arial" w:cs="Arial"/>
          <w:sz w:val="22"/>
          <w:szCs w:val="22"/>
          <w:u w:val="single"/>
        </w:rPr>
        <w:t>décret n° 2021-1772 du 22 Décembre 2021</w:t>
      </w:r>
      <w:r w:rsidR="004E1C0E">
        <w:rPr>
          <w:rFonts w:ascii="Arial" w:hAnsi="Arial" w:cs="Arial"/>
          <w:sz w:val="22"/>
          <w:szCs w:val="22"/>
        </w:rPr>
        <w:t xml:space="preserve"> relatif à la protection du domaine public ferroviaire, précis</w:t>
      </w:r>
      <w:r>
        <w:rPr>
          <w:rFonts w:ascii="Arial" w:hAnsi="Arial" w:cs="Arial"/>
          <w:sz w:val="22"/>
          <w:szCs w:val="22"/>
        </w:rPr>
        <w:t>e</w:t>
      </w:r>
      <w:r w:rsidR="004E1C0E">
        <w:rPr>
          <w:rFonts w:ascii="Arial" w:hAnsi="Arial" w:cs="Arial"/>
          <w:sz w:val="22"/>
          <w:szCs w:val="22"/>
        </w:rPr>
        <w:t xml:space="preserve"> les modalités d’application des dispositions et des servitudes établies au profit du domaine public ferroviaire par les </w:t>
      </w:r>
      <w:r w:rsidR="004E1C0E" w:rsidRPr="004E1C0E">
        <w:rPr>
          <w:rFonts w:ascii="Arial" w:hAnsi="Arial" w:cs="Arial"/>
          <w:sz w:val="22"/>
          <w:szCs w:val="22"/>
          <w:u w:val="single"/>
        </w:rPr>
        <w:t>articles L. 2231-1 à L. 2231-11 du code des transports</w:t>
      </w:r>
      <w:r w:rsidR="004E1C0E">
        <w:rPr>
          <w:rFonts w:ascii="Arial" w:hAnsi="Arial" w:cs="Arial"/>
          <w:sz w:val="22"/>
          <w:szCs w:val="22"/>
        </w:rPr>
        <w:t xml:space="preserve"> : </w:t>
      </w:r>
    </w:p>
    <w:p w:rsidR="004E1C0E" w:rsidRPr="00876BD0" w:rsidRDefault="004E1C0E" w:rsidP="00876BD0">
      <w:pPr>
        <w:pStyle w:val="NormalWeb"/>
        <w:shd w:val="clear" w:color="auto" w:fill="FFFFFF"/>
        <w:spacing w:before="0" w:beforeAutospacing="0" w:after="240"/>
        <w:jc w:val="both"/>
        <w:rPr>
          <w:rFonts w:ascii="Arial" w:hAnsi="Arial" w:cs="Arial"/>
          <w:i/>
          <w:iCs/>
          <w:color w:val="000000"/>
          <w:sz w:val="22"/>
          <w:szCs w:val="22"/>
        </w:rPr>
      </w:pPr>
      <w:r w:rsidRPr="00876BD0">
        <w:rPr>
          <w:rFonts w:ascii="Arial" w:hAnsi="Arial" w:cs="Arial"/>
          <w:i/>
          <w:iCs/>
          <w:sz w:val="22"/>
          <w:szCs w:val="22"/>
        </w:rPr>
        <w:lastRenderedPageBreak/>
        <w:t>« </w:t>
      </w:r>
      <w:r w:rsidRPr="00876BD0">
        <w:rPr>
          <w:rFonts w:ascii="Arial" w:hAnsi="Arial" w:cs="Arial"/>
          <w:i/>
          <w:iCs/>
          <w:color w:val="000000"/>
          <w:sz w:val="22"/>
          <w:szCs w:val="22"/>
        </w:rPr>
        <w:t>Pour l'application du II de l'article L. 2231-1, la fixation amiable des limites du domaine public ferroviaire au droit des propriétés riveraines est effectuée à la demande des propriétaires riverains ou du gestionnaire d'infrastructure au moyen d'un procès-verbal de délimitation, auquel est joint un plan de délimitation. Le procès-verbal et le plan de délimitation sont établis par un géomètre expert saisi par la personne à l'initiative de la demande et à ses frais. »</w:t>
      </w:r>
    </w:p>
    <w:p w:rsidR="004E1C0E" w:rsidRPr="004E1C0E" w:rsidRDefault="004E1C0E" w:rsidP="00876BD0">
      <w:pPr>
        <w:shd w:val="clear" w:color="auto" w:fill="FFFFFF"/>
        <w:suppressAutoHyphens w:val="0"/>
        <w:spacing w:after="240"/>
        <w:jc w:val="both"/>
        <w:rPr>
          <w:rFonts w:ascii="Arial" w:hAnsi="Arial" w:cs="Arial"/>
          <w:i/>
          <w:iCs/>
          <w:color w:val="000000"/>
          <w:kern w:val="0"/>
          <w:sz w:val="22"/>
          <w:szCs w:val="22"/>
          <w:lang w:eastAsia="fr-FR"/>
        </w:rPr>
      </w:pPr>
      <w:r w:rsidRPr="004E1C0E">
        <w:rPr>
          <w:rFonts w:ascii="Arial" w:hAnsi="Arial" w:cs="Arial"/>
          <w:i/>
          <w:iCs/>
          <w:color w:val="000000"/>
          <w:kern w:val="0"/>
          <w:sz w:val="22"/>
          <w:szCs w:val="22"/>
          <w:lang w:eastAsia="fr-FR"/>
        </w:rPr>
        <w:t>La signature par les propriétaires riverains et par le gestionnaire d'infrastructure du procès-verbal de délimitation et du plan de délimitation qui y est joint matérialise leur accord sur la fixation des limites du domaine public ferroviaire au droit des propriétés riveraines.</w:t>
      </w:r>
    </w:p>
    <w:p w:rsidR="000103BA" w:rsidRDefault="000103BA">
      <w:pPr>
        <w:jc w:val="both"/>
        <w:rPr>
          <w:rFonts w:ascii="Arial" w:hAnsi="Arial" w:cs="Arial"/>
          <w:sz w:val="22"/>
          <w:szCs w:val="22"/>
        </w:rPr>
      </w:pPr>
    </w:p>
    <w:p w:rsidR="00876BD0" w:rsidRDefault="00876BD0">
      <w:pPr>
        <w:jc w:val="both"/>
        <w:rPr>
          <w:rFonts w:ascii="Arial" w:hAnsi="Arial" w:cs="Arial"/>
          <w:sz w:val="22"/>
          <w:szCs w:val="22"/>
        </w:rPr>
      </w:pPr>
      <w:r>
        <w:rPr>
          <w:rFonts w:ascii="Arial" w:hAnsi="Arial" w:cs="Arial"/>
          <w:sz w:val="22"/>
          <w:szCs w:val="22"/>
        </w:rPr>
        <w:t xml:space="preserve">Le présent procès-verbal </w:t>
      </w:r>
      <w:r w:rsidR="00043220">
        <w:rPr>
          <w:rFonts w:ascii="Arial" w:hAnsi="Arial" w:cs="Arial"/>
          <w:sz w:val="22"/>
          <w:szCs w:val="22"/>
        </w:rPr>
        <w:t xml:space="preserve">de </w:t>
      </w:r>
      <w:r>
        <w:rPr>
          <w:rFonts w:ascii="Arial" w:hAnsi="Arial" w:cs="Arial"/>
          <w:sz w:val="22"/>
          <w:szCs w:val="22"/>
        </w:rPr>
        <w:t xml:space="preserve">délimitation </w:t>
      </w:r>
      <w:r w:rsidR="00043220">
        <w:rPr>
          <w:rFonts w:ascii="Arial" w:hAnsi="Arial" w:cs="Arial"/>
          <w:sz w:val="22"/>
          <w:szCs w:val="22"/>
        </w:rPr>
        <w:t>du domaine public ferroviaire</w:t>
      </w:r>
      <w:r>
        <w:rPr>
          <w:rFonts w:ascii="Arial" w:hAnsi="Arial" w:cs="Arial"/>
          <w:sz w:val="22"/>
          <w:szCs w:val="22"/>
        </w:rPr>
        <w:t xml:space="preserve"> est soumis à la signature du gestionnaire de l’infrastructu</w:t>
      </w:r>
      <w:r w:rsidRPr="00876BD0">
        <w:rPr>
          <w:rFonts w:ascii="Arial" w:hAnsi="Arial" w:cs="Arial"/>
          <w:sz w:val="22"/>
          <w:szCs w:val="22"/>
        </w:rPr>
        <w:t xml:space="preserve">re ferroviaire </w:t>
      </w:r>
      <w:r>
        <w:rPr>
          <w:rFonts w:ascii="Arial" w:hAnsi="Arial" w:cs="Arial"/>
          <w:sz w:val="22"/>
          <w:szCs w:val="22"/>
        </w:rPr>
        <w:t>faisant partie du domaine public ferroviaire et à la signature du propriétaire riverain demandeur de l’opération de délimitation.</w:t>
      </w:r>
    </w:p>
    <w:p w:rsidR="00AE5AC5" w:rsidRDefault="00876BD0">
      <w:pPr>
        <w:jc w:val="both"/>
        <w:rPr>
          <w:rFonts w:ascii="Arial" w:hAnsi="Arial" w:cs="Arial"/>
          <w:sz w:val="22"/>
          <w:szCs w:val="22"/>
        </w:rPr>
      </w:pPr>
      <w:r>
        <w:rPr>
          <w:rFonts w:ascii="Arial" w:hAnsi="Arial" w:cs="Arial"/>
          <w:sz w:val="22"/>
          <w:szCs w:val="22"/>
        </w:rPr>
        <w:t>Pour clore les opérations de délimitation de la propriété des personnes publiques, le présent document devra être signé par les deux parties concernées.</w:t>
      </w:r>
    </w:p>
    <w:p w:rsidR="00AE5AC5" w:rsidRDefault="00AE5AC5">
      <w:pPr>
        <w:rPr>
          <w:rFonts w:ascii="Arial" w:hAnsi="Arial" w:cs="Arial"/>
          <w:sz w:val="22"/>
          <w:szCs w:val="22"/>
        </w:rPr>
      </w:pPr>
    </w:p>
    <w:p w:rsidR="000103BA" w:rsidRDefault="000103BA">
      <w:pPr>
        <w:rPr>
          <w:rFonts w:ascii="Arial" w:hAnsi="Arial" w:cs="Arial"/>
          <w:sz w:val="22"/>
          <w:szCs w:val="22"/>
        </w:rPr>
      </w:pPr>
    </w:p>
    <w:p w:rsidR="00AE5AC5" w:rsidRDefault="00AE5AC5">
      <w:pPr>
        <w:rPr>
          <w:rFonts w:ascii="Arial" w:hAnsi="Arial"/>
        </w:rPr>
      </w:pPr>
    </w:p>
    <w:p w:rsidR="00AE5AC5" w:rsidRDefault="00AE5AC5" w:rsidP="00410CBE">
      <w:pPr>
        <w:numPr>
          <w:ilvl w:val="0"/>
          <w:numId w:val="2"/>
        </w:numPr>
        <w:pBdr>
          <w:top w:val="single" w:sz="4" w:space="1" w:color="000000"/>
          <w:left w:val="single" w:sz="4" w:space="4" w:color="000000"/>
          <w:bottom w:val="single" w:sz="4" w:space="1" w:color="000000"/>
          <w:right w:val="single" w:sz="4" w:space="4" w:color="000000"/>
        </w:pBdr>
        <w:shd w:val="clear" w:color="auto" w:fill="DDD9C3"/>
        <w:ind w:hanging="578"/>
        <w:rPr>
          <w:rFonts w:ascii="Arial" w:hAnsi="Arial" w:cs="Arial"/>
          <w:b/>
        </w:rPr>
      </w:pPr>
      <w:r>
        <w:rPr>
          <w:rFonts w:ascii="Arial" w:hAnsi="Arial" w:cs="Arial"/>
          <w:b/>
        </w:rPr>
        <w:t>Chapitre II : Expertise</w:t>
      </w:r>
    </w:p>
    <w:p w:rsidR="00AE5AC5" w:rsidRDefault="00AE5AC5">
      <w:pPr>
        <w:rPr>
          <w:rFonts w:ascii="Arial" w:hAnsi="Arial"/>
        </w:rPr>
      </w:pPr>
    </w:p>
    <w:p w:rsidR="00AE5AC5" w:rsidRDefault="00AE5AC5">
      <w:pPr>
        <w:rPr>
          <w:rFonts w:cs="Arial"/>
          <w:b/>
          <w:u w:val="single"/>
        </w:rPr>
      </w:pPr>
      <w:r>
        <w:rPr>
          <w:rFonts w:ascii="Arial" w:hAnsi="Arial" w:cs="Arial"/>
          <w:b/>
          <w:u w:val="single"/>
        </w:rPr>
        <w:t>Article 3 : Modalités de l'opération</w:t>
      </w:r>
      <w:r>
        <w:rPr>
          <w:rFonts w:cs="Arial"/>
          <w:b/>
          <w:u w:val="single"/>
        </w:rPr>
        <w:br/>
      </w:r>
    </w:p>
    <w:p w:rsidR="00AE5AC5" w:rsidRDefault="00AE5AC5">
      <w:pPr>
        <w:numPr>
          <w:ilvl w:val="1"/>
          <w:numId w:val="6"/>
        </w:numPr>
        <w:rPr>
          <w:rFonts w:ascii="Arial" w:hAnsi="Arial" w:cs="Arial"/>
          <w:b/>
          <w:bCs/>
        </w:rPr>
      </w:pPr>
      <w:r>
        <w:rPr>
          <w:rFonts w:ascii="Arial" w:hAnsi="Arial" w:cs="Arial"/>
          <w:b/>
          <w:bCs/>
        </w:rPr>
        <w:t>- Réunion</w:t>
      </w:r>
    </w:p>
    <w:p w:rsidR="00AE5AC5" w:rsidRDefault="00AE5AC5">
      <w:pPr>
        <w:rPr>
          <w:rFonts w:cs="Arial"/>
          <w:b/>
          <w:u w:val="single"/>
        </w:rPr>
      </w:pPr>
    </w:p>
    <w:p w:rsidR="00546A24" w:rsidRDefault="00546A24" w:rsidP="00546A24">
      <w:pPr>
        <w:ind w:left="426"/>
        <w:jc w:val="both"/>
        <w:rPr>
          <w:rFonts w:ascii="Arial" w:hAnsi="Arial" w:cs="Arial"/>
          <w:color w:val="C9211E"/>
          <w:kern w:val="2"/>
          <w:sz w:val="22"/>
          <w:szCs w:val="22"/>
          <w:lang w:eastAsia="zh-CN"/>
        </w:rPr>
      </w:pPr>
      <w:r>
        <w:rPr>
          <w:rFonts w:ascii="Arial" w:hAnsi="Arial" w:cs="Arial"/>
          <w:color w:val="C9211E"/>
          <w:sz w:val="22"/>
          <w:szCs w:val="22"/>
        </w:rPr>
        <w:t xml:space="preserve">Afin de procéder à la réunion le </w:t>
      </w:r>
      <w:r>
        <w:rPr>
          <w:rFonts w:ascii="Arial" w:hAnsi="Arial" w:cs="Arial"/>
          <w:b/>
          <w:bCs/>
          <w:color w:val="C9211E"/>
          <w:sz w:val="22"/>
          <w:szCs w:val="22"/>
        </w:rPr>
        <w:fldChar w:fldCharType="begin"/>
      </w:r>
      <w:r>
        <w:rPr>
          <w:rFonts w:ascii="Arial" w:hAnsi="Arial" w:cs="Arial"/>
          <w:b/>
          <w:bCs/>
          <w:color w:val="C9211E"/>
          <w:sz w:val="22"/>
          <w:szCs w:val="22"/>
        </w:rPr>
        <w:instrText>IF false "[onshow.doss_date;ope=docfield]" "Doss_Date"</w:instrText>
      </w:r>
      <w:r>
        <w:rPr>
          <w:rFonts w:ascii="Arial" w:hAnsi="Arial" w:cs="Arial"/>
          <w:b/>
          <w:bCs/>
          <w:color w:val="C9211E"/>
          <w:sz w:val="22"/>
          <w:szCs w:val="22"/>
        </w:rPr>
        <w:fldChar w:fldCharType="separate"/>
      </w:r>
      <w:r>
        <w:rPr>
          <w:rFonts w:ascii="Arial" w:hAnsi="Arial" w:cs="Arial"/>
          <w:b/>
          <w:bCs/>
          <w:color w:val="C9211E"/>
          <w:sz w:val="22"/>
          <w:szCs w:val="22"/>
        </w:rPr>
        <w:t>Doss_Date</w:t>
      </w:r>
      <w:r>
        <w:rPr>
          <w:rFonts w:ascii="Arial" w:hAnsi="Arial" w:cs="Arial"/>
          <w:b/>
          <w:bCs/>
          <w:color w:val="C9211E"/>
          <w:sz w:val="22"/>
          <w:szCs w:val="22"/>
        </w:rPr>
        <w:fldChar w:fldCharType="end"/>
      </w:r>
      <w:r>
        <w:rPr>
          <w:rFonts w:ascii="Arial" w:hAnsi="Arial" w:cs="Arial"/>
          <w:color w:val="C9211E"/>
          <w:sz w:val="22"/>
          <w:szCs w:val="22"/>
        </w:rPr>
        <w:t xml:space="preserve"> à partir de 09h00, ont été convoqués par lettre simple en date du XXXXXXXXXX :</w:t>
      </w:r>
    </w:p>
    <w:p w:rsidR="00546A24" w:rsidRDefault="00546A24" w:rsidP="00546A24">
      <w:pPr>
        <w:ind w:left="426"/>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546A24" w:rsidRDefault="00546A24" w:rsidP="00546A24">
      <w:pPr>
        <w:ind w:left="426"/>
        <w:jc w:val="both"/>
        <w:rPr>
          <w:rFonts w:ascii="Arial" w:hAnsi="Arial" w:cs="Arial"/>
          <w:color w:val="C9211E"/>
          <w:sz w:val="22"/>
          <w:szCs w:val="22"/>
        </w:rPr>
      </w:pPr>
    </w:p>
    <w:p w:rsidR="00546A24" w:rsidRDefault="00546A24" w:rsidP="00546A24">
      <w:pPr>
        <w:ind w:left="426"/>
        <w:jc w:val="both"/>
        <w:rPr>
          <w:rFonts w:ascii="Arial" w:hAnsi="Arial" w:cs="Arial"/>
          <w:sz w:val="22"/>
          <w:szCs w:val="22"/>
        </w:rPr>
      </w:pPr>
      <w:r>
        <w:rPr>
          <w:rFonts w:ascii="Arial" w:hAnsi="Arial" w:cs="Arial"/>
          <w:sz w:val="22"/>
          <w:szCs w:val="22"/>
        </w:rPr>
        <w:t xml:space="preserve">Au jour et heure dits, </w:t>
      </w:r>
      <w:r>
        <w:rPr>
          <w:rFonts w:ascii="Arial" w:hAnsi="Arial" w:cs="Arial"/>
          <w:sz w:val="22"/>
          <w:szCs w:val="22"/>
        </w:rPr>
        <w:fldChar w:fldCharType="begin"/>
      </w:r>
      <w:r>
        <w:rPr>
          <w:rFonts w:ascii="Arial" w:hAnsi="Arial" w:cs="Arial"/>
          <w:sz w:val="22"/>
          <w:szCs w:val="22"/>
        </w:rPr>
        <w:instrText>IF false "[onshow.controle_responsable;ope=docfield]" "controle_responsable"</w:instrText>
      </w:r>
      <w:r>
        <w:rPr>
          <w:rFonts w:ascii="Arial" w:hAnsi="Arial" w:cs="Arial"/>
          <w:sz w:val="22"/>
          <w:szCs w:val="22"/>
        </w:rPr>
        <w:fldChar w:fldCharType="separate"/>
      </w:r>
      <w:r>
        <w:rPr>
          <w:rFonts w:ascii="Arial" w:hAnsi="Arial" w:cs="Arial"/>
          <w:sz w:val="22"/>
          <w:szCs w:val="22"/>
        </w:rPr>
        <w:t>controle_responsable</w:t>
      </w:r>
      <w:r>
        <w:rPr>
          <w:rFonts w:ascii="Arial" w:hAnsi="Arial" w:cs="Arial"/>
          <w:sz w:val="22"/>
          <w:szCs w:val="22"/>
        </w:rPr>
        <w:fldChar w:fldCharType="end"/>
      </w:r>
      <w:r>
        <w:rPr>
          <w:rFonts w:ascii="Arial" w:hAnsi="Arial" w:cs="Arial"/>
          <w:sz w:val="22"/>
          <w:szCs w:val="22"/>
        </w:rPr>
        <w:t xml:space="preserve"> procédé à l’organisation de la réunion en présence de :</w:t>
      </w:r>
    </w:p>
    <w:p w:rsidR="00546A24" w:rsidRDefault="00546A24" w:rsidP="00546A24">
      <w:pPr>
        <w:ind w:left="426"/>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AE5AC5" w:rsidRDefault="00AE5AC5" w:rsidP="009434C8">
      <w:pPr>
        <w:jc w:val="both"/>
        <w:rPr>
          <w:rFonts w:ascii="Arial" w:hAnsi="Arial" w:cs="Arial"/>
          <w:b/>
          <w:sz w:val="22"/>
          <w:szCs w:val="22"/>
          <w:u w:val="single"/>
        </w:rPr>
      </w:pPr>
    </w:p>
    <w:p w:rsidR="00AE5AC5" w:rsidRDefault="00AE5AC5" w:rsidP="009434C8">
      <w:pPr>
        <w:jc w:val="both"/>
        <w:rPr>
          <w:rFonts w:ascii="Arial" w:hAnsi="Arial" w:cs="Arial"/>
          <w:color w:val="000000"/>
          <w:sz w:val="22"/>
          <w:szCs w:val="22"/>
        </w:rPr>
      </w:pPr>
      <w:r>
        <w:rPr>
          <w:rFonts w:ascii="Arial" w:hAnsi="Arial" w:cs="Arial"/>
          <w:sz w:val="22"/>
          <w:szCs w:val="22"/>
        </w:rPr>
        <w:t xml:space="preserve">L'organisation d'une réunion permet de recueillir l'ensemble des éléments probants, les dires </w:t>
      </w:r>
      <w:r>
        <w:rPr>
          <w:rFonts w:ascii="Arial" w:hAnsi="Arial" w:cs="Arial"/>
          <w:color w:val="000000"/>
          <w:sz w:val="22"/>
          <w:szCs w:val="22"/>
        </w:rPr>
        <w:t>des parties, afin :</w:t>
      </w:r>
    </w:p>
    <w:p w:rsidR="00AE5AC5" w:rsidRPr="00546A24" w:rsidRDefault="00AE5AC5" w:rsidP="009434C8">
      <w:pPr>
        <w:numPr>
          <w:ilvl w:val="0"/>
          <w:numId w:val="7"/>
        </w:numPr>
        <w:jc w:val="both"/>
        <w:rPr>
          <w:rFonts w:ascii="Arial" w:hAnsi="Arial"/>
          <w:sz w:val="22"/>
          <w:szCs w:val="22"/>
        </w:rPr>
      </w:pPr>
      <w:r w:rsidRPr="00546A24">
        <w:rPr>
          <w:rFonts w:ascii="Arial" w:hAnsi="Arial"/>
          <w:sz w:val="22"/>
          <w:szCs w:val="22"/>
        </w:rPr>
        <w:t xml:space="preserve">de respecter les prérogatives de la personne publique en matière de conservation d’un bien relevant de la domanialité publique artificielle ; </w:t>
      </w:r>
    </w:p>
    <w:p w:rsidR="00AE5AC5" w:rsidRPr="00546A24" w:rsidRDefault="00AE5AC5" w:rsidP="009434C8">
      <w:pPr>
        <w:numPr>
          <w:ilvl w:val="0"/>
          <w:numId w:val="7"/>
        </w:numPr>
        <w:jc w:val="both"/>
        <w:rPr>
          <w:rFonts w:ascii="Arial" w:hAnsi="Arial"/>
          <w:sz w:val="22"/>
          <w:szCs w:val="22"/>
        </w:rPr>
      </w:pPr>
      <w:r w:rsidRPr="00546A24">
        <w:rPr>
          <w:rFonts w:ascii="Arial" w:hAnsi="Arial"/>
          <w:sz w:val="22"/>
          <w:szCs w:val="22"/>
        </w:rPr>
        <w:t>de respecter les droits des propriétaires riverains, qu’ils soient publics ou privés ;</w:t>
      </w:r>
    </w:p>
    <w:p w:rsidR="00AE5AC5" w:rsidRPr="00546A24" w:rsidRDefault="00AE5AC5" w:rsidP="009434C8">
      <w:pPr>
        <w:numPr>
          <w:ilvl w:val="0"/>
          <w:numId w:val="7"/>
        </w:numPr>
        <w:jc w:val="both"/>
        <w:rPr>
          <w:rFonts w:ascii="Arial" w:hAnsi="Arial"/>
          <w:sz w:val="22"/>
          <w:szCs w:val="22"/>
        </w:rPr>
      </w:pPr>
      <w:r w:rsidRPr="00546A24">
        <w:rPr>
          <w:rFonts w:ascii="Arial" w:hAnsi="Arial"/>
          <w:sz w:val="22"/>
          <w:szCs w:val="22"/>
        </w:rPr>
        <w:t>de prévenir les contentieux, notamment par la méconnaissance de documents existants.</w:t>
      </w:r>
    </w:p>
    <w:p w:rsidR="000103BA" w:rsidRDefault="000103BA">
      <w:pPr>
        <w:jc w:val="both"/>
        <w:rPr>
          <w:rFonts w:ascii="Arial" w:hAnsi="Arial"/>
          <w:color w:val="000000"/>
        </w:rPr>
      </w:pPr>
    </w:p>
    <w:p w:rsidR="000103BA" w:rsidRDefault="000103BA">
      <w:pPr>
        <w:jc w:val="both"/>
        <w:rPr>
          <w:rFonts w:ascii="Arial" w:hAnsi="Arial"/>
          <w:color w:val="000000"/>
        </w:rPr>
      </w:pPr>
    </w:p>
    <w:p w:rsidR="00AE5AC5" w:rsidRDefault="00AE5AC5">
      <w:pPr>
        <w:numPr>
          <w:ilvl w:val="1"/>
          <w:numId w:val="6"/>
        </w:numPr>
        <w:rPr>
          <w:rFonts w:ascii="Arial" w:hAnsi="Arial" w:cs="Arial"/>
          <w:b/>
          <w:bCs/>
        </w:rPr>
      </w:pPr>
      <w:r>
        <w:rPr>
          <w:rFonts w:ascii="Arial" w:hAnsi="Arial" w:cs="Arial"/>
          <w:b/>
          <w:bCs/>
        </w:rPr>
        <w:t>- Éléments analysés pour la définition des limites</w:t>
      </w:r>
    </w:p>
    <w:p w:rsidR="00AE5AC5" w:rsidRDefault="00AE5AC5">
      <w:pPr>
        <w:jc w:val="both"/>
        <w:rPr>
          <w:rFonts w:ascii="Arial" w:hAnsi="Arial"/>
        </w:rPr>
      </w:pPr>
    </w:p>
    <w:p w:rsidR="00AE5AC5" w:rsidRDefault="00AE5AC5">
      <w:pPr>
        <w:ind w:left="360"/>
        <w:rPr>
          <w:rFonts w:ascii="Arial" w:hAnsi="Arial" w:cs="Arial"/>
          <w:b/>
          <w:sz w:val="22"/>
          <w:szCs w:val="22"/>
          <w:u w:val="single"/>
        </w:rPr>
      </w:pPr>
      <w:r>
        <w:rPr>
          <w:rFonts w:ascii="Arial" w:hAnsi="Arial" w:cs="Arial"/>
          <w:b/>
          <w:sz w:val="22"/>
          <w:szCs w:val="22"/>
          <w:u w:val="single"/>
        </w:rPr>
        <w:t xml:space="preserve">Les documents présentés aux parties par le </w:t>
      </w:r>
      <w:proofErr w:type="spellStart"/>
      <w:r>
        <w:rPr>
          <w:rFonts w:ascii="Arial" w:hAnsi="Arial" w:cs="Arial"/>
          <w:b/>
          <w:sz w:val="22"/>
          <w:szCs w:val="22"/>
          <w:u w:val="single"/>
        </w:rPr>
        <w:t>géomètre-expert</w:t>
      </w:r>
      <w:proofErr w:type="spellEnd"/>
      <w:r>
        <w:rPr>
          <w:rFonts w:ascii="Arial" w:hAnsi="Arial" w:cs="Arial"/>
          <w:b/>
          <w:sz w:val="22"/>
          <w:szCs w:val="22"/>
          <w:u w:val="single"/>
        </w:rPr>
        <w:t xml:space="preserve"> soussigné</w:t>
      </w:r>
      <w:r w:rsidR="009434C8">
        <w:rPr>
          <w:rFonts w:ascii="Arial" w:hAnsi="Arial" w:cs="Arial"/>
          <w:b/>
          <w:sz w:val="22"/>
          <w:szCs w:val="22"/>
          <w:u w:val="single"/>
        </w:rPr>
        <w:t xml:space="preserve"> </w:t>
      </w:r>
      <w:r>
        <w:rPr>
          <w:rFonts w:ascii="Arial" w:hAnsi="Arial" w:cs="Arial"/>
          <w:b/>
          <w:sz w:val="22"/>
          <w:szCs w:val="22"/>
          <w:u w:val="single"/>
        </w:rPr>
        <w:t>:</w:t>
      </w:r>
    </w:p>
    <w:p w:rsidR="00AE5AC5" w:rsidRDefault="00AE5AC5">
      <w:pPr>
        <w:ind w:left="360"/>
        <w:rPr>
          <w:rFonts w:ascii="Arial" w:hAnsi="Arial" w:cs="Arial"/>
          <w:b/>
          <w:sz w:val="22"/>
          <w:szCs w:val="22"/>
          <w:u w:val="single"/>
        </w:rPr>
      </w:pPr>
    </w:p>
    <w:p w:rsidR="00AE5AC5" w:rsidRPr="00215720" w:rsidRDefault="00AE5AC5">
      <w:pPr>
        <w:ind w:left="360" w:firstLine="348"/>
        <w:rPr>
          <w:rFonts w:ascii="Arial" w:hAnsi="Arial" w:cs="Arial"/>
          <w:i/>
          <w:iCs/>
          <w:sz w:val="22"/>
          <w:szCs w:val="22"/>
        </w:rPr>
      </w:pPr>
      <w:r>
        <w:rPr>
          <w:rFonts w:ascii="Arial" w:hAnsi="Arial" w:cs="Arial"/>
          <w:i/>
          <w:sz w:val="22"/>
          <w:szCs w:val="22"/>
        </w:rPr>
        <w:t>- Le plan cadastral en vigueur</w:t>
      </w:r>
      <w:r w:rsidR="009434C8">
        <w:rPr>
          <w:rFonts w:ascii="Arial" w:hAnsi="Arial" w:cs="Arial"/>
          <w:i/>
          <w:sz w:val="22"/>
          <w:szCs w:val="22"/>
        </w:rPr>
        <w:t xml:space="preserve"> (en annexe)</w:t>
      </w:r>
    </w:p>
    <w:p w:rsidR="00215720" w:rsidRPr="00546A24" w:rsidRDefault="00215720" w:rsidP="00215720">
      <w:pPr>
        <w:pStyle w:val="Standard"/>
        <w:ind w:left="360" w:firstLine="349"/>
        <w:jc w:val="both"/>
        <w:rPr>
          <w:rFonts w:ascii="Arial" w:hAnsi="Arial" w:cs="Arial"/>
          <w:i/>
          <w:iCs/>
          <w:color w:val="FF0000"/>
          <w:sz w:val="22"/>
          <w:szCs w:val="22"/>
        </w:rPr>
      </w:pPr>
      <w:r w:rsidRPr="00546A24">
        <w:rPr>
          <w:rFonts w:ascii="Arial" w:hAnsi="Arial" w:cs="Arial"/>
          <w:i/>
          <w:iCs/>
          <w:color w:val="FF0000"/>
          <w:sz w:val="22"/>
          <w:szCs w:val="22"/>
        </w:rPr>
        <w:t>- Un extrait du cadastre remanié section AR de 1962 sans échelle (en annexe)</w:t>
      </w:r>
    </w:p>
    <w:p w:rsidR="00546A24" w:rsidRPr="00215720" w:rsidRDefault="00546A24" w:rsidP="00215720">
      <w:pPr>
        <w:pStyle w:val="Standard"/>
        <w:ind w:left="360" w:firstLine="349"/>
        <w:jc w:val="both"/>
        <w:rPr>
          <w:rFonts w:ascii="Arial" w:hAnsi="Arial" w:cs="Arial"/>
          <w:i/>
          <w:iCs/>
          <w:sz w:val="22"/>
          <w:szCs w:val="22"/>
        </w:rPr>
      </w:pPr>
    </w:p>
    <w:p w:rsidR="00AE5AC5" w:rsidRDefault="00AE5AC5">
      <w:pPr>
        <w:ind w:firstLine="360"/>
        <w:rPr>
          <w:rFonts w:ascii="Arial" w:hAnsi="Arial" w:cs="Arial"/>
          <w:b/>
          <w:sz w:val="22"/>
          <w:szCs w:val="22"/>
          <w:u w:val="single"/>
        </w:rPr>
      </w:pPr>
      <w:r>
        <w:rPr>
          <w:rFonts w:ascii="Arial" w:hAnsi="Arial" w:cs="Arial"/>
          <w:b/>
          <w:sz w:val="22"/>
          <w:szCs w:val="22"/>
          <w:u w:val="single"/>
        </w:rPr>
        <w:t>Les titres de propriété et en particulier :</w:t>
      </w:r>
    </w:p>
    <w:p w:rsidR="00AE5AC5" w:rsidRDefault="00AE5AC5">
      <w:pPr>
        <w:ind w:firstLine="360"/>
        <w:rPr>
          <w:rFonts w:ascii="Arial" w:hAnsi="Arial" w:cs="Arial"/>
          <w:b/>
          <w:sz w:val="22"/>
          <w:szCs w:val="22"/>
        </w:rPr>
      </w:pPr>
    </w:p>
    <w:p w:rsidR="00546A24" w:rsidRPr="00546A24" w:rsidRDefault="00546A24" w:rsidP="00546A24">
      <w:pPr>
        <w:rPr>
          <w:rFonts w:ascii="Arial" w:hAnsi="Arial" w:cs="Arial"/>
          <w:color w:val="FF0000"/>
          <w:sz w:val="22"/>
          <w:szCs w:val="22"/>
        </w:rPr>
      </w:pPr>
      <w:r w:rsidRPr="00546A24">
        <w:rPr>
          <w:rFonts w:ascii="Arial" w:hAnsi="Arial" w:cs="Arial"/>
          <w:color w:val="FF0000"/>
          <w:sz w:val="22"/>
          <w:szCs w:val="22"/>
        </w:rPr>
        <w:tab/>
        <w:t xml:space="preserve">- Titre de propriété de </w:t>
      </w:r>
      <w:r w:rsidRPr="00546A24">
        <w:rPr>
          <w:rFonts w:ascii="Arial" w:hAnsi="Arial" w:cs="Arial"/>
          <w:color w:val="FF0000"/>
          <w:sz w:val="22"/>
          <w:szCs w:val="22"/>
        </w:rPr>
        <w:fldChar w:fldCharType="begin"/>
      </w:r>
      <w:r w:rsidRPr="00546A24">
        <w:rPr>
          <w:rFonts w:ascii="Arial" w:hAnsi="Arial" w:cs="Arial"/>
          <w:color w:val="FF0000"/>
          <w:sz w:val="22"/>
          <w:szCs w:val="22"/>
        </w:rPr>
        <w:instrText>IF false "[onshow.doss_demandeur;ope=docfield]" "Doss_Demandeur"</w:instrText>
      </w:r>
      <w:r w:rsidRPr="00546A24">
        <w:rPr>
          <w:rFonts w:ascii="Arial" w:hAnsi="Arial" w:cs="Arial"/>
          <w:color w:val="FF0000"/>
          <w:sz w:val="22"/>
          <w:szCs w:val="22"/>
        </w:rPr>
        <w:fldChar w:fldCharType="separate"/>
      </w:r>
      <w:r w:rsidRPr="00546A24">
        <w:rPr>
          <w:rFonts w:ascii="Arial" w:hAnsi="Arial" w:cs="Arial"/>
          <w:color w:val="FF0000"/>
          <w:sz w:val="22"/>
          <w:szCs w:val="22"/>
        </w:rPr>
        <w:t>Doss_Demandeur</w:t>
      </w:r>
      <w:r w:rsidRPr="00546A24">
        <w:rPr>
          <w:rFonts w:ascii="Arial" w:hAnsi="Arial" w:cs="Arial"/>
          <w:color w:val="FF0000"/>
          <w:sz w:val="22"/>
          <w:szCs w:val="22"/>
        </w:rPr>
        <w:fldChar w:fldCharType="end"/>
      </w:r>
    </w:p>
    <w:p w:rsidR="00AE5AC5" w:rsidRDefault="00AE5AC5">
      <w:pPr>
        <w:ind w:left="360"/>
        <w:rPr>
          <w:rFonts w:ascii="Arial" w:hAnsi="Arial" w:cs="Arial"/>
          <w:sz w:val="22"/>
          <w:szCs w:val="22"/>
        </w:rPr>
      </w:pPr>
    </w:p>
    <w:p w:rsidR="00AE5AC5" w:rsidRDefault="00AE5AC5">
      <w:pPr>
        <w:ind w:left="360"/>
        <w:rPr>
          <w:rFonts w:ascii="Arial" w:hAnsi="Arial" w:cs="Arial"/>
          <w:sz w:val="22"/>
          <w:szCs w:val="22"/>
        </w:rPr>
      </w:pPr>
    </w:p>
    <w:p w:rsidR="00AE5AC5" w:rsidRDefault="00AE5AC5">
      <w:pPr>
        <w:ind w:left="360"/>
        <w:rPr>
          <w:rFonts w:ascii="Arial" w:hAnsi="Arial" w:cs="Arial"/>
          <w:b/>
          <w:sz w:val="22"/>
          <w:szCs w:val="22"/>
          <w:u w:val="single"/>
        </w:rPr>
      </w:pPr>
      <w:r>
        <w:rPr>
          <w:rFonts w:ascii="Arial" w:hAnsi="Arial" w:cs="Arial"/>
          <w:b/>
          <w:sz w:val="22"/>
          <w:szCs w:val="22"/>
          <w:u w:val="single"/>
        </w:rPr>
        <w:lastRenderedPageBreak/>
        <w:t>Les documents présentés par les parties :</w:t>
      </w:r>
    </w:p>
    <w:p w:rsidR="00AE5AC5" w:rsidRDefault="00AE5AC5">
      <w:pPr>
        <w:ind w:left="360"/>
        <w:rPr>
          <w:rFonts w:ascii="Arial" w:hAnsi="Arial" w:cs="Arial"/>
          <w:sz w:val="22"/>
          <w:szCs w:val="22"/>
        </w:rPr>
      </w:pPr>
    </w:p>
    <w:p w:rsidR="00546A24" w:rsidRPr="00546A24" w:rsidRDefault="00546A24" w:rsidP="00546A24">
      <w:pPr>
        <w:rPr>
          <w:rFonts w:ascii="Arial" w:hAnsi="Arial" w:cs="Arial"/>
          <w:color w:val="FF0000"/>
          <w:kern w:val="2"/>
          <w:sz w:val="22"/>
          <w:szCs w:val="22"/>
          <w:lang w:eastAsia="zh-CN"/>
        </w:rPr>
      </w:pPr>
      <w:r w:rsidRPr="00546A24">
        <w:rPr>
          <w:rFonts w:ascii="Arial" w:hAnsi="Arial" w:cs="Arial"/>
          <w:color w:val="FF0000"/>
          <w:sz w:val="22"/>
          <w:szCs w:val="22"/>
        </w:rPr>
        <w:tab/>
        <w:t>- Néant.</w:t>
      </w:r>
    </w:p>
    <w:p w:rsidR="00AE5AC5" w:rsidRDefault="00AE5AC5">
      <w:pPr>
        <w:ind w:left="360"/>
        <w:rPr>
          <w:rFonts w:ascii="Arial" w:hAnsi="Arial" w:cs="Arial"/>
          <w:sz w:val="22"/>
          <w:szCs w:val="22"/>
        </w:rPr>
      </w:pPr>
    </w:p>
    <w:p w:rsidR="00AE5AC5" w:rsidRDefault="00AE5AC5">
      <w:pPr>
        <w:jc w:val="both"/>
        <w:rPr>
          <w:rFonts w:ascii="Arial" w:hAnsi="Arial" w:cs="Arial"/>
          <w:sz w:val="22"/>
          <w:szCs w:val="22"/>
        </w:rPr>
      </w:pPr>
      <w:r>
        <w:rPr>
          <w:rFonts w:ascii="Arial" w:hAnsi="Arial" w:cs="Arial"/>
          <w:sz w:val="22"/>
          <w:szCs w:val="22"/>
        </w:rPr>
        <w:t>Les parties signataires ont pris connaissance de ces documents sur lesquels elles ont pu exprimer librement leurs observations.</w:t>
      </w:r>
    </w:p>
    <w:p w:rsidR="00AE5AC5" w:rsidRDefault="00AE5AC5">
      <w:pPr>
        <w:ind w:left="360"/>
        <w:jc w:val="both"/>
        <w:rPr>
          <w:rFonts w:ascii="Arial" w:hAnsi="Arial" w:cs="Arial"/>
          <w:sz w:val="22"/>
          <w:szCs w:val="22"/>
        </w:rPr>
      </w:pPr>
    </w:p>
    <w:p w:rsidR="00AE5AC5" w:rsidRDefault="00AE5AC5">
      <w:pPr>
        <w:ind w:left="360"/>
        <w:jc w:val="both"/>
        <w:rPr>
          <w:rFonts w:ascii="Arial" w:hAnsi="Arial" w:cs="Arial"/>
          <w:sz w:val="22"/>
          <w:szCs w:val="22"/>
        </w:rPr>
      </w:pPr>
    </w:p>
    <w:p w:rsidR="00AE5AC5" w:rsidRDefault="00AE5AC5">
      <w:pPr>
        <w:ind w:firstLine="360"/>
        <w:jc w:val="both"/>
        <w:rPr>
          <w:rFonts w:ascii="Arial" w:hAnsi="Arial" w:cs="Arial"/>
          <w:b/>
          <w:sz w:val="22"/>
          <w:szCs w:val="22"/>
          <w:u w:val="single"/>
        </w:rPr>
      </w:pPr>
      <w:r>
        <w:rPr>
          <w:rFonts w:ascii="Arial" w:hAnsi="Arial" w:cs="Arial"/>
          <w:b/>
          <w:sz w:val="22"/>
          <w:szCs w:val="22"/>
          <w:u w:val="single"/>
        </w:rPr>
        <w:t>Les signes de possession et en particulier :</w:t>
      </w:r>
    </w:p>
    <w:p w:rsidR="00AE5AC5" w:rsidRDefault="00AE5AC5">
      <w:pPr>
        <w:ind w:firstLine="360"/>
        <w:jc w:val="both"/>
        <w:rPr>
          <w:rFonts w:ascii="Arial" w:hAnsi="Arial" w:cs="Arial"/>
          <w:i/>
          <w:sz w:val="22"/>
          <w:szCs w:val="22"/>
        </w:rPr>
      </w:pPr>
    </w:p>
    <w:p w:rsidR="00546A24" w:rsidRDefault="00546A24" w:rsidP="00546A24">
      <w:pPr>
        <w:pStyle w:val="Standard"/>
        <w:ind w:left="709"/>
        <w:jc w:val="both"/>
        <w:rPr>
          <w:color w:val="FF0000"/>
        </w:rPr>
      </w:pPr>
      <w:r>
        <w:rPr>
          <w:rFonts w:ascii="Arial" w:hAnsi="Arial" w:cs="Arial"/>
          <w:color w:val="FF0000"/>
          <w:sz w:val="22"/>
          <w:szCs w:val="22"/>
        </w:rPr>
        <w:t xml:space="preserve">- Une clôture sépare les parcelles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 xml:space="preserve"> IF 1 = 0 "[onshow.doss_parc;ope=docfield]" "doss_parc" </w:instrText>
      </w:r>
      <w:r>
        <w:rPr>
          <w:rFonts w:ascii="Arial" w:hAnsi="Arial" w:cs="Arial"/>
          <w:b/>
          <w:bCs/>
          <w:color w:val="FF0000"/>
          <w:sz w:val="22"/>
          <w:szCs w:val="22"/>
        </w:rPr>
        <w:fldChar w:fldCharType="separate"/>
      </w:r>
      <w:r>
        <w:rPr>
          <w:rFonts w:ascii="Arial" w:hAnsi="Arial" w:cs="Arial"/>
          <w:b/>
          <w:bCs/>
          <w:noProof/>
          <w:color w:val="FF0000"/>
          <w:sz w:val="22"/>
          <w:szCs w:val="22"/>
        </w:rPr>
        <w:t>doss_parc</w:t>
      </w:r>
      <w:r>
        <w:rPr>
          <w:rFonts w:ascii="Arial" w:hAnsi="Arial" w:cs="Arial"/>
          <w:b/>
          <w:bCs/>
          <w:color w:val="FF0000"/>
          <w:sz w:val="22"/>
          <w:szCs w:val="22"/>
        </w:rPr>
        <w:fldChar w:fldCharType="end"/>
      </w:r>
      <w:r>
        <w:rPr>
          <w:rFonts w:ascii="Arial" w:hAnsi="Arial" w:cs="Arial"/>
          <w:color w:val="FF0000"/>
          <w:sz w:val="22"/>
          <w:szCs w:val="22"/>
        </w:rPr>
        <w:t xml:space="preserve"> et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b/>
          <w:color w:val="FF0000"/>
          <w:sz w:val="22"/>
          <w:szCs w:val="22"/>
        </w:rPr>
        <w:t xml:space="preserve"> </w:t>
      </w:r>
      <w:r>
        <w:rPr>
          <w:rFonts w:ascii="Arial" w:hAnsi="Arial" w:cs="Arial"/>
          <w:color w:val="FF0000"/>
          <w:sz w:val="22"/>
          <w:szCs w:val="22"/>
        </w:rPr>
        <w:t>XXX.</w:t>
      </w:r>
    </w:p>
    <w:p w:rsidR="00AE5AC5" w:rsidRDefault="00AE5AC5">
      <w:pPr>
        <w:rPr>
          <w:rFonts w:ascii="Arial" w:hAnsi="Arial" w:cs="Arial"/>
          <w:sz w:val="22"/>
          <w:szCs w:val="22"/>
        </w:rPr>
      </w:pPr>
    </w:p>
    <w:p w:rsidR="00AE5AC5" w:rsidRDefault="00AE5AC5">
      <w:pPr>
        <w:ind w:firstLine="360"/>
        <w:rPr>
          <w:rFonts w:ascii="Arial" w:hAnsi="Arial" w:cs="Arial"/>
          <w:b/>
          <w:sz w:val="22"/>
          <w:szCs w:val="22"/>
          <w:u w:val="single"/>
        </w:rPr>
      </w:pPr>
      <w:r>
        <w:rPr>
          <w:rFonts w:ascii="Arial" w:hAnsi="Arial" w:cs="Arial"/>
          <w:b/>
          <w:sz w:val="22"/>
          <w:szCs w:val="22"/>
          <w:u w:val="single"/>
        </w:rPr>
        <w:t>Les dires des parties repris ci-dessous :</w:t>
      </w:r>
    </w:p>
    <w:p w:rsidR="00AE5AC5" w:rsidRDefault="00AE5AC5">
      <w:pPr>
        <w:rPr>
          <w:rFonts w:ascii="Arial" w:hAnsi="Arial" w:cs="Arial"/>
          <w:sz w:val="22"/>
          <w:szCs w:val="22"/>
        </w:rPr>
      </w:pPr>
    </w:p>
    <w:p w:rsidR="00546A24" w:rsidRPr="00546A24" w:rsidRDefault="00546A24" w:rsidP="00546A24">
      <w:pPr>
        <w:rPr>
          <w:rFonts w:ascii="Arial" w:hAnsi="Arial" w:cs="Arial"/>
          <w:color w:val="FF0000"/>
          <w:kern w:val="2"/>
          <w:sz w:val="22"/>
          <w:szCs w:val="22"/>
          <w:lang w:eastAsia="zh-CN"/>
        </w:rPr>
      </w:pPr>
      <w:r w:rsidRPr="00546A24">
        <w:rPr>
          <w:rFonts w:ascii="Arial" w:hAnsi="Arial" w:cs="Arial"/>
          <w:color w:val="FF0000"/>
          <w:sz w:val="22"/>
          <w:szCs w:val="22"/>
        </w:rPr>
        <w:tab/>
        <w:t>- Néant.</w:t>
      </w:r>
    </w:p>
    <w:p w:rsidR="00AE5AC5" w:rsidRDefault="00AE5AC5">
      <w:pPr>
        <w:jc w:val="both"/>
        <w:rPr>
          <w:rFonts w:ascii="Arial" w:hAnsi="Arial" w:cs="Arial"/>
          <w:b/>
          <w:bCs/>
          <w:u w:val="single"/>
        </w:rPr>
      </w:pPr>
    </w:p>
    <w:p w:rsidR="00AE5AC5" w:rsidRDefault="00AE5AC5">
      <w:pPr>
        <w:rPr>
          <w:rFonts w:ascii="Arial" w:hAnsi="Arial" w:cs="Arial"/>
          <w:b/>
          <w:u w:val="single"/>
        </w:rPr>
      </w:pPr>
      <w:r>
        <w:rPr>
          <w:rFonts w:ascii="Arial" w:hAnsi="Arial" w:cs="Arial"/>
          <w:b/>
          <w:u w:val="single"/>
        </w:rPr>
        <w:t>Article 4 : Définition des limites de propriétés foncières</w:t>
      </w:r>
    </w:p>
    <w:p w:rsidR="00AE5AC5" w:rsidRDefault="00AE5AC5">
      <w:pPr>
        <w:rPr>
          <w:rFonts w:ascii="Arial" w:hAnsi="Arial" w:cs="Arial"/>
          <w:b/>
          <w:u w:val="single"/>
        </w:rPr>
      </w:pPr>
    </w:p>
    <w:p w:rsidR="00AE5AC5" w:rsidRDefault="00AE5AC5" w:rsidP="00052992">
      <w:pPr>
        <w:tabs>
          <w:tab w:val="left" w:pos="350"/>
        </w:tabs>
        <w:ind w:firstLine="360"/>
        <w:rPr>
          <w:rFonts w:ascii="Arial" w:hAnsi="Arial" w:cs="Arial"/>
          <w:b/>
          <w:color w:val="000000"/>
          <w:sz w:val="22"/>
          <w:szCs w:val="22"/>
          <w:u w:val="single"/>
        </w:rPr>
      </w:pPr>
      <w:r>
        <w:rPr>
          <w:rFonts w:ascii="Arial" w:hAnsi="Arial" w:cs="Arial"/>
          <w:b/>
          <w:color w:val="000000"/>
          <w:sz w:val="22"/>
          <w:szCs w:val="22"/>
          <w:u w:val="single"/>
        </w:rPr>
        <w:t>Analyse expertale et synthèse des éléments remarquables</w:t>
      </w:r>
    </w:p>
    <w:p w:rsidR="00AE5AC5" w:rsidRDefault="00AE5AC5" w:rsidP="00052992">
      <w:pPr>
        <w:jc w:val="both"/>
        <w:rPr>
          <w:rFonts w:ascii="Arial" w:hAnsi="Arial" w:cs="Arial"/>
          <w:color w:val="000000"/>
          <w:sz w:val="22"/>
          <w:szCs w:val="22"/>
        </w:rPr>
      </w:pPr>
    </w:p>
    <w:p w:rsidR="00052992" w:rsidRDefault="00052992" w:rsidP="00052992">
      <w:pPr>
        <w:pStyle w:val="NormalWeb"/>
        <w:spacing w:before="0" w:beforeAutospacing="0" w:after="0"/>
        <w:jc w:val="both"/>
        <w:rPr>
          <w:rFonts w:ascii="Arial" w:hAnsi="Arial" w:cs="Arial"/>
          <w:color w:val="FF0000"/>
          <w:sz w:val="22"/>
          <w:szCs w:val="22"/>
        </w:rPr>
      </w:pPr>
      <w:r w:rsidRPr="00F516AD">
        <w:rPr>
          <w:rFonts w:ascii="Arial" w:hAnsi="Arial" w:cs="Arial"/>
          <w:color w:val="FF0000"/>
          <w:sz w:val="22"/>
          <w:szCs w:val="22"/>
        </w:rPr>
        <w:t>Considérant les éléments rappelés ci-dessus, la limite entre la propriété de la personne publique (</w:t>
      </w:r>
      <w:r w:rsidR="00F516AD" w:rsidRPr="00410CBE">
        <w:rPr>
          <w:rFonts w:ascii="Arial" w:hAnsi="Arial" w:cs="Arial"/>
          <w:b/>
          <w:color w:val="C9211E"/>
          <w:sz w:val="22"/>
          <w:szCs w:val="22"/>
        </w:rPr>
        <w:fldChar w:fldCharType="begin"/>
      </w:r>
      <w:r w:rsidR="00F516AD" w:rsidRPr="00410CBE">
        <w:rPr>
          <w:rFonts w:ascii="Arial" w:hAnsi="Arial" w:cs="Arial"/>
          <w:b/>
          <w:color w:val="C9211E"/>
          <w:sz w:val="22"/>
          <w:szCs w:val="22"/>
        </w:rPr>
        <w:instrText xml:space="preserve"> IF 1 = 0 "[onshow.doss_voieferree;ope=docfield]" "DOSS_VOIEFERREE" </w:instrText>
      </w:r>
      <w:r w:rsidR="00F516AD" w:rsidRPr="00410CBE">
        <w:rPr>
          <w:rFonts w:ascii="Arial" w:hAnsi="Arial" w:cs="Arial"/>
          <w:b/>
          <w:color w:val="C9211E"/>
          <w:sz w:val="22"/>
          <w:szCs w:val="22"/>
        </w:rPr>
        <w:fldChar w:fldCharType="separate"/>
      </w:r>
      <w:r w:rsidR="00F516AD" w:rsidRPr="00410CBE">
        <w:rPr>
          <w:rFonts w:ascii="Arial" w:hAnsi="Arial" w:cs="Arial"/>
          <w:b/>
          <w:color w:val="C9211E"/>
          <w:sz w:val="22"/>
          <w:szCs w:val="22"/>
        </w:rPr>
        <w:t>DOSS_VOIEFERREE</w:t>
      </w:r>
      <w:r w:rsidR="00F516AD" w:rsidRPr="00410CBE">
        <w:rPr>
          <w:rFonts w:ascii="Arial" w:hAnsi="Arial" w:cs="Arial"/>
          <w:b/>
          <w:color w:val="C9211E"/>
          <w:sz w:val="22"/>
          <w:szCs w:val="22"/>
        </w:rPr>
        <w:fldChar w:fldCharType="end"/>
      </w:r>
      <w:r w:rsidR="00F516AD">
        <w:rPr>
          <w:rFonts w:ascii="Arial" w:hAnsi="Arial" w:cs="Arial"/>
          <w:b/>
          <w:color w:val="C9211E"/>
          <w:sz w:val="22"/>
          <w:szCs w:val="22"/>
        </w:rPr>
        <w:t xml:space="preserve"> </w:t>
      </w:r>
      <w:r w:rsidR="00E15D5E" w:rsidRPr="00F516AD">
        <w:rPr>
          <w:rFonts w:ascii="Arial" w:hAnsi="Arial" w:cs="Arial"/>
          <w:color w:val="FF0000"/>
          <w:sz w:val="22"/>
          <w:szCs w:val="22"/>
        </w:rPr>
        <w:t xml:space="preserve">cadastrée </w:t>
      </w:r>
      <w:r w:rsidR="00F516AD" w:rsidRPr="00410CBE">
        <w:rPr>
          <w:rFonts w:ascii="Arial" w:hAnsi="Arial" w:cs="Arial"/>
          <w:b/>
          <w:color w:val="FF0000"/>
          <w:sz w:val="22"/>
          <w:szCs w:val="22"/>
        </w:rPr>
        <w:fldChar w:fldCharType="begin"/>
      </w:r>
      <w:r w:rsidR="00F516AD" w:rsidRPr="00410CBE">
        <w:rPr>
          <w:rFonts w:ascii="Arial" w:hAnsi="Arial" w:cs="Arial"/>
          <w:b/>
          <w:color w:val="FF0000"/>
          <w:sz w:val="22"/>
          <w:szCs w:val="22"/>
        </w:rPr>
        <w:instrText>IF false "[onshow.doss_sect;ope=docfield]" "DOSS_SECT"</w:instrText>
      </w:r>
      <w:r w:rsidR="00F516AD" w:rsidRPr="00410CBE">
        <w:rPr>
          <w:rFonts w:ascii="Arial" w:hAnsi="Arial" w:cs="Arial"/>
          <w:b/>
          <w:color w:val="FF0000"/>
          <w:sz w:val="22"/>
          <w:szCs w:val="22"/>
        </w:rPr>
        <w:fldChar w:fldCharType="separate"/>
      </w:r>
      <w:r w:rsidR="00F516AD" w:rsidRPr="00410CBE">
        <w:rPr>
          <w:rFonts w:ascii="Arial" w:hAnsi="Arial" w:cs="Arial"/>
          <w:b/>
          <w:color w:val="FF0000"/>
          <w:sz w:val="22"/>
          <w:szCs w:val="22"/>
        </w:rPr>
        <w:t>DOSS_SECT</w:t>
      </w:r>
      <w:r w:rsidR="00F516AD" w:rsidRPr="00410CBE">
        <w:rPr>
          <w:rFonts w:ascii="Arial" w:hAnsi="Arial" w:cs="Arial"/>
          <w:color w:val="FF0000"/>
          <w:sz w:val="22"/>
          <w:szCs w:val="22"/>
        </w:rPr>
        <w:fldChar w:fldCharType="end"/>
      </w:r>
      <w:r w:rsidR="00F516AD" w:rsidRPr="00410CBE">
        <w:rPr>
          <w:rFonts w:ascii="Arial" w:hAnsi="Arial" w:cs="Arial"/>
          <w:b/>
          <w:color w:val="FF0000"/>
          <w:sz w:val="22"/>
          <w:szCs w:val="22"/>
        </w:rPr>
        <w:t xml:space="preserve"> </w:t>
      </w:r>
      <w:proofErr w:type="spellStart"/>
      <w:r w:rsidR="00F516AD" w:rsidRPr="00410CBE">
        <w:rPr>
          <w:rFonts w:ascii="Arial" w:hAnsi="Arial" w:cs="Arial"/>
          <w:b/>
          <w:color w:val="FF0000"/>
          <w:sz w:val="22"/>
          <w:szCs w:val="22"/>
        </w:rPr>
        <w:t>n°XXX</w:t>
      </w:r>
      <w:proofErr w:type="spellEnd"/>
      <w:r w:rsidRPr="00F516AD">
        <w:rPr>
          <w:rFonts w:ascii="Arial" w:hAnsi="Arial" w:cs="Arial"/>
          <w:color w:val="FF0000"/>
          <w:sz w:val="22"/>
          <w:szCs w:val="22"/>
        </w:rPr>
        <w:t xml:space="preserve">) et </w:t>
      </w:r>
      <w:r w:rsidR="00F516AD" w:rsidRPr="00F516AD">
        <w:rPr>
          <w:rFonts w:ascii="Arial" w:hAnsi="Arial" w:cs="Arial"/>
          <w:color w:val="FF0000"/>
          <w:sz w:val="22"/>
          <w:szCs w:val="22"/>
        </w:rPr>
        <w:t>la propriété cadastrée</w:t>
      </w:r>
      <w:r w:rsidR="00F516AD" w:rsidRPr="00F516AD">
        <w:rPr>
          <w:rFonts w:ascii="Arial" w:hAnsi="Arial" w:cs="Arial"/>
          <w:b/>
          <w:bCs/>
          <w:color w:val="FF0000"/>
          <w:sz w:val="22"/>
          <w:szCs w:val="22"/>
        </w:rPr>
        <w:t xml:space="preserve"> </w:t>
      </w:r>
      <w:r w:rsidR="00F516AD" w:rsidRPr="00F516AD">
        <w:rPr>
          <w:rFonts w:ascii="Arial" w:hAnsi="Arial" w:cs="Arial"/>
          <w:b/>
          <w:bCs/>
          <w:color w:val="FF0000"/>
          <w:sz w:val="22"/>
          <w:szCs w:val="22"/>
        </w:rPr>
        <w:fldChar w:fldCharType="begin"/>
      </w:r>
      <w:r w:rsidR="00F516AD" w:rsidRPr="00F516AD">
        <w:rPr>
          <w:rFonts w:ascii="Arial" w:hAnsi="Arial" w:cs="Arial"/>
          <w:b/>
          <w:bCs/>
          <w:color w:val="FF0000"/>
          <w:sz w:val="22"/>
          <w:szCs w:val="22"/>
        </w:rPr>
        <w:instrText>IF false "[onshow.doss_sect;ope=docfield]" "DOSS_SECT"</w:instrText>
      </w:r>
      <w:r w:rsidR="00F516AD" w:rsidRPr="00F516AD">
        <w:rPr>
          <w:rFonts w:ascii="Arial" w:hAnsi="Arial" w:cs="Arial"/>
          <w:b/>
          <w:bCs/>
          <w:color w:val="FF0000"/>
          <w:sz w:val="22"/>
          <w:szCs w:val="22"/>
        </w:rPr>
        <w:fldChar w:fldCharType="separate"/>
      </w:r>
      <w:r w:rsidR="00F516AD" w:rsidRPr="00F516AD">
        <w:rPr>
          <w:rFonts w:ascii="Arial" w:hAnsi="Arial" w:cs="Arial"/>
          <w:b/>
          <w:bCs/>
          <w:color w:val="FF0000"/>
          <w:sz w:val="22"/>
          <w:szCs w:val="22"/>
        </w:rPr>
        <w:t>DOSS_SECT</w:t>
      </w:r>
      <w:r w:rsidR="00F516AD" w:rsidRPr="00F516AD">
        <w:rPr>
          <w:rFonts w:ascii="Arial" w:hAnsi="Arial" w:cs="Arial"/>
          <w:color w:val="FF0000"/>
          <w:sz w:val="22"/>
          <w:szCs w:val="22"/>
        </w:rPr>
        <w:fldChar w:fldCharType="end"/>
      </w:r>
      <w:r w:rsidR="00F516AD" w:rsidRPr="00F516AD">
        <w:rPr>
          <w:rFonts w:ascii="Arial" w:hAnsi="Arial" w:cs="Arial"/>
          <w:b/>
          <w:bCs/>
          <w:color w:val="FF0000"/>
          <w:sz w:val="22"/>
          <w:szCs w:val="22"/>
        </w:rPr>
        <w:t xml:space="preserve"> </w:t>
      </w:r>
      <w:proofErr w:type="spellStart"/>
      <w:r w:rsidR="00F516AD" w:rsidRPr="00F516AD">
        <w:rPr>
          <w:rFonts w:ascii="Arial" w:hAnsi="Arial" w:cs="Arial"/>
          <w:b/>
          <w:bCs/>
          <w:color w:val="FF0000"/>
          <w:sz w:val="22"/>
          <w:szCs w:val="22"/>
        </w:rPr>
        <w:t>n°</w:t>
      </w:r>
      <w:proofErr w:type="spellEnd"/>
      <w:r w:rsidR="00F516AD" w:rsidRPr="00F516AD">
        <w:rPr>
          <w:rFonts w:ascii="Arial" w:hAnsi="Arial" w:cs="Arial"/>
          <w:b/>
          <w:bCs/>
          <w:color w:val="FF0000"/>
          <w:sz w:val="22"/>
          <w:szCs w:val="22"/>
        </w:rPr>
        <w:fldChar w:fldCharType="begin"/>
      </w:r>
      <w:r w:rsidR="00F516AD" w:rsidRPr="00F516AD">
        <w:rPr>
          <w:rFonts w:ascii="Arial" w:hAnsi="Arial" w:cs="Arial"/>
          <w:b/>
          <w:bCs/>
          <w:color w:val="FF0000"/>
          <w:sz w:val="22"/>
          <w:szCs w:val="22"/>
        </w:rPr>
        <w:instrText>IF false "[onshow.doss_parc;ope=docfield]" "doss_parc"</w:instrText>
      </w:r>
      <w:r w:rsidR="00F516AD" w:rsidRPr="00F516AD">
        <w:rPr>
          <w:rFonts w:ascii="Arial" w:hAnsi="Arial" w:cs="Arial"/>
          <w:b/>
          <w:bCs/>
          <w:color w:val="FF0000"/>
          <w:sz w:val="22"/>
          <w:szCs w:val="22"/>
        </w:rPr>
        <w:fldChar w:fldCharType="separate"/>
      </w:r>
      <w:r w:rsidR="00F516AD" w:rsidRPr="00F516AD">
        <w:rPr>
          <w:rFonts w:ascii="Arial" w:hAnsi="Arial" w:cs="Arial"/>
          <w:b/>
          <w:bCs/>
          <w:color w:val="FF0000"/>
          <w:sz w:val="22"/>
          <w:szCs w:val="22"/>
        </w:rPr>
        <w:t>doss_parc</w:t>
      </w:r>
      <w:r w:rsidR="00F516AD" w:rsidRPr="00F516AD">
        <w:rPr>
          <w:rFonts w:ascii="Arial" w:hAnsi="Arial" w:cs="Arial"/>
          <w:color w:val="FF0000"/>
          <w:sz w:val="22"/>
          <w:szCs w:val="22"/>
        </w:rPr>
        <w:fldChar w:fldCharType="end"/>
      </w:r>
      <w:r w:rsidR="00E15D5E" w:rsidRPr="00F516AD">
        <w:rPr>
          <w:rFonts w:ascii="Arial" w:hAnsi="Arial" w:cs="Arial"/>
          <w:color w:val="FF0000"/>
          <w:sz w:val="22"/>
          <w:szCs w:val="22"/>
        </w:rPr>
        <w:t xml:space="preserve"> </w:t>
      </w:r>
      <w:r w:rsidRPr="00F516AD">
        <w:rPr>
          <w:rFonts w:ascii="Arial" w:hAnsi="Arial" w:cs="Arial"/>
          <w:color w:val="FF0000"/>
          <w:sz w:val="22"/>
          <w:szCs w:val="22"/>
        </w:rPr>
        <w:t xml:space="preserve">n'est pas définie. Cette limite sera donc définie par </w:t>
      </w:r>
      <w:r w:rsidR="00C9154F" w:rsidRPr="00F516AD">
        <w:rPr>
          <w:rFonts w:ascii="Arial" w:hAnsi="Arial" w:cs="Arial"/>
          <w:color w:val="FF0000"/>
          <w:sz w:val="22"/>
          <w:szCs w:val="22"/>
        </w:rPr>
        <w:t>l</w:t>
      </w:r>
      <w:r w:rsidRPr="00F516AD">
        <w:rPr>
          <w:rFonts w:ascii="Arial" w:hAnsi="Arial" w:cs="Arial"/>
          <w:color w:val="FF0000"/>
          <w:sz w:val="22"/>
          <w:szCs w:val="22"/>
        </w:rPr>
        <w:t xml:space="preserve">e présent procès-verbal </w:t>
      </w:r>
      <w:r w:rsidR="00043220" w:rsidRPr="00F516AD">
        <w:rPr>
          <w:rFonts w:ascii="Arial" w:hAnsi="Arial" w:cs="Arial"/>
          <w:color w:val="FF0000"/>
          <w:sz w:val="22"/>
          <w:szCs w:val="22"/>
        </w:rPr>
        <w:t>de</w:t>
      </w:r>
      <w:r w:rsidRPr="00F516AD">
        <w:rPr>
          <w:rFonts w:ascii="Arial" w:hAnsi="Arial" w:cs="Arial"/>
          <w:color w:val="FF0000"/>
          <w:sz w:val="22"/>
          <w:szCs w:val="22"/>
        </w:rPr>
        <w:t xml:space="preserve"> délimitation </w:t>
      </w:r>
      <w:r w:rsidR="00043220" w:rsidRPr="00F516AD">
        <w:rPr>
          <w:rFonts w:ascii="Arial" w:hAnsi="Arial" w:cs="Arial"/>
          <w:color w:val="FF0000"/>
          <w:sz w:val="22"/>
          <w:szCs w:val="22"/>
        </w:rPr>
        <w:t xml:space="preserve">du </w:t>
      </w:r>
      <w:r w:rsidR="000103BA" w:rsidRPr="00F516AD">
        <w:rPr>
          <w:rFonts w:ascii="Arial" w:hAnsi="Arial" w:cs="Arial"/>
          <w:color w:val="FF0000"/>
          <w:sz w:val="22"/>
          <w:szCs w:val="22"/>
        </w:rPr>
        <w:t>domaine public</w:t>
      </w:r>
      <w:r w:rsidR="00043220" w:rsidRPr="00F516AD">
        <w:rPr>
          <w:rFonts w:ascii="Arial" w:hAnsi="Arial" w:cs="Arial"/>
          <w:color w:val="FF0000"/>
          <w:sz w:val="22"/>
          <w:szCs w:val="22"/>
        </w:rPr>
        <w:t xml:space="preserve"> ferroviaire.</w:t>
      </w:r>
    </w:p>
    <w:p w:rsidR="00AF341B" w:rsidRDefault="00AF341B" w:rsidP="00052992">
      <w:pPr>
        <w:pStyle w:val="NormalWeb"/>
        <w:spacing w:before="0" w:beforeAutospacing="0" w:after="0"/>
        <w:jc w:val="both"/>
        <w:rPr>
          <w:rFonts w:ascii="Arial" w:hAnsi="Arial" w:cs="Arial"/>
          <w:color w:val="FF0000"/>
          <w:sz w:val="22"/>
          <w:szCs w:val="22"/>
        </w:rPr>
      </w:pPr>
    </w:p>
    <w:p w:rsidR="00AF341B" w:rsidRDefault="00AF341B" w:rsidP="00052992">
      <w:pPr>
        <w:pStyle w:val="NormalWeb"/>
        <w:spacing w:before="0" w:beforeAutospacing="0" w:after="0"/>
        <w:jc w:val="both"/>
        <w:rPr>
          <w:rFonts w:ascii="Arial" w:hAnsi="Arial" w:cs="Arial"/>
          <w:color w:val="FF0000"/>
          <w:sz w:val="22"/>
          <w:szCs w:val="22"/>
        </w:rPr>
      </w:pPr>
      <w:r>
        <w:rPr>
          <w:rFonts w:ascii="Arial" w:hAnsi="Arial" w:cs="Arial"/>
          <w:color w:val="FF0000"/>
          <w:sz w:val="22"/>
          <w:szCs w:val="22"/>
        </w:rPr>
        <w:t>Ou</w:t>
      </w:r>
    </w:p>
    <w:p w:rsidR="00AF341B" w:rsidRDefault="00AF341B" w:rsidP="00052992">
      <w:pPr>
        <w:pStyle w:val="NormalWeb"/>
        <w:spacing w:before="0" w:beforeAutospacing="0" w:after="0"/>
        <w:jc w:val="both"/>
        <w:rPr>
          <w:rFonts w:ascii="Arial" w:hAnsi="Arial" w:cs="Arial"/>
          <w:color w:val="FF0000"/>
          <w:sz w:val="22"/>
          <w:szCs w:val="22"/>
        </w:rPr>
      </w:pPr>
    </w:p>
    <w:p w:rsidR="00AF341B" w:rsidRDefault="00AF341B" w:rsidP="00AF341B">
      <w:pPr>
        <w:pStyle w:val="NormalWeb"/>
        <w:spacing w:before="0" w:beforeAutospacing="0" w:after="0"/>
        <w:jc w:val="both"/>
        <w:rPr>
          <w:rFonts w:ascii="Arial" w:hAnsi="Arial" w:cs="Arial"/>
          <w:color w:val="FF0000"/>
          <w:sz w:val="22"/>
          <w:szCs w:val="22"/>
        </w:rPr>
      </w:pPr>
      <w:r w:rsidRPr="00F516AD">
        <w:rPr>
          <w:rFonts w:ascii="Arial" w:hAnsi="Arial" w:cs="Arial"/>
          <w:color w:val="FF0000"/>
          <w:sz w:val="22"/>
          <w:szCs w:val="22"/>
        </w:rPr>
        <w:t>Considérant les éléments rappelés ci-dessus, la limite entre la propriété de la personne publique (</w:t>
      </w:r>
      <w:r w:rsidRPr="00410CBE">
        <w:rPr>
          <w:rFonts w:ascii="Arial" w:hAnsi="Arial" w:cs="Arial"/>
          <w:b/>
          <w:color w:val="C9211E"/>
          <w:sz w:val="22"/>
          <w:szCs w:val="22"/>
        </w:rPr>
        <w:fldChar w:fldCharType="begin"/>
      </w:r>
      <w:r w:rsidRPr="00410CBE">
        <w:rPr>
          <w:rFonts w:ascii="Arial" w:hAnsi="Arial" w:cs="Arial"/>
          <w:b/>
          <w:color w:val="C9211E"/>
          <w:sz w:val="22"/>
          <w:szCs w:val="22"/>
        </w:rPr>
        <w:instrText xml:space="preserve"> IF 1 = 0 "[onshow.doss_voieferree;ope=docfield]" "DOSS_VOIEFERREE" </w:instrText>
      </w:r>
      <w:r w:rsidRPr="00410CBE">
        <w:rPr>
          <w:rFonts w:ascii="Arial" w:hAnsi="Arial" w:cs="Arial"/>
          <w:b/>
          <w:color w:val="C9211E"/>
          <w:sz w:val="22"/>
          <w:szCs w:val="22"/>
        </w:rPr>
        <w:fldChar w:fldCharType="separate"/>
      </w:r>
      <w:r w:rsidRPr="00410CBE">
        <w:rPr>
          <w:rFonts w:ascii="Arial" w:hAnsi="Arial" w:cs="Arial"/>
          <w:b/>
          <w:color w:val="C9211E"/>
          <w:sz w:val="22"/>
          <w:szCs w:val="22"/>
        </w:rPr>
        <w:t>DOSS_VOIEFERREE</w:t>
      </w:r>
      <w:r w:rsidRPr="00410CBE">
        <w:rPr>
          <w:rFonts w:ascii="Arial" w:hAnsi="Arial" w:cs="Arial"/>
          <w:b/>
          <w:color w:val="C9211E"/>
          <w:sz w:val="22"/>
          <w:szCs w:val="22"/>
        </w:rPr>
        <w:fldChar w:fldCharType="end"/>
      </w:r>
      <w:r>
        <w:rPr>
          <w:rFonts w:ascii="Arial" w:hAnsi="Arial" w:cs="Arial"/>
          <w:b/>
          <w:color w:val="C9211E"/>
          <w:sz w:val="22"/>
          <w:szCs w:val="22"/>
        </w:rPr>
        <w:t xml:space="preserve"> </w:t>
      </w:r>
      <w:r w:rsidRPr="00F516AD">
        <w:rPr>
          <w:rFonts w:ascii="Arial" w:hAnsi="Arial" w:cs="Arial"/>
          <w:color w:val="FF0000"/>
          <w:sz w:val="22"/>
          <w:szCs w:val="22"/>
        </w:rPr>
        <w:t xml:space="preserve">cadastrée </w:t>
      </w:r>
      <w:r w:rsidRPr="00410CBE">
        <w:rPr>
          <w:rFonts w:ascii="Arial" w:hAnsi="Arial" w:cs="Arial"/>
          <w:b/>
          <w:color w:val="FF0000"/>
          <w:sz w:val="22"/>
          <w:szCs w:val="22"/>
        </w:rPr>
        <w:fldChar w:fldCharType="begin"/>
      </w:r>
      <w:r w:rsidRPr="00410CBE">
        <w:rPr>
          <w:rFonts w:ascii="Arial" w:hAnsi="Arial" w:cs="Arial"/>
          <w:b/>
          <w:color w:val="FF0000"/>
          <w:sz w:val="22"/>
          <w:szCs w:val="22"/>
        </w:rPr>
        <w:instrText>IF false "[onshow.doss_sect;ope=docfield]" "DOSS_SECT"</w:instrText>
      </w:r>
      <w:r w:rsidRPr="00410CBE">
        <w:rPr>
          <w:rFonts w:ascii="Arial" w:hAnsi="Arial" w:cs="Arial"/>
          <w:b/>
          <w:color w:val="FF0000"/>
          <w:sz w:val="22"/>
          <w:szCs w:val="22"/>
        </w:rPr>
        <w:fldChar w:fldCharType="separate"/>
      </w:r>
      <w:r w:rsidRPr="00410CBE">
        <w:rPr>
          <w:rFonts w:ascii="Arial" w:hAnsi="Arial" w:cs="Arial"/>
          <w:b/>
          <w:color w:val="FF0000"/>
          <w:sz w:val="22"/>
          <w:szCs w:val="22"/>
        </w:rPr>
        <w:t>DOSS_SECT</w:t>
      </w:r>
      <w:r w:rsidRPr="00410CBE">
        <w:rPr>
          <w:rFonts w:ascii="Arial" w:hAnsi="Arial" w:cs="Arial"/>
          <w:color w:val="FF0000"/>
          <w:sz w:val="22"/>
          <w:szCs w:val="22"/>
        </w:rPr>
        <w:fldChar w:fldCharType="end"/>
      </w:r>
      <w:r w:rsidRPr="00410CBE">
        <w:rPr>
          <w:rFonts w:ascii="Arial" w:hAnsi="Arial" w:cs="Arial"/>
          <w:b/>
          <w:color w:val="FF0000"/>
          <w:sz w:val="22"/>
          <w:szCs w:val="22"/>
        </w:rPr>
        <w:t xml:space="preserve"> </w:t>
      </w:r>
      <w:proofErr w:type="spellStart"/>
      <w:r w:rsidRPr="00410CBE">
        <w:rPr>
          <w:rFonts w:ascii="Arial" w:hAnsi="Arial" w:cs="Arial"/>
          <w:b/>
          <w:color w:val="FF0000"/>
          <w:sz w:val="22"/>
          <w:szCs w:val="22"/>
        </w:rPr>
        <w:t>n°XXX</w:t>
      </w:r>
      <w:proofErr w:type="spellEnd"/>
      <w:r w:rsidRPr="00F516AD">
        <w:rPr>
          <w:rFonts w:ascii="Arial" w:hAnsi="Arial" w:cs="Arial"/>
          <w:color w:val="FF0000"/>
          <w:sz w:val="22"/>
          <w:szCs w:val="22"/>
        </w:rPr>
        <w:t>) et la propriété cadastrée</w:t>
      </w:r>
      <w:r w:rsidRPr="00F516AD">
        <w:rPr>
          <w:rFonts w:ascii="Arial" w:hAnsi="Arial" w:cs="Arial"/>
          <w:b/>
          <w:bCs/>
          <w:color w:val="FF0000"/>
          <w:sz w:val="22"/>
          <w:szCs w:val="22"/>
        </w:rPr>
        <w:t xml:space="preserve"> </w:t>
      </w:r>
      <w:r w:rsidRPr="00F516AD">
        <w:rPr>
          <w:rFonts w:ascii="Arial" w:hAnsi="Arial" w:cs="Arial"/>
          <w:b/>
          <w:bCs/>
          <w:color w:val="FF0000"/>
          <w:sz w:val="22"/>
          <w:szCs w:val="22"/>
        </w:rPr>
        <w:fldChar w:fldCharType="begin"/>
      </w:r>
      <w:r w:rsidRPr="00F516AD">
        <w:rPr>
          <w:rFonts w:ascii="Arial" w:hAnsi="Arial" w:cs="Arial"/>
          <w:b/>
          <w:bCs/>
          <w:color w:val="FF0000"/>
          <w:sz w:val="22"/>
          <w:szCs w:val="22"/>
        </w:rPr>
        <w:instrText>IF false "[onshow.doss_sect;ope=docfield]" "DOSS_SECT"</w:instrText>
      </w:r>
      <w:r w:rsidRPr="00F516AD">
        <w:rPr>
          <w:rFonts w:ascii="Arial" w:hAnsi="Arial" w:cs="Arial"/>
          <w:b/>
          <w:bCs/>
          <w:color w:val="FF0000"/>
          <w:sz w:val="22"/>
          <w:szCs w:val="22"/>
        </w:rPr>
        <w:fldChar w:fldCharType="separate"/>
      </w:r>
      <w:r w:rsidRPr="00F516AD">
        <w:rPr>
          <w:rFonts w:ascii="Arial" w:hAnsi="Arial" w:cs="Arial"/>
          <w:b/>
          <w:bCs/>
          <w:color w:val="FF0000"/>
          <w:sz w:val="22"/>
          <w:szCs w:val="22"/>
        </w:rPr>
        <w:t>DOSS_SECT</w:t>
      </w:r>
      <w:r w:rsidRPr="00F516AD">
        <w:rPr>
          <w:rFonts w:ascii="Arial" w:hAnsi="Arial" w:cs="Arial"/>
          <w:color w:val="FF0000"/>
          <w:sz w:val="22"/>
          <w:szCs w:val="22"/>
        </w:rPr>
        <w:fldChar w:fldCharType="end"/>
      </w:r>
      <w:r w:rsidRPr="00F516AD">
        <w:rPr>
          <w:rFonts w:ascii="Arial" w:hAnsi="Arial" w:cs="Arial"/>
          <w:b/>
          <w:bCs/>
          <w:color w:val="FF0000"/>
          <w:sz w:val="22"/>
          <w:szCs w:val="22"/>
        </w:rPr>
        <w:t xml:space="preserve"> </w:t>
      </w:r>
      <w:proofErr w:type="spellStart"/>
      <w:r w:rsidRPr="00F516AD">
        <w:rPr>
          <w:rFonts w:ascii="Arial" w:hAnsi="Arial" w:cs="Arial"/>
          <w:b/>
          <w:bCs/>
          <w:color w:val="FF0000"/>
          <w:sz w:val="22"/>
          <w:szCs w:val="22"/>
        </w:rPr>
        <w:t>n°</w:t>
      </w:r>
      <w:proofErr w:type="spellEnd"/>
      <w:r w:rsidRPr="00F516AD">
        <w:rPr>
          <w:rFonts w:ascii="Arial" w:hAnsi="Arial" w:cs="Arial"/>
          <w:b/>
          <w:bCs/>
          <w:color w:val="FF0000"/>
          <w:sz w:val="22"/>
          <w:szCs w:val="22"/>
        </w:rPr>
        <w:fldChar w:fldCharType="begin"/>
      </w:r>
      <w:r w:rsidRPr="00F516AD">
        <w:rPr>
          <w:rFonts w:ascii="Arial" w:hAnsi="Arial" w:cs="Arial"/>
          <w:b/>
          <w:bCs/>
          <w:color w:val="FF0000"/>
          <w:sz w:val="22"/>
          <w:szCs w:val="22"/>
        </w:rPr>
        <w:instrText>IF false "[onshow.doss_parc;ope=docfield]" "doss_parc"</w:instrText>
      </w:r>
      <w:r w:rsidRPr="00F516AD">
        <w:rPr>
          <w:rFonts w:ascii="Arial" w:hAnsi="Arial" w:cs="Arial"/>
          <w:b/>
          <w:bCs/>
          <w:color w:val="FF0000"/>
          <w:sz w:val="22"/>
          <w:szCs w:val="22"/>
        </w:rPr>
        <w:fldChar w:fldCharType="separate"/>
      </w:r>
      <w:r w:rsidRPr="00F516AD">
        <w:rPr>
          <w:rFonts w:ascii="Arial" w:hAnsi="Arial" w:cs="Arial"/>
          <w:b/>
          <w:bCs/>
          <w:color w:val="FF0000"/>
          <w:sz w:val="22"/>
          <w:szCs w:val="22"/>
        </w:rPr>
        <w:t>doss_parc</w:t>
      </w:r>
      <w:r w:rsidRPr="00F516AD">
        <w:rPr>
          <w:rFonts w:ascii="Arial" w:hAnsi="Arial" w:cs="Arial"/>
          <w:color w:val="FF0000"/>
          <w:sz w:val="22"/>
          <w:szCs w:val="22"/>
        </w:rPr>
        <w:fldChar w:fldCharType="end"/>
      </w:r>
      <w:r w:rsidRPr="00F516AD">
        <w:rPr>
          <w:rFonts w:ascii="Arial" w:hAnsi="Arial" w:cs="Arial"/>
          <w:color w:val="FF0000"/>
          <w:sz w:val="22"/>
          <w:szCs w:val="22"/>
        </w:rPr>
        <w:t xml:space="preserve"> est définie</w:t>
      </w:r>
      <w:r>
        <w:rPr>
          <w:rFonts w:ascii="Arial" w:hAnsi="Arial" w:cs="Arial"/>
          <w:color w:val="FF0000"/>
          <w:sz w:val="22"/>
          <w:szCs w:val="22"/>
        </w:rPr>
        <w:t xml:space="preserve"> par le plan de division ………….. Cependant, le manque de repères en nombre suffisant et le manque de cotes (absence de triangulation ou de listing de coordonnées) ne permettent pas de rétablir cette limite avec certitude</w:t>
      </w:r>
      <w:r w:rsidRPr="00F516AD">
        <w:rPr>
          <w:rFonts w:ascii="Arial" w:hAnsi="Arial" w:cs="Arial"/>
          <w:color w:val="FF0000"/>
          <w:sz w:val="22"/>
          <w:szCs w:val="22"/>
        </w:rPr>
        <w:t>. Cette limite sera donc définie</w:t>
      </w:r>
      <w:r>
        <w:rPr>
          <w:rFonts w:ascii="Arial" w:hAnsi="Arial" w:cs="Arial"/>
          <w:color w:val="FF0000"/>
          <w:sz w:val="22"/>
          <w:szCs w:val="22"/>
        </w:rPr>
        <w:t xml:space="preserve"> de nouveau </w:t>
      </w:r>
      <w:r w:rsidRPr="00F516AD">
        <w:rPr>
          <w:rFonts w:ascii="Arial" w:hAnsi="Arial" w:cs="Arial"/>
          <w:color w:val="FF0000"/>
          <w:sz w:val="22"/>
          <w:szCs w:val="22"/>
        </w:rPr>
        <w:t>par le présent procès-verbal de délimitation du domaine public ferroviaire.</w:t>
      </w:r>
    </w:p>
    <w:p w:rsidR="00AF341B" w:rsidRPr="00F516AD" w:rsidRDefault="00AF341B" w:rsidP="00052992">
      <w:pPr>
        <w:pStyle w:val="NormalWeb"/>
        <w:spacing w:before="0" w:beforeAutospacing="0" w:after="0"/>
        <w:jc w:val="both"/>
        <w:rPr>
          <w:rFonts w:ascii="Arial" w:hAnsi="Arial" w:cs="Arial"/>
          <w:color w:val="FF0000"/>
          <w:sz w:val="22"/>
          <w:szCs w:val="22"/>
        </w:rPr>
      </w:pPr>
    </w:p>
    <w:p w:rsidR="00AE5AC5" w:rsidRDefault="00AE5AC5">
      <w:pPr>
        <w:rPr>
          <w:rFonts w:ascii="Arial" w:hAnsi="Arial" w:cs="Arial"/>
          <w:color w:val="000000"/>
          <w:sz w:val="22"/>
          <w:szCs w:val="22"/>
        </w:rPr>
      </w:pPr>
    </w:p>
    <w:p w:rsidR="00AE5AC5" w:rsidRDefault="00AE5AC5">
      <w:pPr>
        <w:tabs>
          <w:tab w:val="left" w:pos="350"/>
        </w:tabs>
        <w:ind w:firstLine="360"/>
        <w:rPr>
          <w:rFonts w:ascii="Arial" w:hAnsi="Arial" w:cs="Arial"/>
          <w:b/>
          <w:color w:val="000000"/>
          <w:sz w:val="22"/>
          <w:szCs w:val="22"/>
          <w:u w:val="single"/>
        </w:rPr>
      </w:pPr>
      <w:r>
        <w:rPr>
          <w:rFonts w:ascii="Arial" w:hAnsi="Arial" w:cs="Arial"/>
          <w:b/>
          <w:color w:val="000000"/>
          <w:sz w:val="22"/>
          <w:szCs w:val="22"/>
          <w:u w:val="single"/>
        </w:rPr>
        <w:t>Définition et matérialisation des limites</w:t>
      </w:r>
    </w:p>
    <w:p w:rsidR="00AE5AC5" w:rsidRDefault="00AE5AC5">
      <w:pPr>
        <w:ind w:left="360"/>
        <w:rPr>
          <w:rFonts w:ascii="Arial" w:hAnsi="Arial" w:cs="Arial"/>
        </w:rPr>
      </w:pPr>
    </w:p>
    <w:p w:rsidR="00AE5AC5" w:rsidRDefault="00AE5AC5">
      <w:pPr>
        <w:jc w:val="both"/>
        <w:rPr>
          <w:rFonts w:ascii="Arial" w:hAnsi="Arial" w:cs="Arial"/>
          <w:sz w:val="22"/>
          <w:szCs w:val="22"/>
        </w:rPr>
      </w:pPr>
      <w:r>
        <w:rPr>
          <w:rFonts w:ascii="Arial" w:hAnsi="Arial" w:cs="Arial"/>
          <w:sz w:val="22"/>
          <w:szCs w:val="22"/>
        </w:rPr>
        <w:t>A l'issue de la réunion, de l'analyse des titres de propriétés, des signes de possession, des documents cités ci-dessus, de l'état des lieux et après avoir entendu l'avis des parties présentes ;</w:t>
      </w:r>
    </w:p>
    <w:p w:rsidR="00AE5AC5" w:rsidRDefault="00AE5AC5">
      <w:pPr>
        <w:ind w:left="360"/>
        <w:rPr>
          <w:rFonts w:ascii="Arial" w:hAnsi="Arial" w:cs="Arial"/>
          <w:sz w:val="22"/>
          <w:szCs w:val="22"/>
        </w:rPr>
      </w:pPr>
    </w:p>
    <w:p w:rsidR="00F6168D" w:rsidRDefault="00F6168D" w:rsidP="00F6168D">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"[onshow.introNouv;ope=docfield]" "Reperes_nouveaux" </w:instrText>
      </w:r>
      <w:r>
        <w:rPr>
          <w:rFonts w:ascii="Arial" w:hAnsi="Arial" w:cs="Arial"/>
          <w:b/>
          <w:bCs/>
          <w:sz w:val="22"/>
          <w:szCs w:val="22"/>
        </w:rPr>
        <w:fldChar w:fldCharType="separate"/>
      </w:r>
      <w:r>
        <w:rPr>
          <w:rFonts w:ascii="Arial" w:hAnsi="Arial" w:cs="Arial"/>
          <w:b/>
          <w:bCs/>
          <w:noProof/>
          <w:sz w:val="22"/>
          <w:szCs w:val="22"/>
        </w:rPr>
        <w:t>Reperes_nouveaux</w:t>
      </w:r>
      <w:r>
        <w:rPr>
          <w:rFonts w:ascii="Arial" w:hAnsi="Arial" w:cs="Arial"/>
          <w:b/>
          <w:bCs/>
          <w:sz w:val="22"/>
          <w:szCs w:val="22"/>
        </w:rPr>
        <w:fldChar w:fldCharType="end"/>
      </w:r>
    </w:p>
    <w:p w:rsidR="00F516AD" w:rsidRPr="00F516AD" w:rsidRDefault="00F516AD" w:rsidP="00F6168D">
      <w:pPr>
        <w:ind w:left="360"/>
        <w:rPr>
          <w:rFonts w:ascii="Arial" w:hAnsi="Arial" w:cs="Arial"/>
          <w:color w:val="FF0000"/>
          <w:sz w:val="22"/>
          <w:szCs w:val="22"/>
        </w:rPr>
      </w:pPr>
      <w:r w:rsidRPr="00F516AD">
        <w:rPr>
          <w:rFonts w:ascii="Arial" w:hAnsi="Arial" w:cs="Arial"/>
          <w:color w:val="FF0000"/>
          <w:sz w:val="22"/>
          <w:szCs w:val="22"/>
        </w:rPr>
        <w:t>[</w:t>
      </w:r>
      <w:proofErr w:type="spellStart"/>
      <w:r w:rsidRPr="00F516AD">
        <w:rPr>
          <w:rFonts w:ascii="Arial" w:hAnsi="Arial" w:cs="Arial"/>
          <w:color w:val="FF0000"/>
          <w:sz w:val="22"/>
          <w:szCs w:val="22"/>
        </w:rPr>
        <w:t>blk_termes_nouv.nom;block</w:t>
      </w:r>
      <w:proofErr w:type="spellEnd"/>
      <w:r w:rsidRPr="00F516AD">
        <w:rPr>
          <w:rFonts w:ascii="Arial" w:hAnsi="Arial" w:cs="Arial"/>
          <w:color w:val="FF0000"/>
          <w:sz w:val="22"/>
          <w:szCs w:val="22"/>
        </w:rPr>
        <w:t>=</w:t>
      </w:r>
      <w:proofErr w:type="spellStart"/>
      <w:r w:rsidRPr="00F516AD">
        <w:rPr>
          <w:rFonts w:ascii="Arial" w:hAnsi="Arial" w:cs="Arial"/>
          <w:color w:val="FF0000"/>
          <w:sz w:val="22"/>
          <w:szCs w:val="22"/>
        </w:rPr>
        <w:t>tbs:p</w:t>
      </w:r>
      <w:proofErr w:type="spellEnd"/>
      <w:r w:rsidRPr="00F516AD">
        <w:rPr>
          <w:rFonts w:ascii="Arial" w:hAnsi="Arial" w:cs="Arial"/>
          <w:color w:val="FF0000"/>
          <w:sz w:val="22"/>
          <w:szCs w:val="22"/>
        </w:rPr>
        <w:t>]</w:t>
      </w:r>
    </w:p>
    <w:p w:rsidR="00F6168D" w:rsidRDefault="00F6168D" w:rsidP="00F6168D">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"[onshow.introReco;ope=docfield]" "Reperes_anciens" </w:instrText>
      </w:r>
      <w:r>
        <w:rPr>
          <w:rFonts w:ascii="Arial" w:hAnsi="Arial" w:cs="Arial"/>
          <w:b/>
          <w:bCs/>
          <w:sz w:val="22"/>
          <w:szCs w:val="22"/>
        </w:rPr>
        <w:fldChar w:fldCharType="separate"/>
      </w:r>
      <w:r>
        <w:rPr>
          <w:rFonts w:ascii="Arial" w:hAnsi="Arial" w:cs="Arial"/>
          <w:b/>
          <w:bCs/>
          <w:noProof/>
          <w:sz w:val="22"/>
          <w:szCs w:val="22"/>
        </w:rPr>
        <w:t>Reperes_anciens</w:t>
      </w:r>
      <w:r>
        <w:rPr>
          <w:rFonts w:ascii="Arial" w:hAnsi="Arial" w:cs="Arial"/>
          <w:b/>
          <w:bCs/>
          <w:sz w:val="22"/>
          <w:szCs w:val="22"/>
        </w:rPr>
        <w:fldChar w:fldCharType="end"/>
      </w:r>
    </w:p>
    <w:p w:rsidR="005223BC" w:rsidRPr="00F516AD" w:rsidRDefault="00F516AD" w:rsidP="00F6168D">
      <w:pPr>
        <w:ind w:left="360"/>
        <w:rPr>
          <w:rFonts w:ascii="Arial" w:hAnsi="Arial" w:cs="Arial"/>
          <w:color w:val="FF0000"/>
          <w:sz w:val="22"/>
          <w:szCs w:val="22"/>
        </w:rPr>
      </w:pPr>
      <w:bookmarkStart w:id="1" w:name="_GoBack"/>
      <w:bookmarkEnd w:id="1"/>
      <w:r w:rsidRPr="00F516AD">
        <w:rPr>
          <w:rFonts w:ascii="Arial" w:hAnsi="Arial" w:cs="Arial"/>
          <w:color w:val="FF0000"/>
          <w:sz w:val="22"/>
          <w:szCs w:val="22"/>
        </w:rPr>
        <w:t>[</w:t>
      </w:r>
      <w:proofErr w:type="spellStart"/>
      <w:r w:rsidRPr="00F516AD">
        <w:rPr>
          <w:rFonts w:ascii="Arial" w:hAnsi="Arial" w:cs="Arial"/>
          <w:color w:val="FF0000"/>
          <w:sz w:val="22"/>
          <w:szCs w:val="22"/>
        </w:rPr>
        <w:t>blk_termes_reco.nom;block</w:t>
      </w:r>
      <w:proofErr w:type="spellEnd"/>
      <w:r w:rsidRPr="00F516AD">
        <w:rPr>
          <w:rFonts w:ascii="Arial" w:hAnsi="Arial" w:cs="Arial"/>
          <w:color w:val="FF0000"/>
          <w:sz w:val="22"/>
          <w:szCs w:val="22"/>
        </w:rPr>
        <w:t>=</w:t>
      </w:r>
      <w:proofErr w:type="spellStart"/>
      <w:r w:rsidRPr="00F516AD">
        <w:rPr>
          <w:rFonts w:ascii="Arial" w:hAnsi="Arial" w:cs="Arial"/>
          <w:color w:val="FF0000"/>
          <w:sz w:val="22"/>
          <w:szCs w:val="22"/>
        </w:rPr>
        <w:t>tbs:p</w:t>
      </w:r>
      <w:proofErr w:type="spellEnd"/>
      <w:r w:rsidRPr="00F516AD">
        <w:rPr>
          <w:rFonts w:ascii="Arial" w:hAnsi="Arial" w:cs="Arial"/>
          <w:color w:val="FF0000"/>
          <w:sz w:val="22"/>
          <w:szCs w:val="22"/>
        </w:rPr>
        <w:t>]</w:t>
      </w:r>
    </w:p>
    <w:p w:rsidR="00D85701" w:rsidRPr="00387A74" w:rsidRDefault="00D85701" w:rsidP="00D85701">
      <w:pPr>
        <w:ind w:left="360"/>
        <w:jc w:val="both"/>
        <w:rPr>
          <w:rFonts w:ascii="Arial" w:hAnsi="Arial" w:cs="Arial"/>
          <w:color w:val="FF0000"/>
          <w:sz w:val="22"/>
          <w:szCs w:val="22"/>
        </w:rPr>
      </w:pPr>
    </w:p>
    <w:p w:rsidR="00D85701" w:rsidRDefault="00D85701" w:rsidP="00D85701">
      <w:pPr>
        <w:ind w:left="360"/>
        <w:jc w:val="both"/>
      </w:pPr>
      <w:r>
        <w:rPr>
          <w:rFonts w:ascii="Arial" w:hAnsi="Arial" w:cs="Arial"/>
          <w:b/>
          <w:bCs/>
          <w:sz w:val="22"/>
          <w:szCs w:val="22"/>
        </w:rPr>
        <w:t>Les limites de propriété</w:t>
      </w:r>
      <w:r>
        <w:rPr>
          <w:rFonts w:ascii="Arial" w:hAnsi="Arial" w:cs="Arial"/>
          <w:sz w:val="22"/>
          <w:szCs w:val="22"/>
        </w:rPr>
        <w:t xml:space="preserve"> objet du présent procès-verbal de délimitation sont fixées suivant</w:t>
      </w:r>
      <w:r>
        <w:rPr>
          <w:rFonts w:ascii="Arial" w:hAnsi="Arial" w:cs="Arial"/>
          <w:color w:val="FF0000"/>
          <w:sz w:val="22"/>
          <w:szCs w:val="22"/>
        </w:rPr>
        <w:t xml:space="preserve"> </w:t>
      </w:r>
      <w:r>
        <w:rPr>
          <w:rFonts w:ascii="Arial" w:hAnsi="Arial" w:cs="Arial"/>
          <w:b/>
          <w:bCs/>
          <w:color w:val="C9211E"/>
          <w:sz w:val="22"/>
          <w:szCs w:val="22"/>
        </w:rPr>
        <w:fldChar w:fldCharType="begin"/>
      </w:r>
      <w:r>
        <w:rPr>
          <w:rFonts w:ascii="Arial" w:hAnsi="Arial" w:cs="Arial"/>
          <w:b/>
          <w:bCs/>
          <w:color w:val="C9211E"/>
          <w:sz w:val="22"/>
          <w:szCs w:val="22"/>
        </w:rPr>
        <w:instrText>IF false "[onshow.limite;ope=docfield]" "limite"</w:instrText>
      </w:r>
      <w:r>
        <w:rPr>
          <w:rFonts w:ascii="Arial" w:hAnsi="Arial" w:cs="Arial"/>
          <w:b/>
          <w:bCs/>
          <w:color w:val="C9211E"/>
          <w:sz w:val="22"/>
          <w:szCs w:val="22"/>
        </w:rPr>
        <w:fldChar w:fldCharType="separate"/>
      </w:r>
      <w:r>
        <w:rPr>
          <w:rFonts w:ascii="Arial" w:hAnsi="Arial" w:cs="Arial"/>
          <w:b/>
          <w:bCs/>
          <w:color w:val="C9211E"/>
          <w:sz w:val="22"/>
          <w:szCs w:val="22"/>
        </w:rPr>
        <w:t>limite</w:t>
      </w:r>
      <w:r>
        <w:rPr>
          <w:rFonts w:ascii="Arial" w:hAnsi="Arial" w:cs="Arial"/>
          <w:b/>
          <w:bCs/>
          <w:color w:val="C9211E"/>
          <w:sz w:val="22"/>
          <w:szCs w:val="22"/>
        </w:rPr>
        <w:fldChar w:fldCharType="end"/>
      </w:r>
    </w:p>
    <w:p w:rsidR="00F516AD" w:rsidRDefault="00F516AD">
      <w:pPr>
        <w:ind w:left="360"/>
        <w:rPr>
          <w:rFonts w:ascii="Arial" w:hAnsi="Arial" w:cs="Arial"/>
          <w:sz w:val="22"/>
          <w:szCs w:val="22"/>
        </w:rPr>
      </w:pPr>
    </w:p>
    <w:p w:rsidR="004A2C77" w:rsidRPr="004A2C77" w:rsidRDefault="00C97872" w:rsidP="004A2C77">
      <w:pPr>
        <w:jc w:val="both"/>
        <w:rPr>
          <w:rFonts w:ascii="Arial" w:hAnsi="Arial" w:cs="Arial"/>
          <w:sz w:val="22"/>
          <w:szCs w:val="22"/>
        </w:rPr>
      </w:pPr>
      <w:r>
        <w:rPr>
          <w:rFonts w:ascii="Arial" w:hAnsi="Arial" w:cs="Arial"/>
          <w:sz w:val="22"/>
          <w:szCs w:val="22"/>
        </w:rPr>
        <w:t>L</w:t>
      </w:r>
      <w:r w:rsidR="00AE5AC5">
        <w:rPr>
          <w:rFonts w:ascii="Arial" w:hAnsi="Arial" w:cs="Arial"/>
          <w:sz w:val="22"/>
          <w:szCs w:val="22"/>
        </w:rPr>
        <w:t xml:space="preserve">es limites </w:t>
      </w:r>
      <w:r>
        <w:rPr>
          <w:rFonts w:ascii="Arial" w:hAnsi="Arial" w:cs="Arial"/>
          <w:sz w:val="22"/>
          <w:szCs w:val="22"/>
        </w:rPr>
        <w:t xml:space="preserve">et les points proposés ne </w:t>
      </w:r>
      <w:r w:rsidR="004A2C77" w:rsidRPr="004A2C77">
        <w:rPr>
          <w:rFonts w:ascii="Arial" w:hAnsi="Arial" w:cs="Arial"/>
          <w:sz w:val="22"/>
          <w:szCs w:val="22"/>
        </w:rPr>
        <w:t xml:space="preserve">deviendront </w:t>
      </w:r>
      <w:r>
        <w:rPr>
          <w:rFonts w:ascii="Arial" w:hAnsi="Arial" w:cs="Arial"/>
          <w:sz w:val="22"/>
          <w:szCs w:val="22"/>
        </w:rPr>
        <w:t>définitifs qu’après ratification du présent procès-verbal par le gestionnaire du domaine public ferroviaire</w:t>
      </w:r>
      <w:r w:rsidRPr="000103BA">
        <w:rPr>
          <w:rFonts w:ascii="Arial" w:hAnsi="Arial" w:cs="Arial"/>
          <w:sz w:val="22"/>
          <w:szCs w:val="22"/>
        </w:rPr>
        <w:t xml:space="preserve"> </w:t>
      </w:r>
      <w:r w:rsidR="000103BA" w:rsidRPr="000103BA">
        <w:rPr>
          <w:rFonts w:ascii="Arial" w:hAnsi="Arial" w:cs="Arial"/>
          <w:sz w:val="22"/>
          <w:szCs w:val="22"/>
        </w:rPr>
        <w:t>et</w:t>
      </w:r>
      <w:r w:rsidR="000103BA">
        <w:rPr>
          <w:rFonts w:ascii="Arial" w:hAnsi="Arial" w:cs="Arial"/>
          <w:color w:val="FF0000"/>
          <w:sz w:val="22"/>
          <w:szCs w:val="22"/>
        </w:rPr>
        <w:t xml:space="preserve"> </w:t>
      </w:r>
      <w:r>
        <w:rPr>
          <w:rFonts w:ascii="Arial" w:hAnsi="Arial" w:cs="Arial"/>
          <w:sz w:val="22"/>
          <w:szCs w:val="22"/>
        </w:rPr>
        <w:t>les propriétaires riverains concernés (personnes physiques ou représentants dûment habilités).</w:t>
      </w:r>
    </w:p>
    <w:p w:rsidR="00AE5AC5" w:rsidRDefault="00AE5AC5" w:rsidP="004A2C77">
      <w:pPr>
        <w:ind w:left="11"/>
        <w:jc w:val="both"/>
        <w:rPr>
          <w:rFonts w:ascii="Arial" w:hAnsi="Arial" w:cs="Arial"/>
          <w:sz w:val="22"/>
          <w:szCs w:val="22"/>
        </w:rPr>
      </w:pPr>
    </w:p>
    <w:p w:rsidR="00AE5AC5" w:rsidRDefault="00AE5AC5">
      <w:pPr>
        <w:ind w:left="360"/>
        <w:rPr>
          <w:rFonts w:ascii="Arial" w:hAnsi="Arial" w:cs="Arial"/>
          <w:sz w:val="22"/>
          <w:szCs w:val="22"/>
        </w:rPr>
      </w:pPr>
      <w:r>
        <w:rPr>
          <w:rFonts w:ascii="Arial" w:hAnsi="Arial" w:cs="Arial"/>
          <w:b/>
          <w:sz w:val="22"/>
          <w:szCs w:val="22"/>
        </w:rPr>
        <w:t>Nature des limites et appartenances</w:t>
      </w:r>
      <w:r w:rsidR="009434C8">
        <w:rPr>
          <w:rFonts w:ascii="Arial" w:hAnsi="Arial" w:cs="Arial"/>
          <w:b/>
          <w:sz w:val="22"/>
          <w:szCs w:val="22"/>
        </w:rPr>
        <w:t xml:space="preserve"> </w:t>
      </w:r>
      <w:r>
        <w:rPr>
          <w:rFonts w:ascii="Arial" w:hAnsi="Arial" w:cs="Arial"/>
          <w:sz w:val="22"/>
          <w:szCs w:val="22"/>
        </w:rPr>
        <w:t>:</w:t>
      </w:r>
    </w:p>
    <w:p w:rsidR="00AE5AC5" w:rsidRDefault="00AE5AC5">
      <w:pPr>
        <w:ind w:left="360"/>
        <w:rPr>
          <w:rFonts w:ascii="Arial" w:hAnsi="Arial" w:cs="Arial"/>
          <w:i/>
          <w:sz w:val="22"/>
          <w:szCs w:val="22"/>
        </w:rPr>
      </w:pPr>
    </w:p>
    <w:p w:rsidR="00F516AD" w:rsidRPr="00A8092C" w:rsidRDefault="00F516AD" w:rsidP="00F516AD">
      <w:pPr>
        <w:ind w:left="360"/>
        <w:rPr>
          <w:rFonts w:ascii="Arial" w:hAnsi="Arial" w:cs="Arial"/>
          <w:color w:val="FF0000"/>
          <w:sz w:val="22"/>
          <w:szCs w:val="22"/>
          <w:lang w:val="en-US"/>
        </w:rPr>
      </w:pPr>
      <w:r w:rsidRPr="00A8092C">
        <w:rPr>
          <w:rFonts w:ascii="Arial" w:hAnsi="Arial" w:cs="Arial"/>
          <w:color w:val="FF0000"/>
          <w:sz w:val="22"/>
          <w:szCs w:val="22"/>
          <w:lang w:val="en-US"/>
        </w:rPr>
        <w:t>[</w:t>
      </w:r>
      <w:proofErr w:type="spellStart"/>
      <w:r w:rsidRPr="00A8092C">
        <w:rPr>
          <w:rFonts w:ascii="Arial" w:hAnsi="Arial" w:cs="Arial"/>
          <w:color w:val="FF0000"/>
          <w:sz w:val="22"/>
          <w:szCs w:val="22"/>
          <w:lang w:val="en-US"/>
        </w:rPr>
        <w:t>ListeClotures.designation;block</w:t>
      </w:r>
      <w:proofErr w:type="spellEnd"/>
      <w:r w:rsidRPr="00A8092C">
        <w:rPr>
          <w:rFonts w:ascii="Arial" w:hAnsi="Arial" w:cs="Arial"/>
          <w:color w:val="FF0000"/>
          <w:sz w:val="22"/>
          <w:szCs w:val="22"/>
          <w:lang w:val="en-US"/>
        </w:rPr>
        <w:t>=</w:t>
      </w:r>
      <w:proofErr w:type="spellStart"/>
      <w:r>
        <w:rPr>
          <w:rFonts w:ascii="Arial" w:hAnsi="Arial" w:cs="Arial"/>
          <w:color w:val="FF0000"/>
          <w:sz w:val="22"/>
          <w:szCs w:val="22"/>
          <w:lang w:val="en-US"/>
        </w:rPr>
        <w:t>tbs:</w:t>
      </w:r>
      <w:r w:rsidRPr="00A8092C">
        <w:rPr>
          <w:rFonts w:ascii="Arial" w:hAnsi="Arial" w:cs="Arial"/>
          <w:color w:val="FF0000"/>
          <w:sz w:val="22"/>
          <w:szCs w:val="22"/>
          <w:lang w:val="en-US"/>
        </w:rPr>
        <w:t>p</w:t>
      </w:r>
      <w:proofErr w:type="spellEnd"/>
      <w:r w:rsidRPr="00A8092C">
        <w:rPr>
          <w:rFonts w:ascii="Arial" w:hAnsi="Arial" w:cs="Arial"/>
          <w:color w:val="FF0000"/>
          <w:sz w:val="22"/>
          <w:szCs w:val="22"/>
          <w:lang w:val="en-US"/>
        </w:rPr>
        <w:t>]</w:t>
      </w:r>
    </w:p>
    <w:p w:rsidR="00AE5AC5" w:rsidRPr="00F516AD" w:rsidRDefault="00AE5AC5">
      <w:pPr>
        <w:rPr>
          <w:rFonts w:ascii="Arial" w:hAnsi="Arial" w:cs="Arial"/>
          <w:sz w:val="22"/>
          <w:szCs w:val="22"/>
          <w:lang w:val="en-US"/>
        </w:rPr>
      </w:pPr>
    </w:p>
    <w:p w:rsidR="00AE5AC5" w:rsidRDefault="00AE5AC5">
      <w:pPr>
        <w:rPr>
          <w:rFonts w:ascii="Arial" w:hAnsi="Arial" w:cs="Arial"/>
          <w:sz w:val="22"/>
          <w:szCs w:val="22"/>
        </w:rPr>
      </w:pPr>
      <w:r>
        <w:rPr>
          <w:rFonts w:ascii="Arial" w:hAnsi="Arial" w:cs="Arial"/>
          <w:sz w:val="22"/>
          <w:szCs w:val="22"/>
        </w:rPr>
        <w:t>Le plan joint permet de repérer sans ambiguïté la position des limites et des sommets défini</w:t>
      </w:r>
      <w:r w:rsidR="00F516AD">
        <w:rPr>
          <w:rFonts w:ascii="Arial" w:hAnsi="Arial" w:cs="Arial"/>
          <w:sz w:val="22"/>
          <w:szCs w:val="22"/>
        </w:rPr>
        <w:t>s</w:t>
      </w:r>
      <w:r>
        <w:rPr>
          <w:rFonts w:ascii="Arial" w:hAnsi="Arial" w:cs="Arial"/>
          <w:sz w:val="22"/>
          <w:szCs w:val="22"/>
        </w:rPr>
        <w:t xml:space="preserve"> par le présent procès-verbal.</w:t>
      </w:r>
    </w:p>
    <w:p w:rsidR="00AE5AC5" w:rsidRDefault="00AE5AC5">
      <w:pPr>
        <w:rPr>
          <w:rFonts w:ascii="Arial" w:hAnsi="Arial" w:cs="Arial"/>
          <w:b/>
          <w:sz w:val="22"/>
          <w:szCs w:val="22"/>
        </w:rPr>
      </w:pPr>
    </w:p>
    <w:p w:rsidR="00846EB7" w:rsidRDefault="00846EB7">
      <w:pPr>
        <w:rPr>
          <w:rFonts w:ascii="Arial" w:hAnsi="Arial" w:cs="Arial"/>
          <w:b/>
          <w:sz w:val="22"/>
          <w:szCs w:val="22"/>
        </w:rPr>
      </w:pPr>
    </w:p>
    <w:p w:rsidR="00AE5AC5" w:rsidRDefault="00AE5AC5">
      <w:pPr>
        <w:rPr>
          <w:rFonts w:ascii="Arial" w:hAnsi="Arial" w:cs="Arial"/>
          <w:b/>
          <w:u w:val="single"/>
        </w:rPr>
      </w:pPr>
      <w:r>
        <w:rPr>
          <w:rFonts w:ascii="Arial" w:hAnsi="Arial" w:cs="Arial"/>
          <w:b/>
          <w:u w:val="single"/>
        </w:rPr>
        <w:t>Article 5 : Constat de la limite de fait</w:t>
      </w:r>
    </w:p>
    <w:p w:rsidR="00AE5AC5" w:rsidRDefault="00AE5AC5">
      <w:pPr>
        <w:ind w:left="360"/>
        <w:rPr>
          <w:rFonts w:ascii="Arial" w:hAnsi="Arial"/>
        </w:rPr>
      </w:pPr>
    </w:p>
    <w:p w:rsidR="00F516AD" w:rsidRPr="00F516AD" w:rsidRDefault="00F516AD" w:rsidP="00F516AD">
      <w:pPr>
        <w:ind w:left="360"/>
        <w:jc w:val="both"/>
        <w:rPr>
          <w:rFonts w:ascii="Arial" w:hAnsi="Arial"/>
          <w:color w:val="FF0000"/>
          <w:sz w:val="22"/>
          <w:szCs w:val="22"/>
        </w:rPr>
      </w:pPr>
      <w:r w:rsidRPr="00F516AD">
        <w:rPr>
          <w:rFonts w:ascii="Arial" w:hAnsi="Arial"/>
          <w:color w:val="FF0000"/>
          <w:sz w:val="22"/>
          <w:szCs w:val="22"/>
        </w:rPr>
        <w:t>A l'issue du constat de l'assiette de l'ouvrage public existant, après avoir entendu l'avis des parties présentes, il résulte que la limite de fait correspond à la limite de propriété.</w:t>
      </w:r>
    </w:p>
    <w:p w:rsidR="00AE5AC5" w:rsidRDefault="00AE5AC5">
      <w:pPr>
        <w:ind w:left="360"/>
        <w:rPr>
          <w:rFonts w:ascii="Arial" w:hAnsi="Arial"/>
        </w:rPr>
      </w:pPr>
    </w:p>
    <w:p w:rsidR="00846EB7" w:rsidRDefault="00846EB7">
      <w:pPr>
        <w:ind w:left="360"/>
        <w:rPr>
          <w:rFonts w:ascii="Arial" w:hAnsi="Arial"/>
        </w:rPr>
      </w:pPr>
    </w:p>
    <w:p w:rsidR="00AE5AC5" w:rsidRDefault="00AE5AC5">
      <w:pPr>
        <w:rPr>
          <w:rFonts w:ascii="Arial" w:hAnsi="Arial" w:cs="Arial"/>
          <w:b/>
        </w:rPr>
      </w:pPr>
      <w:r>
        <w:rPr>
          <w:rFonts w:ascii="Arial" w:hAnsi="Arial" w:cs="Arial"/>
          <w:b/>
          <w:u w:val="single"/>
        </w:rPr>
        <w:t>Article 6 : Mesures permettant le rétablissement des sommets des limites</w:t>
      </w:r>
      <w:r>
        <w:rPr>
          <w:rFonts w:ascii="Arial" w:hAnsi="Arial" w:cs="Arial"/>
          <w:b/>
        </w:rPr>
        <w:t xml:space="preserve"> </w:t>
      </w:r>
    </w:p>
    <w:p w:rsidR="00704FD0" w:rsidRDefault="00704FD0" w:rsidP="00704FD0">
      <w:pPr>
        <w:ind w:left="360"/>
        <w:rPr>
          <w:rFonts w:ascii="Arial" w:hAnsi="Arial" w:cs="Arial"/>
          <w:color w:val="C9211E"/>
          <w:sz w:val="22"/>
          <w:szCs w:val="22"/>
        </w:rPr>
      </w:pPr>
    </w:p>
    <w:p w:rsidR="00704FD0" w:rsidRDefault="00704FD0" w:rsidP="00704FD0">
      <w:pPr>
        <w:jc w:val="center"/>
        <w:rPr>
          <w:rFonts w:ascii="Arial" w:hAnsi="Arial" w:cs="Arial"/>
          <w:i/>
          <w:iCs/>
          <w:sz w:val="22"/>
          <w:szCs w:val="22"/>
        </w:rPr>
      </w:pPr>
      <w:r>
        <w:rPr>
          <w:rFonts w:ascii="Arial" w:hAnsi="Arial" w:cs="Arial"/>
          <w:i/>
          <w:iCs/>
          <w:sz w:val="22"/>
          <w:szCs w:val="22"/>
        </w:rPr>
        <w:t>Tableau des distances entre les points de limites</w:t>
      </w:r>
    </w:p>
    <w:p w:rsidR="00704FD0" w:rsidRDefault="00704FD0" w:rsidP="00704FD0">
      <w:pPr>
        <w:jc w:val="center"/>
        <w:rPr>
          <w:rFonts w:ascii="Arial" w:hAnsi="Arial" w:cs="Arial"/>
          <w:sz w:val="22"/>
          <w:szCs w:val="22"/>
        </w:rPr>
      </w:pPr>
    </w:p>
    <w:tbl>
      <w:tblPr>
        <w:tblW w:w="8905" w:type="dxa"/>
        <w:tblInd w:w="50" w:type="dxa"/>
        <w:tblLayout w:type="fixed"/>
        <w:tblCellMar>
          <w:top w:w="55" w:type="dxa"/>
          <w:left w:w="55" w:type="dxa"/>
          <w:bottom w:w="55" w:type="dxa"/>
          <w:right w:w="55" w:type="dxa"/>
        </w:tblCellMar>
        <w:tblLook w:val="04A0" w:firstRow="1" w:lastRow="0" w:firstColumn="1" w:lastColumn="0" w:noHBand="0" w:noVBand="1"/>
      </w:tblPr>
      <w:tblGrid>
        <w:gridCol w:w="1361"/>
        <w:gridCol w:w="5153"/>
        <w:gridCol w:w="2391"/>
      </w:tblGrid>
      <w:tr w:rsidR="00704FD0" w:rsidTr="00E91A9C">
        <w:tc>
          <w:tcPr>
            <w:tcW w:w="1361" w:type="dxa"/>
            <w:tcBorders>
              <w:top w:val="single" w:sz="2" w:space="0" w:color="000000"/>
              <w:left w:val="single" w:sz="2" w:space="0" w:color="000000"/>
              <w:bottom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Segment</w:t>
            </w:r>
          </w:p>
        </w:tc>
        <w:tc>
          <w:tcPr>
            <w:tcW w:w="5153" w:type="dxa"/>
            <w:tcBorders>
              <w:top w:val="single" w:sz="2" w:space="0" w:color="000000"/>
              <w:left w:val="single" w:sz="2" w:space="0" w:color="000000"/>
              <w:bottom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Distances en lettres</w:t>
            </w:r>
          </w:p>
        </w:tc>
        <w:tc>
          <w:tcPr>
            <w:tcW w:w="2391" w:type="dxa"/>
            <w:tcBorders>
              <w:top w:val="single" w:sz="2" w:space="0" w:color="000000"/>
              <w:left w:val="single" w:sz="2" w:space="0" w:color="000000"/>
              <w:bottom w:val="single" w:sz="2" w:space="0" w:color="000000"/>
              <w:right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Distance en chiffres</w:t>
            </w:r>
          </w:p>
          <w:p w:rsidR="00704FD0" w:rsidRDefault="00704FD0" w:rsidP="00E91A9C">
            <w:pPr>
              <w:pStyle w:val="Contenudetableau"/>
              <w:jc w:val="center"/>
              <w:rPr>
                <w:rFonts w:ascii="Arial" w:hAnsi="Arial"/>
                <w:b/>
                <w:bCs/>
                <w:sz w:val="22"/>
                <w:szCs w:val="22"/>
              </w:rPr>
            </w:pPr>
            <w:r>
              <w:rPr>
                <w:rFonts w:ascii="Arial" w:hAnsi="Arial"/>
                <w:b/>
                <w:bCs/>
                <w:sz w:val="22"/>
                <w:szCs w:val="22"/>
              </w:rPr>
              <w:t>(en mètres)</w:t>
            </w:r>
          </w:p>
        </w:tc>
      </w:tr>
      <w:tr w:rsidR="00704FD0" w:rsidRPr="00704FD0" w:rsidTr="00E91A9C">
        <w:tc>
          <w:tcPr>
            <w:tcW w:w="1361" w:type="dxa"/>
            <w:tcBorders>
              <w:left w:val="single" w:sz="2" w:space="0" w:color="000000"/>
              <w:bottom w:val="single" w:sz="2" w:space="0" w:color="000000"/>
            </w:tcBorders>
            <w:vAlign w:val="center"/>
          </w:tcPr>
          <w:p w:rsidR="00704FD0" w:rsidRPr="00A8092C" w:rsidRDefault="00704FD0" w:rsidP="00E91A9C">
            <w:pPr>
              <w:pStyle w:val="Contenudetableau"/>
              <w:jc w:val="center"/>
              <w:rPr>
                <w:rFonts w:ascii="Arial" w:hAnsi="Arial"/>
                <w:b/>
                <w:bCs/>
                <w:color w:val="FF0000"/>
                <w:sz w:val="22"/>
                <w:szCs w:val="22"/>
                <w:lang w:val="en-US"/>
              </w:rPr>
            </w:pPr>
            <w:r w:rsidRPr="00704FD0">
              <w:rPr>
                <w:rFonts w:ascii="Arial" w:hAnsi="Arial"/>
                <w:b/>
                <w:bCs/>
                <w:color w:val="FF0000"/>
                <w:sz w:val="22"/>
                <w:szCs w:val="22"/>
                <w:lang w:val="en-US"/>
              </w:rPr>
              <w:t>[</w:t>
            </w:r>
            <w:proofErr w:type="spellStart"/>
            <w:r w:rsidRPr="00704FD0">
              <w:rPr>
                <w:rFonts w:ascii="Arial" w:hAnsi="Arial"/>
                <w:b/>
                <w:bCs/>
                <w:color w:val="FF0000"/>
                <w:sz w:val="22"/>
                <w:szCs w:val="22"/>
                <w:lang w:val="en-US"/>
              </w:rPr>
              <w:t>ListeAppuis.nom;block</w:t>
            </w:r>
            <w:proofErr w:type="spellEnd"/>
            <w:r w:rsidRPr="00704FD0">
              <w:rPr>
                <w:rFonts w:ascii="Arial" w:hAnsi="Arial"/>
                <w:b/>
                <w:bCs/>
                <w:color w:val="FF0000"/>
                <w:sz w:val="22"/>
                <w:szCs w:val="22"/>
                <w:lang w:val="en-US"/>
              </w:rPr>
              <w:t>=</w:t>
            </w:r>
            <w:proofErr w:type="spellStart"/>
            <w:r w:rsidRPr="00704FD0">
              <w:rPr>
                <w:rFonts w:ascii="Arial" w:hAnsi="Arial"/>
                <w:b/>
                <w:bCs/>
                <w:color w:val="FF0000"/>
                <w:sz w:val="22"/>
                <w:szCs w:val="22"/>
                <w:lang w:val="en-US"/>
              </w:rPr>
              <w:t>tbs:row</w:t>
            </w:r>
            <w:proofErr w:type="spellEnd"/>
            <w:r w:rsidRPr="00704FD0">
              <w:rPr>
                <w:rFonts w:ascii="Arial" w:hAnsi="Arial"/>
                <w:b/>
                <w:bCs/>
                <w:color w:val="FF0000"/>
                <w:sz w:val="22"/>
                <w:szCs w:val="22"/>
                <w:lang w:val="en-US"/>
              </w:rPr>
              <w:t>]</w:t>
            </w:r>
          </w:p>
        </w:tc>
        <w:tc>
          <w:tcPr>
            <w:tcW w:w="5153" w:type="dxa"/>
            <w:tcBorders>
              <w:left w:val="single" w:sz="2" w:space="0" w:color="000000"/>
              <w:bottom w:val="single" w:sz="2" w:space="0" w:color="000000"/>
            </w:tcBorders>
            <w:vAlign w:val="center"/>
          </w:tcPr>
          <w:p w:rsidR="00704FD0" w:rsidRPr="00704FD0" w:rsidRDefault="00704FD0" w:rsidP="00E91A9C">
            <w:pPr>
              <w:pStyle w:val="Contenudetableau"/>
              <w:jc w:val="center"/>
              <w:rPr>
                <w:rFonts w:ascii="Arial" w:hAnsi="Arial"/>
                <w:b/>
                <w:bCs/>
                <w:color w:val="FF0000"/>
                <w:sz w:val="22"/>
                <w:szCs w:val="22"/>
              </w:rPr>
            </w:pPr>
            <w:r w:rsidRPr="00704FD0">
              <w:rPr>
                <w:rFonts w:ascii="Arial" w:hAnsi="Arial"/>
                <w:b/>
                <w:bCs/>
                <w:color w:val="FF0000"/>
                <w:sz w:val="22"/>
                <w:szCs w:val="22"/>
              </w:rPr>
              <w:t>[</w:t>
            </w:r>
            <w:proofErr w:type="spellStart"/>
            <w:r w:rsidRPr="00704FD0">
              <w:rPr>
                <w:rFonts w:ascii="Arial" w:hAnsi="Arial"/>
                <w:b/>
                <w:bCs/>
                <w:color w:val="FF0000"/>
                <w:sz w:val="22"/>
                <w:szCs w:val="22"/>
              </w:rPr>
              <w:t>ListeAppuis.distm</w:t>
            </w:r>
            <w:proofErr w:type="spellEnd"/>
            <w:r w:rsidRPr="00704FD0">
              <w:rPr>
                <w:rFonts w:ascii="Arial" w:hAnsi="Arial"/>
                <w:b/>
                <w:bCs/>
                <w:color w:val="FF0000"/>
                <w:sz w:val="22"/>
                <w:szCs w:val="22"/>
              </w:rPr>
              <w:t>] et [</w:t>
            </w:r>
            <w:proofErr w:type="spellStart"/>
            <w:r w:rsidRPr="00704FD0">
              <w:rPr>
                <w:rFonts w:ascii="Arial" w:hAnsi="Arial"/>
                <w:b/>
                <w:bCs/>
                <w:color w:val="FF0000"/>
                <w:sz w:val="22"/>
                <w:szCs w:val="22"/>
              </w:rPr>
              <w:t>ListeAppuis.distcm</w:t>
            </w:r>
            <w:proofErr w:type="spellEnd"/>
            <w:r w:rsidRPr="00704FD0">
              <w:rPr>
                <w:rFonts w:ascii="Arial" w:hAnsi="Arial"/>
                <w:b/>
                <w:bCs/>
                <w:color w:val="FF0000"/>
                <w:sz w:val="22"/>
                <w:szCs w:val="22"/>
              </w:rPr>
              <w:t>]</w:t>
            </w:r>
          </w:p>
        </w:tc>
        <w:tc>
          <w:tcPr>
            <w:tcW w:w="2391" w:type="dxa"/>
            <w:tcBorders>
              <w:left w:val="single" w:sz="2" w:space="0" w:color="000000"/>
              <w:bottom w:val="single" w:sz="2" w:space="0" w:color="000000"/>
              <w:right w:val="single" w:sz="2" w:space="0" w:color="000000"/>
            </w:tcBorders>
            <w:vAlign w:val="center"/>
          </w:tcPr>
          <w:p w:rsidR="00704FD0" w:rsidRPr="00704FD0" w:rsidRDefault="00704FD0" w:rsidP="00E91A9C">
            <w:pPr>
              <w:pStyle w:val="Contenudetableau"/>
              <w:jc w:val="center"/>
              <w:rPr>
                <w:rFonts w:ascii="Arial" w:hAnsi="Arial"/>
                <w:b/>
                <w:bCs/>
                <w:color w:val="FF0000"/>
                <w:sz w:val="22"/>
                <w:szCs w:val="22"/>
              </w:rPr>
            </w:pPr>
            <w:r w:rsidRPr="00704FD0">
              <w:rPr>
                <w:rFonts w:ascii="Arial" w:hAnsi="Arial"/>
                <w:b/>
                <w:bCs/>
                <w:color w:val="FF0000"/>
                <w:sz w:val="22"/>
                <w:szCs w:val="22"/>
              </w:rPr>
              <w:t>[</w:t>
            </w:r>
            <w:proofErr w:type="spellStart"/>
            <w:r w:rsidRPr="00704FD0">
              <w:rPr>
                <w:rFonts w:ascii="Arial" w:hAnsi="Arial"/>
                <w:b/>
                <w:bCs/>
                <w:color w:val="FF0000"/>
                <w:sz w:val="22"/>
                <w:szCs w:val="22"/>
              </w:rPr>
              <w:t>ListeAppuis.distance</w:t>
            </w:r>
            <w:proofErr w:type="spellEnd"/>
            <w:r w:rsidRPr="00704FD0">
              <w:rPr>
                <w:rFonts w:ascii="Arial" w:hAnsi="Arial"/>
                <w:b/>
                <w:bCs/>
                <w:color w:val="FF0000"/>
                <w:sz w:val="22"/>
                <w:szCs w:val="22"/>
              </w:rPr>
              <w:t>]</w:t>
            </w:r>
          </w:p>
        </w:tc>
      </w:tr>
    </w:tbl>
    <w:p w:rsidR="00704FD0" w:rsidRPr="00704FD0" w:rsidRDefault="00704FD0" w:rsidP="00704FD0">
      <w:pPr>
        <w:ind w:left="360"/>
        <w:rPr>
          <w:rFonts w:ascii="Arial" w:hAnsi="Arial" w:cs="Arial"/>
          <w:sz w:val="22"/>
          <w:szCs w:val="22"/>
        </w:rPr>
      </w:pPr>
    </w:p>
    <w:p w:rsidR="00704FD0" w:rsidRPr="00704FD0" w:rsidRDefault="00704FD0" w:rsidP="00704FD0">
      <w:pPr>
        <w:ind w:left="360"/>
        <w:rPr>
          <w:rFonts w:ascii="Arial" w:hAnsi="Arial" w:cs="Arial"/>
          <w:sz w:val="22"/>
          <w:szCs w:val="22"/>
        </w:rPr>
      </w:pPr>
    </w:p>
    <w:p w:rsidR="00704FD0" w:rsidRDefault="00704FD0" w:rsidP="00704FD0">
      <w:pPr>
        <w:ind w:left="360"/>
        <w:jc w:val="center"/>
        <w:rPr>
          <w:rFonts w:ascii="Arial" w:hAnsi="Arial" w:cs="Arial"/>
          <w:sz w:val="22"/>
          <w:szCs w:val="22"/>
        </w:rPr>
      </w:pPr>
      <w:r>
        <w:rPr>
          <w:rFonts w:ascii="Arial" w:hAnsi="Arial" w:cs="Arial"/>
          <w:i/>
          <w:iCs/>
          <w:sz w:val="22"/>
          <w:szCs w:val="22"/>
        </w:rPr>
        <w:t>Tableau de coordonnées des points de limites et des points d’appui</w:t>
      </w:r>
    </w:p>
    <w:p w:rsidR="00704FD0" w:rsidRDefault="00704FD0" w:rsidP="00704FD0">
      <w:pPr>
        <w:ind w:left="360"/>
        <w:jc w:val="center"/>
        <w:rPr>
          <w:rFonts w:ascii="Arial" w:hAnsi="Arial" w:cs="Arial"/>
          <w:i/>
          <w:iCs/>
          <w:sz w:val="22"/>
          <w:szCs w:val="22"/>
        </w:rPr>
      </w:pPr>
      <w:r>
        <w:rPr>
          <w:rFonts w:ascii="Arial" w:hAnsi="Arial" w:cs="Arial"/>
          <w:i/>
          <w:iCs/>
          <w:sz w:val="22"/>
          <w:szCs w:val="22"/>
        </w:rPr>
        <w:t>(système local rattaché au RGF93 CC47)</w:t>
      </w:r>
    </w:p>
    <w:p w:rsidR="00704FD0" w:rsidRDefault="00704FD0" w:rsidP="00704FD0">
      <w:pPr>
        <w:ind w:left="360"/>
        <w:jc w:val="center"/>
        <w:rPr>
          <w:rFonts w:ascii="Arial" w:hAnsi="Arial" w:cs="Arial"/>
          <w:b/>
          <w:bCs/>
          <w:color w:val="C9211E"/>
          <w:sz w:val="22"/>
          <w:szCs w:val="22"/>
        </w:rPr>
      </w:pPr>
    </w:p>
    <w:tbl>
      <w:tblPr>
        <w:tblW w:w="8325" w:type="dxa"/>
        <w:tblInd w:w="412" w:type="dxa"/>
        <w:tblLayout w:type="fixed"/>
        <w:tblCellMar>
          <w:top w:w="55" w:type="dxa"/>
          <w:left w:w="55" w:type="dxa"/>
          <w:bottom w:w="55" w:type="dxa"/>
          <w:right w:w="55" w:type="dxa"/>
        </w:tblCellMar>
        <w:tblLook w:val="04A0" w:firstRow="1" w:lastRow="0" w:firstColumn="1" w:lastColumn="0" w:noHBand="0" w:noVBand="1"/>
      </w:tblPr>
      <w:tblGrid>
        <w:gridCol w:w="1575"/>
        <w:gridCol w:w="2205"/>
        <w:gridCol w:w="2280"/>
        <w:gridCol w:w="2265"/>
      </w:tblGrid>
      <w:tr w:rsidR="00704FD0" w:rsidTr="00E91A9C">
        <w:tc>
          <w:tcPr>
            <w:tcW w:w="1575" w:type="dxa"/>
            <w:tcBorders>
              <w:top w:val="single" w:sz="2" w:space="0" w:color="000000"/>
              <w:left w:val="single" w:sz="2" w:space="0" w:color="000000"/>
              <w:bottom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Point</w:t>
            </w:r>
          </w:p>
        </w:tc>
        <w:tc>
          <w:tcPr>
            <w:tcW w:w="2205" w:type="dxa"/>
            <w:tcBorders>
              <w:top w:val="single" w:sz="2" w:space="0" w:color="000000"/>
              <w:left w:val="single" w:sz="2" w:space="0" w:color="000000"/>
              <w:bottom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Est (m)</w:t>
            </w:r>
          </w:p>
        </w:tc>
        <w:tc>
          <w:tcPr>
            <w:tcW w:w="2280" w:type="dxa"/>
            <w:tcBorders>
              <w:top w:val="single" w:sz="2" w:space="0" w:color="000000"/>
              <w:left w:val="single" w:sz="2" w:space="0" w:color="000000"/>
              <w:bottom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Nord (m)</w:t>
            </w:r>
          </w:p>
        </w:tc>
        <w:tc>
          <w:tcPr>
            <w:tcW w:w="2265" w:type="dxa"/>
            <w:tcBorders>
              <w:top w:val="single" w:sz="2" w:space="0" w:color="000000"/>
              <w:left w:val="single" w:sz="2" w:space="0" w:color="000000"/>
              <w:bottom w:val="single" w:sz="2" w:space="0" w:color="000000"/>
              <w:right w:val="single" w:sz="2" w:space="0" w:color="000000"/>
            </w:tcBorders>
            <w:vAlign w:val="center"/>
          </w:tcPr>
          <w:p w:rsidR="00704FD0" w:rsidRDefault="00704FD0" w:rsidP="00E91A9C">
            <w:pPr>
              <w:pStyle w:val="Contenudetableau"/>
              <w:jc w:val="center"/>
              <w:rPr>
                <w:rFonts w:ascii="Arial" w:hAnsi="Arial"/>
                <w:b/>
                <w:bCs/>
                <w:sz w:val="22"/>
                <w:szCs w:val="22"/>
              </w:rPr>
            </w:pPr>
            <w:r>
              <w:rPr>
                <w:rFonts w:ascii="Arial" w:hAnsi="Arial"/>
                <w:b/>
                <w:bCs/>
                <w:sz w:val="22"/>
                <w:szCs w:val="22"/>
              </w:rPr>
              <w:t>Désignation</w:t>
            </w:r>
          </w:p>
        </w:tc>
      </w:tr>
      <w:tr w:rsidR="00704FD0" w:rsidRPr="00704FD0" w:rsidTr="00E91A9C">
        <w:tc>
          <w:tcPr>
            <w:tcW w:w="1575" w:type="dxa"/>
            <w:tcBorders>
              <w:left w:val="single" w:sz="2" w:space="0" w:color="000000"/>
              <w:bottom w:val="single" w:sz="2" w:space="0" w:color="000000"/>
            </w:tcBorders>
            <w:vAlign w:val="center"/>
          </w:tcPr>
          <w:p w:rsidR="00704FD0" w:rsidRPr="00A8092C" w:rsidRDefault="00704FD0" w:rsidP="00E91A9C">
            <w:pPr>
              <w:pStyle w:val="Contenudetableau"/>
              <w:jc w:val="center"/>
              <w:rPr>
                <w:rFonts w:ascii="Arial" w:hAnsi="Arial"/>
                <w:b/>
                <w:bCs/>
                <w:sz w:val="22"/>
                <w:szCs w:val="22"/>
                <w:lang w:val="en-US"/>
              </w:rPr>
            </w:pPr>
            <w:r w:rsidRPr="00704FD0">
              <w:rPr>
                <w:rFonts w:ascii="Arial" w:hAnsi="Arial"/>
                <w:b/>
                <w:bCs/>
                <w:sz w:val="22"/>
                <w:szCs w:val="22"/>
                <w:lang w:val="en-US"/>
              </w:rPr>
              <w:t>[</w:t>
            </w:r>
            <w:proofErr w:type="spellStart"/>
            <w:r w:rsidRPr="00704FD0">
              <w:rPr>
                <w:rFonts w:ascii="Arial" w:hAnsi="Arial"/>
                <w:b/>
                <w:bCs/>
                <w:sz w:val="22"/>
                <w:szCs w:val="22"/>
                <w:lang w:val="en-US"/>
              </w:rPr>
              <w:t>blk_topo.point;block</w:t>
            </w:r>
            <w:proofErr w:type="spellEnd"/>
            <w:r w:rsidRPr="00704FD0">
              <w:rPr>
                <w:rFonts w:ascii="Arial" w:hAnsi="Arial"/>
                <w:b/>
                <w:bCs/>
                <w:sz w:val="22"/>
                <w:szCs w:val="22"/>
                <w:lang w:val="en-US"/>
              </w:rPr>
              <w:t>=</w:t>
            </w:r>
            <w:proofErr w:type="spellStart"/>
            <w:r w:rsidRPr="00704FD0">
              <w:rPr>
                <w:rFonts w:ascii="Arial" w:hAnsi="Arial"/>
                <w:b/>
                <w:bCs/>
                <w:sz w:val="22"/>
                <w:szCs w:val="22"/>
                <w:lang w:val="en-US"/>
              </w:rPr>
              <w:t>tbs:row</w:t>
            </w:r>
            <w:proofErr w:type="spellEnd"/>
            <w:r w:rsidRPr="00704FD0">
              <w:rPr>
                <w:rFonts w:ascii="Arial" w:hAnsi="Arial"/>
                <w:b/>
                <w:bCs/>
                <w:sz w:val="22"/>
                <w:szCs w:val="22"/>
                <w:lang w:val="en-US"/>
              </w:rPr>
              <w:t>]</w:t>
            </w:r>
          </w:p>
        </w:tc>
        <w:tc>
          <w:tcPr>
            <w:tcW w:w="2205" w:type="dxa"/>
            <w:tcBorders>
              <w:left w:val="single" w:sz="2" w:space="0" w:color="000000"/>
              <w:bottom w:val="single" w:sz="2" w:space="0" w:color="000000"/>
            </w:tcBorders>
            <w:vAlign w:val="center"/>
          </w:tcPr>
          <w:p w:rsidR="00704FD0" w:rsidRPr="00704FD0" w:rsidRDefault="00704FD0" w:rsidP="00E91A9C">
            <w:pPr>
              <w:pStyle w:val="Contenudetableau"/>
              <w:jc w:val="center"/>
              <w:rPr>
                <w:rFonts w:ascii="Arial" w:hAnsi="Arial"/>
                <w:sz w:val="22"/>
                <w:szCs w:val="22"/>
                <w:lang w:val="en-US"/>
              </w:rPr>
            </w:pPr>
            <w:r w:rsidRPr="00704FD0">
              <w:rPr>
                <w:rFonts w:ascii="Arial" w:hAnsi="Arial"/>
                <w:sz w:val="22"/>
                <w:szCs w:val="22"/>
                <w:lang w:val="en-US"/>
              </w:rPr>
              <w:t>[</w:t>
            </w:r>
            <w:proofErr w:type="spellStart"/>
            <w:r w:rsidRPr="00704FD0">
              <w:rPr>
                <w:rFonts w:ascii="Arial" w:hAnsi="Arial"/>
                <w:sz w:val="22"/>
                <w:szCs w:val="22"/>
                <w:lang w:val="en-US"/>
              </w:rPr>
              <w:t>blk_topo.coordx</w:t>
            </w:r>
            <w:proofErr w:type="spellEnd"/>
            <w:r w:rsidRPr="00704FD0">
              <w:rPr>
                <w:rFonts w:ascii="Arial" w:hAnsi="Arial"/>
                <w:sz w:val="22"/>
                <w:szCs w:val="22"/>
                <w:lang w:val="en-US"/>
              </w:rPr>
              <w:t>]</w:t>
            </w:r>
          </w:p>
        </w:tc>
        <w:tc>
          <w:tcPr>
            <w:tcW w:w="2280" w:type="dxa"/>
            <w:tcBorders>
              <w:left w:val="single" w:sz="2" w:space="0" w:color="000000"/>
              <w:bottom w:val="single" w:sz="2" w:space="0" w:color="000000"/>
            </w:tcBorders>
            <w:vAlign w:val="center"/>
          </w:tcPr>
          <w:p w:rsidR="00704FD0" w:rsidRPr="00704FD0" w:rsidRDefault="00704FD0" w:rsidP="00E91A9C">
            <w:pPr>
              <w:pStyle w:val="Contenudetableau"/>
              <w:jc w:val="center"/>
              <w:rPr>
                <w:rFonts w:ascii="Arial" w:hAnsi="Arial"/>
                <w:sz w:val="22"/>
                <w:szCs w:val="22"/>
                <w:lang w:val="en-US"/>
              </w:rPr>
            </w:pPr>
            <w:r w:rsidRPr="00704FD0">
              <w:rPr>
                <w:rFonts w:ascii="Arial" w:hAnsi="Arial"/>
                <w:sz w:val="22"/>
                <w:szCs w:val="22"/>
                <w:lang w:val="en-US"/>
              </w:rPr>
              <w:t>[</w:t>
            </w:r>
            <w:proofErr w:type="spellStart"/>
            <w:r w:rsidRPr="00704FD0">
              <w:rPr>
                <w:rFonts w:ascii="Arial" w:hAnsi="Arial"/>
                <w:sz w:val="22"/>
                <w:szCs w:val="22"/>
                <w:lang w:val="en-US"/>
              </w:rPr>
              <w:t>blk_topo.coordy</w:t>
            </w:r>
            <w:proofErr w:type="spellEnd"/>
            <w:r w:rsidRPr="00704FD0">
              <w:rPr>
                <w:rFonts w:ascii="Arial" w:hAnsi="Arial"/>
                <w:sz w:val="22"/>
                <w:szCs w:val="22"/>
                <w:lang w:val="en-US"/>
              </w:rPr>
              <w:t>]</w:t>
            </w:r>
          </w:p>
        </w:tc>
        <w:tc>
          <w:tcPr>
            <w:tcW w:w="2265" w:type="dxa"/>
            <w:tcBorders>
              <w:left w:val="single" w:sz="2" w:space="0" w:color="000000"/>
              <w:bottom w:val="single" w:sz="2" w:space="0" w:color="000000"/>
              <w:right w:val="single" w:sz="2" w:space="0" w:color="000000"/>
            </w:tcBorders>
            <w:vAlign w:val="center"/>
          </w:tcPr>
          <w:p w:rsidR="00704FD0" w:rsidRPr="00704FD0" w:rsidRDefault="00704FD0" w:rsidP="00E91A9C">
            <w:pPr>
              <w:pStyle w:val="Contenudetableau"/>
              <w:jc w:val="center"/>
              <w:rPr>
                <w:rFonts w:ascii="Arial" w:hAnsi="Arial"/>
                <w:b/>
                <w:bCs/>
                <w:sz w:val="22"/>
                <w:szCs w:val="22"/>
                <w:lang w:val="en-US"/>
              </w:rPr>
            </w:pPr>
            <w:r w:rsidRPr="00704FD0">
              <w:rPr>
                <w:rFonts w:ascii="Arial" w:hAnsi="Arial"/>
                <w:b/>
                <w:bCs/>
                <w:sz w:val="22"/>
                <w:szCs w:val="22"/>
                <w:lang w:val="en-US"/>
              </w:rPr>
              <w:t>[</w:t>
            </w:r>
            <w:proofErr w:type="spellStart"/>
            <w:r w:rsidRPr="00704FD0">
              <w:rPr>
                <w:rFonts w:ascii="Arial" w:hAnsi="Arial"/>
                <w:b/>
                <w:bCs/>
                <w:sz w:val="22"/>
                <w:szCs w:val="22"/>
                <w:lang w:val="en-US"/>
              </w:rPr>
              <w:t>blk_topo.designation</w:t>
            </w:r>
            <w:proofErr w:type="spellEnd"/>
            <w:r w:rsidRPr="00704FD0">
              <w:rPr>
                <w:rFonts w:ascii="Arial" w:hAnsi="Arial"/>
                <w:b/>
                <w:bCs/>
                <w:sz w:val="22"/>
                <w:szCs w:val="22"/>
                <w:lang w:val="en-US"/>
              </w:rPr>
              <w:t>]</w:t>
            </w:r>
          </w:p>
        </w:tc>
      </w:tr>
    </w:tbl>
    <w:p w:rsidR="00AE5AC5" w:rsidRPr="00704FD0" w:rsidRDefault="00AE5AC5">
      <w:pPr>
        <w:ind w:left="360"/>
        <w:rPr>
          <w:rFonts w:ascii="Arial" w:hAnsi="Arial" w:cs="Arial"/>
          <w:sz w:val="22"/>
          <w:szCs w:val="22"/>
          <w:lang w:val="en-US"/>
        </w:rPr>
      </w:pPr>
    </w:p>
    <w:p w:rsidR="00C97872" w:rsidRPr="00704FD0" w:rsidRDefault="00C97872">
      <w:pPr>
        <w:rPr>
          <w:rFonts w:ascii="Arial" w:hAnsi="Arial" w:cs="Arial"/>
          <w:b/>
          <w:u w:val="single"/>
          <w:lang w:val="en-US"/>
        </w:rPr>
      </w:pPr>
    </w:p>
    <w:p w:rsidR="00AE5AC5" w:rsidRDefault="00AE5AC5">
      <w:pPr>
        <w:rPr>
          <w:rFonts w:ascii="Arial" w:hAnsi="Arial" w:cs="Arial"/>
          <w:b/>
          <w:u w:val="single"/>
        </w:rPr>
      </w:pPr>
      <w:r>
        <w:rPr>
          <w:rFonts w:ascii="Arial" w:hAnsi="Arial" w:cs="Arial"/>
          <w:b/>
          <w:u w:val="single"/>
        </w:rPr>
        <w:t>Article 7 : Régularisation foncière</w:t>
      </w:r>
    </w:p>
    <w:p w:rsidR="00AE5AC5" w:rsidRDefault="00AE5AC5">
      <w:pPr>
        <w:ind w:left="360"/>
        <w:rPr>
          <w:rFonts w:ascii="Arial" w:hAnsi="Arial"/>
        </w:rPr>
      </w:pPr>
    </w:p>
    <w:p w:rsidR="00704FD0" w:rsidRPr="00704FD0" w:rsidRDefault="00704FD0" w:rsidP="00704FD0">
      <w:pPr>
        <w:ind w:left="360"/>
        <w:jc w:val="both"/>
        <w:rPr>
          <w:rFonts w:ascii="Arial" w:hAnsi="Arial" w:cs="Arial"/>
          <w:color w:val="FF0000"/>
          <w:kern w:val="2"/>
          <w:sz w:val="22"/>
          <w:szCs w:val="22"/>
          <w:lang w:eastAsia="zh-CN"/>
        </w:rPr>
      </w:pPr>
      <w:r w:rsidRPr="00704FD0">
        <w:rPr>
          <w:rFonts w:ascii="Arial" w:hAnsi="Arial" w:cs="Arial"/>
          <w:color w:val="FF0000"/>
          <w:sz w:val="22"/>
          <w:szCs w:val="22"/>
        </w:rPr>
        <w:t>La présente délimitation a permis de mettre en évidence la concordance entre la limite foncière de propriété et la limite de fait de l'ouvrage public. Aucune régularisation foncière n'est à prévoir.</w:t>
      </w:r>
    </w:p>
    <w:p w:rsidR="00AE5AC5" w:rsidRDefault="00AE5AC5">
      <w:pPr>
        <w:jc w:val="both"/>
        <w:rPr>
          <w:rFonts w:ascii="Arial" w:hAnsi="Arial"/>
          <w:sz w:val="22"/>
          <w:szCs w:val="22"/>
        </w:rPr>
      </w:pPr>
    </w:p>
    <w:p w:rsidR="00DF6167" w:rsidRDefault="00DF6167">
      <w:pPr>
        <w:jc w:val="both"/>
        <w:rPr>
          <w:rFonts w:ascii="Arial" w:hAnsi="Arial" w:cs="Arial"/>
          <w:b/>
          <w:u w:val="single"/>
        </w:rPr>
      </w:pPr>
    </w:p>
    <w:p w:rsidR="00AE5AC5" w:rsidRDefault="00AE5AC5">
      <w:pPr>
        <w:rPr>
          <w:rFonts w:ascii="Arial" w:hAnsi="Arial" w:cs="Arial"/>
          <w:b/>
          <w:u w:val="single"/>
        </w:rPr>
      </w:pPr>
      <w:r>
        <w:rPr>
          <w:rFonts w:ascii="Arial" w:hAnsi="Arial" w:cs="Arial"/>
          <w:b/>
          <w:u w:val="single"/>
        </w:rPr>
        <w:t>Article 8 : Observations complémentaires</w:t>
      </w:r>
    </w:p>
    <w:p w:rsidR="00AE5AC5" w:rsidRDefault="00AE5AC5">
      <w:pPr>
        <w:rPr>
          <w:rFonts w:ascii="Arial" w:hAnsi="Arial" w:cs="Arial"/>
          <w:b/>
          <w:u w:val="single"/>
        </w:rPr>
      </w:pPr>
    </w:p>
    <w:p w:rsidR="00AE5AC5" w:rsidRDefault="00AE5AC5">
      <w:pPr>
        <w:rPr>
          <w:rFonts w:ascii="Arial" w:hAnsi="Arial" w:cs="Arial"/>
          <w:sz w:val="22"/>
          <w:szCs w:val="22"/>
        </w:rPr>
      </w:pPr>
      <w:r>
        <w:rPr>
          <w:rFonts w:ascii="Arial" w:hAnsi="Arial" w:cs="Arial"/>
          <w:sz w:val="22"/>
          <w:szCs w:val="22"/>
        </w:rPr>
        <w:t>Néant</w:t>
      </w:r>
      <w:r w:rsidR="009434C8">
        <w:rPr>
          <w:rFonts w:ascii="Arial" w:hAnsi="Arial" w:cs="Arial"/>
          <w:sz w:val="22"/>
          <w:szCs w:val="22"/>
        </w:rPr>
        <w:t>.</w:t>
      </w:r>
    </w:p>
    <w:p w:rsidR="00AE5AC5" w:rsidRDefault="00AE5AC5">
      <w:pPr>
        <w:ind w:left="360"/>
        <w:rPr>
          <w:rFonts w:ascii="Arial" w:hAnsi="Arial"/>
        </w:rPr>
      </w:pPr>
    </w:p>
    <w:p w:rsidR="00AE5AC5" w:rsidRDefault="00AE5AC5">
      <w:pPr>
        <w:ind w:left="360"/>
        <w:rPr>
          <w:rFonts w:ascii="Arial" w:hAnsi="Arial"/>
        </w:rPr>
      </w:pPr>
    </w:p>
    <w:p w:rsidR="00AE5AC5" w:rsidRDefault="00AE5AC5">
      <w:pPr>
        <w:rPr>
          <w:rFonts w:ascii="Arial" w:hAnsi="Arial" w:cs="Arial"/>
          <w:b/>
        </w:rPr>
      </w:pPr>
      <w:r>
        <w:rPr>
          <w:rFonts w:ascii="Arial" w:hAnsi="Arial" w:cs="Arial"/>
          <w:b/>
          <w:u w:val="single"/>
        </w:rPr>
        <w:t>Article 9 : Rétablissement des bornes ou repères</w:t>
      </w:r>
      <w:r>
        <w:rPr>
          <w:rFonts w:ascii="Arial" w:hAnsi="Arial" w:cs="Arial"/>
          <w:b/>
        </w:rPr>
        <w:t> </w:t>
      </w:r>
    </w:p>
    <w:p w:rsidR="00AE5AC5" w:rsidRDefault="00AE5AC5">
      <w:pPr>
        <w:ind w:left="360"/>
        <w:rPr>
          <w:rFonts w:ascii="Arial" w:hAnsi="Arial"/>
          <w:color w:val="FF0000"/>
        </w:rPr>
      </w:pPr>
    </w:p>
    <w:p w:rsidR="00AE5AC5" w:rsidRDefault="00AE5AC5" w:rsidP="00704FD0">
      <w:pPr>
        <w:ind w:left="392"/>
        <w:jc w:val="both"/>
        <w:rPr>
          <w:rFonts w:ascii="Arial" w:hAnsi="Arial" w:cs="Arial"/>
          <w:sz w:val="22"/>
          <w:szCs w:val="22"/>
        </w:rPr>
      </w:pPr>
      <w:r>
        <w:rPr>
          <w:rFonts w:ascii="Arial" w:hAnsi="Arial" w:cs="Arial"/>
          <w:sz w:val="22"/>
          <w:szCs w:val="22"/>
        </w:rPr>
        <w:t>Les bornes ou repères, définissant les limites de propriété objet du présent procès-verbal</w:t>
      </w:r>
      <w:r w:rsidR="00C97872">
        <w:rPr>
          <w:rFonts w:ascii="Arial" w:hAnsi="Arial" w:cs="Arial"/>
          <w:sz w:val="22"/>
          <w:szCs w:val="22"/>
        </w:rPr>
        <w:t xml:space="preserve"> </w:t>
      </w:r>
      <w:r>
        <w:rPr>
          <w:rFonts w:ascii="Arial" w:hAnsi="Arial" w:cs="Arial"/>
          <w:sz w:val="22"/>
          <w:szCs w:val="22"/>
        </w:rPr>
        <w:t xml:space="preserve">qui viendraient à disparaître, devront être remises en place par un </w:t>
      </w:r>
      <w:proofErr w:type="spellStart"/>
      <w:r>
        <w:rPr>
          <w:rFonts w:ascii="Arial" w:hAnsi="Arial" w:cs="Arial"/>
          <w:sz w:val="22"/>
          <w:szCs w:val="22"/>
        </w:rPr>
        <w:t>géomètre-expert</w:t>
      </w:r>
      <w:proofErr w:type="spellEnd"/>
      <w:r>
        <w:rPr>
          <w:rFonts w:ascii="Arial" w:hAnsi="Arial" w:cs="Arial"/>
          <w:sz w:val="22"/>
          <w:szCs w:val="22"/>
        </w:rPr>
        <w:t>.</w:t>
      </w:r>
    </w:p>
    <w:p w:rsidR="00AE5AC5" w:rsidRDefault="00AE5AC5" w:rsidP="00704FD0">
      <w:pPr>
        <w:ind w:left="392"/>
        <w:jc w:val="both"/>
        <w:rPr>
          <w:rFonts w:ascii="Arial" w:hAnsi="Arial" w:cs="Arial"/>
          <w:sz w:val="22"/>
          <w:szCs w:val="22"/>
        </w:rPr>
      </w:pPr>
    </w:p>
    <w:p w:rsidR="00AE5AC5" w:rsidRDefault="00AE5AC5" w:rsidP="00704FD0">
      <w:pPr>
        <w:ind w:left="392"/>
        <w:jc w:val="both"/>
        <w:rPr>
          <w:rFonts w:ascii="Arial" w:hAnsi="Arial" w:cs="Arial"/>
          <w:sz w:val="22"/>
          <w:szCs w:val="22"/>
        </w:rPr>
      </w:pPr>
      <w:r>
        <w:rPr>
          <w:rFonts w:ascii="Arial" w:hAnsi="Arial" w:cs="Arial"/>
          <w:sz w:val="22"/>
          <w:szCs w:val="22"/>
        </w:rPr>
        <w:t xml:space="preserve">Le </w:t>
      </w:r>
      <w:proofErr w:type="spellStart"/>
      <w:r>
        <w:rPr>
          <w:rFonts w:ascii="Arial" w:hAnsi="Arial" w:cs="Arial"/>
          <w:sz w:val="22"/>
          <w:szCs w:val="22"/>
        </w:rPr>
        <w:t>géomètre-expert</w:t>
      </w:r>
      <w:proofErr w:type="spellEnd"/>
      <w:r>
        <w:rPr>
          <w:rFonts w:ascii="Arial" w:hAnsi="Arial" w:cs="Arial"/>
          <w:sz w:val="22"/>
          <w:szCs w:val="22"/>
        </w:rPr>
        <w:t xml:space="preserve">, missionné à cet effet, procédera au rétablissement desdites bornes ou repères après en avoir informé les propriétaires concernés, et en dressera constat. Ce </w:t>
      </w:r>
      <w:r>
        <w:rPr>
          <w:rFonts w:ascii="Arial" w:hAnsi="Arial" w:cs="Arial"/>
          <w:sz w:val="22"/>
          <w:szCs w:val="22"/>
        </w:rPr>
        <w:lastRenderedPageBreak/>
        <w:t>constat devra relater le déroulement des opérations et les modalités techniques adoptées en référence au présent document.</w:t>
      </w:r>
    </w:p>
    <w:p w:rsidR="00AE5AC5" w:rsidRDefault="00AE5AC5" w:rsidP="00704FD0">
      <w:pPr>
        <w:ind w:left="392"/>
        <w:jc w:val="both"/>
        <w:rPr>
          <w:rFonts w:ascii="Arial" w:hAnsi="Arial" w:cs="Arial"/>
        </w:rPr>
      </w:pPr>
      <w:r>
        <w:rPr>
          <w:rFonts w:ascii="Arial" w:hAnsi="Arial" w:cs="Arial"/>
          <w:sz w:val="22"/>
          <w:szCs w:val="22"/>
        </w:rPr>
        <w:t>Ce constat sera notifié à la personne publique et aux propriétaires riverains</w:t>
      </w:r>
      <w:r>
        <w:rPr>
          <w:rFonts w:ascii="Arial" w:hAnsi="Arial" w:cs="Arial"/>
        </w:rPr>
        <w:t>.</w:t>
      </w:r>
    </w:p>
    <w:p w:rsidR="00EF6B18" w:rsidRDefault="00EF6B18">
      <w:pPr>
        <w:rPr>
          <w:rFonts w:ascii="Arial" w:hAnsi="Arial" w:cs="Arial"/>
          <w:b/>
          <w:u w:val="single"/>
        </w:rPr>
      </w:pPr>
    </w:p>
    <w:p w:rsidR="00704FD0" w:rsidRDefault="00704FD0">
      <w:pPr>
        <w:rPr>
          <w:rFonts w:ascii="Arial" w:hAnsi="Arial" w:cs="Arial"/>
          <w:b/>
          <w:u w:val="single"/>
        </w:rPr>
      </w:pPr>
    </w:p>
    <w:p w:rsidR="00AE5AC5" w:rsidRDefault="00AE5AC5">
      <w:pPr>
        <w:pStyle w:val="Corpsdetexte"/>
        <w:rPr>
          <w:rFonts w:ascii="Arial" w:hAnsi="Arial" w:cs="Arial"/>
          <w:b/>
          <w:u w:val="single"/>
        </w:rPr>
      </w:pPr>
      <w:r>
        <w:rPr>
          <w:rFonts w:ascii="Arial" w:hAnsi="Arial" w:cs="Arial"/>
          <w:b/>
          <w:u w:val="single"/>
        </w:rPr>
        <w:t>Article 10 : Protection des données</w:t>
      </w:r>
    </w:p>
    <w:p w:rsidR="00704FD0" w:rsidRDefault="00704FD0" w:rsidP="00704FD0">
      <w:pPr>
        <w:pStyle w:val="Corpsdetexte"/>
        <w:spacing w:after="0"/>
        <w:rPr>
          <w:rFonts w:ascii="Arial" w:hAnsi="Arial" w:cs="Arial"/>
          <w:b/>
          <w:kern w:val="2"/>
          <w:u w:val="single"/>
          <w:lang w:eastAsia="zh-CN"/>
        </w:rPr>
      </w:pPr>
    </w:p>
    <w:p w:rsidR="00704FD0" w:rsidRDefault="00704FD0" w:rsidP="00704FD0">
      <w:pPr>
        <w:spacing w:after="120"/>
        <w:ind w:left="357"/>
        <w:jc w:val="both"/>
        <w:rPr>
          <w:rFonts w:ascii="Arial" w:hAnsi="Arial" w:cs="Arial"/>
          <w:sz w:val="22"/>
          <w:szCs w:val="22"/>
        </w:rPr>
      </w:pPr>
      <w:r>
        <w:rPr>
          <w:rFonts w:ascii="Arial" w:hAnsi="Arial" w:cs="Arial"/>
          <w:sz w:val="22"/>
          <w:szCs w:val="22"/>
        </w:rPr>
        <w:t xml:space="preserve">Les informations collectées dans le cadre de la procédure de bornage ou de reconnaissance de limites soit directement auprès des parties, soit après analyse d’actes présentés ou recherchés, font l’objet d’un traitement automatisé ayant pour finalité l’établissement du présent procès-verbal. </w:t>
      </w:r>
    </w:p>
    <w:p w:rsidR="00704FD0" w:rsidRDefault="00704FD0" w:rsidP="00704FD0">
      <w:pPr>
        <w:spacing w:after="120"/>
        <w:ind w:left="357"/>
        <w:jc w:val="both"/>
        <w:rPr>
          <w:rFonts w:ascii="Arial" w:hAnsi="Arial" w:cs="Arial"/>
          <w:sz w:val="22"/>
          <w:szCs w:val="22"/>
        </w:rPr>
      </w:pPr>
      <w:r>
        <w:rPr>
          <w:rFonts w:ascii="Arial" w:hAnsi="Arial" w:cs="Arial"/>
          <w:sz w:val="22"/>
          <w:szCs w:val="22"/>
        </w:rPr>
        <w:t xml:space="preserve">Ces informations sont à destination exclusive des bénéficiaires de droits sur les parcelles désignées à l’article 2, du </w:t>
      </w:r>
      <w:proofErr w:type="spellStart"/>
      <w:r>
        <w:rPr>
          <w:rFonts w:ascii="Arial" w:hAnsi="Arial" w:cs="Arial"/>
          <w:sz w:val="22"/>
          <w:szCs w:val="22"/>
        </w:rPr>
        <w:t>géomètre-expert</w:t>
      </w:r>
      <w:proofErr w:type="spellEnd"/>
      <w:r>
        <w:rPr>
          <w:rFonts w:ascii="Arial" w:hAnsi="Arial" w:cs="Arial"/>
          <w:sz w:val="22"/>
          <w:szCs w:val="22"/>
        </w:rPr>
        <w:t xml:space="preserve"> rédacteur, du Conseil supérieur de l’Ordre des géomètres-experts qui tient la base de données foncières dans laquelle doivent être enregistrés les procès-verbaux, et de toute autorité administrative en charge des activités cadastrales et de la publicité foncière qui pourra alimenter ses propres traitements à des fins foncières, comptables et fiscales dans les cas où elle y est autorisée par les textes en vigueur. </w:t>
      </w:r>
    </w:p>
    <w:p w:rsidR="00704FD0" w:rsidRDefault="00704FD0" w:rsidP="00704FD0">
      <w:pPr>
        <w:ind w:left="360"/>
        <w:jc w:val="both"/>
        <w:rPr>
          <w:rFonts w:ascii="Arial" w:hAnsi="Arial" w:cs="Arial"/>
          <w:sz w:val="22"/>
          <w:szCs w:val="22"/>
        </w:rPr>
      </w:pPr>
      <w:r>
        <w:rPr>
          <w:rFonts w:ascii="Arial" w:hAnsi="Arial" w:cs="Arial"/>
          <w:sz w:val="22"/>
          <w:szCs w:val="22"/>
        </w:rPr>
        <w:t xml:space="preserve">Les informations relatives à l’acte sont conservées au cabinet du </w:t>
      </w:r>
      <w:proofErr w:type="spellStart"/>
      <w:r>
        <w:rPr>
          <w:rFonts w:ascii="Arial" w:hAnsi="Arial" w:cs="Arial"/>
          <w:sz w:val="22"/>
          <w:szCs w:val="22"/>
        </w:rPr>
        <w:t>géomètre-expert</w:t>
      </w:r>
      <w:proofErr w:type="spellEnd"/>
      <w:r>
        <w:rPr>
          <w:rFonts w:ascii="Arial" w:hAnsi="Arial" w:cs="Arial"/>
          <w:sz w:val="22"/>
          <w:szCs w:val="22"/>
        </w:rPr>
        <w:t xml:space="preserve"> sans limitation de durée. </w:t>
      </w:r>
    </w:p>
    <w:p w:rsidR="00704FD0" w:rsidRDefault="00704FD0" w:rsidP="00704FD0">
      <w:pPr>
        <w:spacing w:after="120"/>
        <w:ind w:left="357"/>
        <w:jc w:val="both"/>
        <w:rPr>
          <w:rFonts w:ascii="Arial" w:hAnsi="Arial" w:cs="Arial"/>
          <w:sz w:val="22"/>
          <w:szCs w:val="22"/>
        </w:rPr>
      </w:pPr>
      <w:r>
        <w:rPr>
          <w:rFonts w:ascii="Arial" w:hAnsi="Arial" w:cs="Arial"/>
          <w:sz w:val="22"/>
          <w:szCs w:val="22"/>
        </w:rPr>
        <w:t xml:space="preserve">Elles peuvent être transmises à un autre </w:t>
      </w:r>
      <w:proofErr w:type="spellStart"/>
      <w:r>
        <w:rPr>
          <w:rFonts w:ascii="Arial" w:hAnsi="Arial" w:cs="Arial"/>
          <w:sz w:val="22"/>
          <w:szCs w:val="22"/>
        </w:rPr>
        <w:t>géomètre-expert</w:t>
      </w:r>
      <w:proofErr w:type="spellEnd"/>
      <w:r>
        <w:rPr>
          <w:rFonts w:ascii="Arial" w:hAnsi="Arial" w:cs="Arial"/>
          <w:sz w:val="22"/>
          <w:szCs w:val="22"/>
        </w:rPr>
        <w:t xml:space="preserve"> qui en ferait la demande dans le cadre d’une mission foncière en application de l’article 52 du décret n° 96-478 du 31 mai 1996.</w:t>
      </w:r>
    </w:p>
    <w:p w:rsidR="00704FD0" w:rsidRDefault="00704FD0" w:rsidP="00704FD0">
      <w:pPr>
        <w:spacing w:after="120"/>
        <w:ind w:left="357"/>
        <w:jc w:val="both"/>
        <w:rPr>
          <w:rFonts w:ascii="Arial" w:hAnsi="Arial" w:cs="Arial"/>
          <w:sz w:val="22"/>
          <w:szCs w:val="22"/>
        </w:rPr>
      </w:pPr>
      <w:r>
        <w:rPr>
          <w:rFonts w:ascii="Arial" w:hAnsi="Arial" w:cs="Arial"/>
          <w:sz w:val="22"/>
          <w:szCs w:val="22"/>
        </w:rPr>
        <w:t xml:space="preserve">Compte tenu de l’évolution des technologies, des coûts de mise en œuvre, de la nature des données à protéger ainsi que des risques pour les droits et libertés des personnes, le </w:t>
      </w:r>
      <w:proofErr w:type="spellStart"/>
      <w:r>
        <w:rPr>
          <w:rFonts w:ascii="Arial" w:hAnsi="Arial" w:cs="Arial"/>
          <w:sz w:val="22"/>
          <w:szCs w:val="22"/>
        </w:rPr>
        <w:t>géomètre-expert</w:t>
      </w:r>
      <w:proofErr w:type="spellEnd"/>
      <w:r>
        <w:rPr>
          <w:rFonts w:ascii="Arial" w:hAnsi="Arial" w:cs="Arial"/>
          <w:sz w:val="22"/>
          <w:szCs w:val="22"/>
        </w:rPr>
        <w:t xml:space="preserve"> met en œuvre toutes les mesures techniques et organisationnelles appropriées afin de garantir la confidentialité des données à caractère personnel collectées et traitées et un niveau de sécurité adapté au risque. </w:t>
      </w:r>
    </w:p>
    <w:p w:rsidR="00704FD0" w:rsidRDefault="00704FD0" w:rsidP="00704FD0">
      <w:pPr>
        <w:spacing w:after="120"/>
        <w:ind w:left="357"/>
        <w:jc w:val="both"/>
        <w:rPr>
          <w:rFonts w:ascii="Arial" w:hAnsi="Arial" w:cs="Arial"/>
          <w:sz w:val="22"/>
          <w:szCs w:val="22"/>
        </w:rPr>
      </w:pPr>
      <w:r>
        <w:rPr>
          <w:rFonts w:ascii="Arial" w:hAnsi="Arial" w:cs="Arial"/>
          <w:sz w:val="22"/>
          <w:szCs w:val="22"/>
        </w:rPr>
        <w:t xml:space="preserve">Conformément au Règlement (UE) 2016/679 relatif à la protection des données à caractère personnel, les parties disposent d’un droit d’accès et de rectification sur leurs données qui peut être exercé auprès du </w:t>
      </w:r>
      <w:proofErr w:type="spellStart"/>
      <w:r>
        <w:rPr>
          <w:rFonts w:ascii="Arial" w:hAnsi="Arial" w:cs="Arial"/>
          <w:sz w:val="22"/>
          <w:szCs w:val="22"/>
        </w:rPr>
        <w:t>géomètre-expert</w:t>
      </w:r>
      <w:proofErr w:type="spellEnd"/>
      <w:r>
        <w:rPr>
          <w:rFonts w:ascii="Arial" w:hAnsi="Arial" w:cs="Arial"/>
          <w:sz w:val="22"/>
          <w:szCs w:val="22"/>
        </w:rPr>
        <w:t xml:space="preserve">. </w:t>
      </w:r>
    </w:p>
    <w:p w:rsidR="00704FD0" w:rsidRDefault="00704FD0" w:rsidP="00704FD0">
      <w:pPr>
        <w:ind w:left="360"/>
        <w:jc w:val="both"/>
        <w:rPr>
          <w:rFonts w:ascii="Arial" w:hAnsi="Arial" w:cs="Arial"/>
          <w:sz w:val="22"/>
          <w:szCs w:val="22"/>
        </w:rPr>
      </w:pPr>
      <w:r>
        <w:rPr>
          <w:rFonts w:ascii="Arial" w:hAnsi="Arial" w:cs="Arial"/>
          <w:sz w:val="22"/>
          <w:szCs w:val="22"/>
        </w:rPr>
        <w:t xml:space="preserve">Pour exercer vos droits, merci d’adresser votre courrier à la </w:t>
      </w:r>
      <w:r>
        <w:rPr>
          <w:rFonts w:ascii="Arial" w:hAnsi="Arial" w:cs="Arial"/>
          <w:sz w:val="22"/>
          <w:szCs w:val="22"/>
        </w:rPr>
        <w:fldChar w:fldCharType="begin"/>
      </w:r>
      <w:r>
        <w:rPr>
          <w:rFonts w:ascii="Arial" w:hAnsi="Arial" w:cs="Arial"/>
          <w:sz w:val="22"/>
          <w:szCs w:val="22"/>
        </w:rPr>
        <w:instrText>IF false "[onshow.doss_bureau_adresse;ope=docfield]" "DOSS_bureau_adresse"</w:instrText>
      </w:r>
      <w:r>
        <w:rPr>
          <w:rFonts w:ascii="Arial" w:hAnsi="Arial" w:cs="Arial"/>
          <w:sz w:val="22"/>
          <w:szCs w:val="22"/>
        </w:rPr>
        <w:fldChar w:fldCharType="separate"/>
      </w:r>
      <w:r>
        <w:rPr>
          <w:rFonts w:ascii="Arial" w:hAnsi="Arial" w:cs="Arial"/>
          <w:sz w:val="22"/>
          <w:szCs w:val="22"/>
        </w:rPr>
        <w:t>DOSS_bureau_adresse</w:t>
      </w:r>
      <w:r>
        <w:rPr>
          <w:rFonts w:ascii="Arial" w:hAnsi="Arial" w:cs="Arial"/>
          <w:sz w:val="22"/>
          <w:szCs w:val="22"/>
        </w:rPr>
        <w:fldChar w:fldCharType="end"/>
      </w:r>
      <w:r>
        <w:rPr>
          <w:rFonts w:ascii="Arial" w:hAnsi="Arial" w:cs="Arial"/>
          <w:sz w:val="22"/>
          <w:szCs w:val="22"/>
        </w:rPr>
        <w:t xml:space="preserve">, ou par courriel à </w:t>
      </w:r>
      <w:r>
        <w:rPr>
          <w:rFonts w:ascii="Arial" w:hAnsi="Arial" w:cs="Arial"/>
          <w:sz w:val="22"/>
          <w:szCs w:val="22"/>
        </w:rPr>
        <w:fldChar w:fldCharType="begin"/>
      </w:r>
      <w:r>
        <w:rPr>
          <w:rFonts w:ascii="Arial" w:hAnsi="Arial" w:cs="Arial"/>
          <w:sz w:val="22"/>
          <w:szCs w:val="22"/>
        </w:rPr>
        <w:instrText>IF false "[onshow.doss_bureau_mail;ope=docfield]" "DOSS_bureau_mail"</w:instrText>
      </w:r>
      <w:r>
        <w:rPr>
          <w:rFonts w:ascii="Arial" w:hAnsi="Arial" w:cs="Arial"/>
          <w:sz w:val="22"/>
          <w:szCs w:val="22"/>
        </w:rPr>
        <w:fldChar w:fldCharType="separate"/>
      </w:r>
      <w:r>
        <w:rPr>
          <w:rFonts w:ascii="Arial" w:hAnsi="Arial" w:cs="Arial"/>
          <w:sz w:val="22"/>
          <w:szCs w:val="22"/>
        </w:rPr>
        <w:t>DOSS_bureau_mail</w:t>
      </w:r>
      <w:r>
        <w:rPr>
          <w:rFonts w:ascii="Arial" w:hAnsi="Arial" w:cs="Arial"/>
          <w:sz w:val="22"/>
          <w:szCs w:val="22"/>
        </w:rPr>
        <w:fldChar w:fldCharType="end"/>
      </w:r>
      <w:r>
        <w:rPr>
          <w:rFonts w:ascii="Arial" w:hAnsi="Arial" w:cs="Arial"/>
          <w:sz w:val="22"/>
          <w:szCs w:val="22"/>
        </w:rPr>
        <w:t xml:space="preserve">. Merci de joindre la copie d’une pièce d’identité. </w:t>
      </w:r>
    </w:p>
    <w:p w:rsidR="00704FD0" w:rsidRDefault="00704FD0" w:rsidP="00704FD0">
      <w:pPr>
        <w:ind w:left="360"/>
        <w:jc w:val="both"/>
        <w:rPr>
          <w:rFonts w:ascii="Arial" w:hAnsi="Arial" w:cs="Arial"/>
          <w:sz w:val="22"/>
          <w:szCs w:val="22"/>
        </w:rPr>
      </w:pPr>
      <w:r>
        <w:rPr>
          <w:rFonts w:ascii="Arial" w:hAnsi="Arial" w:cs="Arial"/>
          <w:sz w:val="22"/>
          <w:szCs w:val="22"/>
        </w:rPr>
        <w:t>Sous réserve d’un manquement aux dispositions ci-dessus, vous avez le droit d’introduire une réclamation auprès de la CNIL.</w:t>
      </w:r>
    </w:p>
    <w:p w:rsidR="00704FD0" w:rsidRDefault="00704FD0" w:rsidP="00704FD0">
      <w:pPr>
        <w:ind w:left="360"/>
        <w:jc w:val="both"/>
        <w:rPr>
          <w:rFonts w:ascii="Arial" w:hAnsi="Arial" w:cs="Arial"/>
          <w:b/>
          <w:u w:val="single"/>
        </w:rPr>
      </w:pPr>
    </w:p>
    <w:p w:rsidR="00AE5AC5" w:rsidRDefault="00AE5AC5" w:rsidP="00704FD0">
      <w:pPr>
        <w:pStyle w:val="Corpsdetexte"/>
        <w:rPr>
          <w:rFonts w:ascii="Arial" w:hAnsi="Arial" w:cs="Arial"/>
          <w:b/>
        </w:rPr>
      </w:pPr>
      <w:r>
        <w:rPr>
          <w:rFonts w:ascii="Arial" w:hAnsi="Arial" w:cs="Arial"/>
          <w:b/>
          <w:u w:val="single"/>
        </w:rPr>
        <w:t>Article 11 : Clauses Générales</w:t>
      </w:r>
      <w:r>
        <w:rPr>
          <w:rFonts w:ascii="Arial" w:hAnsi="Arial" w:cs="Arial"/>
          <w:b/>
        </w:rPr>
        <w:t> </w:t>
      </w:r>
    </w:p>
    <w:p w:rsidR="00AE5AC5" w:rsidRDefault="00AE5AC5">
      <w:pPr>
        <w:jc w:val="both"/>
        <w:rPr>
          <w:rFonts w:ascii="Arial" w:hAnsi="Arial" w:cs="Arial"/>
          <w:b/>
          <w:sz w:val="23"/>
          <w:szCs w:val="23"/>
        </w:rPr>
      </w:pPr>
    </w:p>
    <w:p w:rsidR="005903F7" w:rsidRDefault="005903F7" w:rsidP="00EF6B18">
      <w:pPr>
        <w:pStyle w:val="Standard"/>
        <w:ind w:left="357"/>
        <w:jc w:val="both"/>
        <w:rPr>
          <w:rFonts w:ascii="Arial" w:hAnsi="Arial"/>
          <w:b/>
          <w:sz w:val="22"/>
          <w:szCs w:val="22"/>
        </w:rPr>
      </w:pPr>
      <w:r>
        <w:rPr>
          <w:rFonts w:ascii="Arial" w:hAnsi="Arial"/>
          <w:b/>
          <w:sz w:val="22"/>
          <w:szCs w:val="22"/>
        </w:rPr>
        <w:t xml:space="preserve">Il est rappelé que le procès-verbal </w:t>
      </w:r>
      <w:r w:rsidR="00043220">
        <w:rPr>
          <w:rFonts w:ascii="Arial" w:hAnsi="Arial"/>
          <w:b/>
          <w:sz w:val="22"/>
          <w:szCs w:val="22"/>
        </w:rPr>
        <w:t xml:space="preserve">de </w:t>
      </w:r>
      <w:r>
        <w:rPr>
          <w:rFonts w:ascii="Arial" w:hAnsi="Arial"/>
          <w:b/>
          <w:sz w:val="22"/>
          <w:szCs w:val="22"/>
        </w:rPr>
        <w:t xml:space="preserve">délimitation du </w:t>
      </w:r>
      <w:r w:rsidR="000103BA">
        <w:rPr>
          <w:rFonts w:ascii="Arial" w:hAnsi="Arial"/>
          <w:b/>
          <w:sz w:val="22"/>
          <w:szCs w:val="22"/>
        </w:rPr>
        <w:t>domaine public</w:t>
      </w:r>
      <w:r>
        <w:rPr>
          <w:rFonts w:ascii="Arial" w:hAnsi="Arial"/>
          <w:b/>
          <w:sz w:val="22"/>
          <w:szCs w:val="22"/>
        </w:rPr>
        <w:t xml:space="preserve"> ferroviaire, dressé par un </w:t>
      </w:r>
      <w:proofErr w:type="spellStart"/>
      <w:r>
        <w:rPr>
          <w:rFonts w:ascii="Arial" w:hAnsi="Arial"/>
          <w:b/>
          <w:sz w:val="22"/>
          <w:szCs w:val="22"/>
        </w:rPr>
        <w:t>géomètre-expert</w:t>
      </w:r>
      <w:proofErr w:type="spellEnd"/>
      <w:r>
        <w:rPr>
          <w:rFonts w:ascii="Arial" w:hAnsi="Arial"/>
          <w:b/>
          <w:sz w:val="22"/>
          <w:szCs w:val="22"/>
        </w:rPr>
        <w:t xml:space="preserve"> et signé par la personne publique gestionnaire du </w:t>
      </w:r>
      <w:r w:rsidR="000103BA">
        <w:rPr>
          <w:rFonts w:ascii="Arial" w:hAnsi="Arial"/>
          <w:b/>
          <w:sz w:val="22"/>
          <w:szCs w:val="22"/>
        </w:rPr>
        <w:t>domaine public</w:t>
      </w:r>
      <w:r>
        <w:rPr>
          <w:rFonts w:ascii="Arial" w:hAnsi="Arial"/>
          <w:b/>
          <w:sz w:val="22"/>
          <w:szCs w:val="22"/>
        </w:rPr>
        <w:t xml:space="preserve"> ferroviaire</w:t>
      </w:r>
      <w:r w:rsidR="00EF6B18">
        <w:rPr>
          <w:rFonts w:ascii="Arial" w:hAnsi="Arial"/>
          <w:b/>
          <w:sz w:val="22"/>
          <w:szCs w:val="22"/>
        </w:rPr>
        <w:t xml:space="preserve"> </w:t>
      </w:r>
      <w:r>
        <w:rPr>
          <w:rFonts w:ascii="Arial" w:hAnsi="Arial"/>
          <w:b/>
          <w:sz w:val="22"/>
          <w:szCs w:val="22"/>
        </w:rPr>
        <w:t xml:space="preserve">ainsi que par les riverains concernés, fixe pour l’avenir les limites des fonds. Le procès-verbal de </w:t>
      </w:r>
      <w:r w:rsidR="00043220">
        <w:rPr>
          <w:rFonts w:ascii="Arial" w:hAnsi="Arial"/>
          <w:b/>
          <w:sz w:val="22"/>
          <w:szCs w:val="22"/>
        </w:rPr>
        <w:t xml:space="preserve">de </w:t>
      </w:r>
      <w:r w:rsidR="00EF6B18">
        <w:rPr>
          <w:rFonts w:ascii="Arial" w:hAnsi="Arial"/>
          <w:b/>
          <w:sz w:val="22"/>
          <w:szCs w:val="22"/>
        </w:rPr>
        <w:t xml:space="preserve">délimitation du </w:t>
      </w:r>
      <w:r w:rsidR="000103BA">
        <w:rPr>
          <w:rFonts w:ascii="Arial" w:hAnsi="Arial"/>
          <w:b/>
          <w:sz w:val="22"/>
          <w:szCs w:val="22"/>
        </w:rPr>
        <w:t>domaine public</w:t>
      </w:r>
      <w:r w:rsidR="00EF6B18">
        <w:rPr>
          <w:rFonts w:ascii="Arial" w:hAnsi="Arial"/>
          <w:b/>
          <w:sz w:val="22"/>
          <w:szCs w:val="22"/>
        </w:rPr>
        <w:t xml:space="preserve"> ferroviaire</w:t>
      </w:r>
      <w:r>
        <w:rPr>
          <w:rFonts w:ascii="Arial" w:hAnsi="Arial"/>
          <w:b/>
          <w:sz w:val="22"/>
          <w:szCs w:val="22"/>
        </w:rPr>
        <w:t xml:space="preserve"> fait loi entre les signataires mais aussi entre les acquéreurs et successeurs qui sont de droit subrogés dans les actions par leurs auteurs. Aucun</w:t>
      </w:r>
      <w:r w:rsidR="00EF6B18">
        <w:rPr>
          <w:rFonts w:ascii="Arial" w:hAnsi="Arial"/>
          <w:b/>
          <w:sz w:val="22"/>
          <w:szCs w:val="22"/>
        </w:rPr>
        <w:t>e</w:t>
      </w:r>
      <w:r>
        <w:rPr>
          <w:rFonts w:ascii="Arial" w:hAnsi="Arial"/>
          <w:b/>
          <w:sz w:val="22"/>
          <w:szCs w:val="22"/>
        </w:rPr>
        <w:t xml:space="preserve"> nouve</w:t>
      </w:r>
      <w:r w:rsidR="00EF6B18">
        <w:rPr>
          <w:rFonts w:ascii="Arial" w:hAnsi="Arial"/>
          <w:b/>
          <w:sz w:val="22"/>
          <w:szCs w:val="22"/>
        </w:rPr>
        <w:t>lle</w:t>
      </w:r>
      <w:r>
        <w:rPr>
          <w:rFonts w:ascii="Arial" w:hAnsi="Arial"/>
          <w:b/>
          <w:sz w:val="22"/>
          <w:szCs w:val="22"/>
        </w:rPr>
        <w:t xml:space="preserve"> </w:t>
      </w:r>
      <w:r w:rsidR="00EF6B18">
        <w:rPr>
          <w:rFonts w:ascii="Arial" w:hAnsi="Arial"/>
          <w:b/>
          <w:sz w:val="22"/>
          <w:szCs w:val="22"/>
        </w:rPr>
        <w:t>délimitation</w:t>
      </w:r>
      <w:r>
        <w:rPr>
          <w:rFonts w:ascii="Arial" w:hAnsi="Arial"/>
          <w:b/>
          <w:sz w:val="22"/>
          <w:szCs w:val="22"/>
        </w:rPr>
        <w:t xml:space="preserve"> ne peut être réalisé</w:t>
      </w:r>
      <w:r w:rsidR="00EF6B18">
        <w:rPr>
          <w:rFonts w:ascii="Arial" w:hAnsi="Arial"/>
          <w:b/>
          <w:sz w:val="22"/>
          <w:szCs w:val="22"/>
        </w:rPr>
        <w:t>e</w:t>
      </w:r>
      <w:r>
        <w:rPr>
          <w:rFonts w:ascii="Arial" w:hAnsi="Arial"/>
          <w:b/>
          <w:sz w:val="22"/>
          <w:szCs w:val="22"/>
        </w:rPr>
        <w:t>, dès lors que le plan et le procès-verbal antérieurs ayant reçu le consentement des parties permettent de reconstituer sans ambiguïté la position de la limite.</w:t>
      </w:r>
    </w:p>
    <w:p w:rsidR="0040520C" w:rsidRPr="00EF6B18" w:rsidRDefault="0040520C" w:rsidP="00EF6B18">
      <w:pPr>
        <w:pStyle w:val="Standard"/>
        <w:ind w:left="357"/>
        <w:jc w:val="both"/>
        <w:rPr>
          <w:rFonts w:ascii="Arial" w:hAnsi="Arial"/>
          <w:b/>
          <w:sz w:val="22"/>
          <w:szCs w:val="22"/>
        </w:rPr>
      </w:pPr>
    </w:p>
    <w:p w:rsidR="005903F7" w:rsidRDefault="005903F7" w:rsidP="005903F7">
      <w:pPr>
        <w:pStyle w:val="Standard"/>
        <w:ind w:left="357"/>
        <w:jc w:val="both"/>
        <w:rPr>
          <w:rFonts w:ascii="Arial" w:hAnsi="Arial"/>
          <w:b/>
          <w:sz w:val="22"/>
          <w:szCs w:val="22"/>
        </w:rPr>
      </w:pPr>
      <w:r>
        <w:rPr>
          <w:rFonts w:ascii="Arial" w:hAnsi="Arial"/>
          <w:b/>
          <w:sz w:val="22"/>
          <w:szCs w:val="22"/>
        </w:rPr>
        <w:t xml:space="preserve">Par conséquent, les parties soussignées déclarent solennellement qu’à leur connaissance il n’existe aucune clause, définition de limite, ou condition contraire aux présentes pouvant être contenues dans tout acte, plan, ou procès-verbal </w:t>
      </w:r>
      <w:r w:rsidR="00043220">
        <w:rPr>
          <w:rFonts w:ascii="Arial" w:hAnsi="Arial"/>
          <w:b/>
          <w:sz w:val="22"/>
          <w:szCs w:val="22"/>
        </w:rPr>
        <w:t xml:space="preserve">de </w:t>
      </w:r>
      <w:r w:rsidR="00EF6B18">
        <w:rPr>
          <w:rFonts w:ascii="Arial" w:hAnsi="Arial"/>
          <w:b/>
          <w:sz w:val="22"/>
          <w:szCs w:val="22"/>
        </w:rPr>
        <w:lastRenderedPageBreak/>
        <w:t>délimitation du domaine public ferroviaire antérieur</w:t>
      </w:r>
      <w:r>
        <w:rPr>
          <w:rFonts w:ascii="Arial" w:hAnsi="Arial"/>
          <w:b/>
          <w:sz w:val="22"/>
          <w:szCs w:val="22"/>
        </w:rPr>
        <w:t xml:space="preserve"> ou tout autre document. Elles déclarent également qu’il n’existe, à ce jour, à leur connaissance, aucune autre borne ou signe matériel concernant les limites présentement définies.</w:t>
      </w:r>
    </w:p>
    <w:p w:rsidR="0040520C" w:rsidRDefault="0040520C" w:rsidP="005903F7">
      <w:pPr>
        <w:pStyle w:val="Standard"/>
        <w:ind w:left="357"/>
        <w:jc w:val="both"/>
        <w:rPr>
          <w:rFonts w:ascii="Arial" w:hAnsi="Arial"/>
          <w:b/>
          <w:sz w:val="22"/>
          <w:szCs w:val="22"/>
        </w:rPr>
      </w:pPr>
    </w:p>
    <w:p w:rsidR="005903F7" w:rsidRDefault="005903F7" w:rsidP="005903F7">
      <w:pPr>
        <w:pStyle w:val="Standard"/>
        <w:ind w:left="357"/>
        <w:jc w:val="both"/>
        <w:rPr>
          <w:rFonts w:ascii="Arial" w:hAnsi="Arial"/>
          <w:b/>
          <w:sz w:val="22"/>
          <w:szCs w:val="22"/>
        </w:rPr>
      </w:pPr>
      <w:r>
        <w:rPr>
          <w:rFonts w:ascii="Arial" w:hAnsi="Arial"/>
          <w:b/>
          <w:sz w:val="22"/>
          <w:szCs w:val="22"/>
        </w:rPr>
        <w:t>Les parties signataires affirment, sous leur entière responsabilité être propriétaires des terrains objets du présent procès-verbal ou avoir reçu mandat d’approuver les présentes en lieu et place de tous les ayants droit qu’elles représentent.</w:t>
      </w:r>
    </w:p>
    <w:p w:rsidR="0040520C" w:rsidRDefault="0040520C" w:rsidP="005903F7">
      <w:pPr>
        <w:pStyle w:val="Standard"/>
        <w:ind w:left="357"/>
        <w:jc w:val="both"/>
        <w:rPr>
          <w:rFonts w:ascii="Arial" w:hAnsi="Arial"/>
          <w:b/>
          <w:sz w:val="22"/>
          <w:szCs w:val="22"/>
        </w:rPr>
      </w:pPr>
    </w:p>
    <w:p w:rsidR="005903F7" w:rsidRDefault="005903F7" w:rsidP="005903F7">
      <w:pPr>
        <w:pStyle w:val="Standard"/>
        <w:ind w:left="357"/>
        <w:jc w:val="both"/>
        <w:rPr>
          <w:rFonts w:ascii="Arial" w:hAnsi="Arial"/>
          <w:b/>
          <w:sz w:val="22"/>
          <w:szCs w:val="22"/>
        </w:rPr>
      </w:pPr>
      <w:r>
        <w:rPr>
          <w:rFonts w:ascii="Arial" w:hAnsi="Arial"/>
          <w:b/>
          <w:sz w:val="22"/>
          <w:szCs w:val="22"/>
        </w:rPr>
        <w:t xml:space="preserve">Le présent procès-verbal </w:t>
      </w:r>
      <w:r w:rsidR="00043220">
        <w:rPr>
          <w:rFonts w:ascii="Arial" w:hAnsi="Arial"/>
          <w:b/>
          <w:sz w:val="22"/>
          <w:szCs w:val="22"/>
        </w:rPr>
        <w:t xml:space="preserve">de </w:t>
      </w:r>
      <w:r w:rsidR="00EF6B18">
        <w:rPr>
          <w:rFonts w:ascii="Arial" w:hAnsi="Arial"/>
          <w:b/>
          <w:sz w:val="22"/>
          <w:szCs w:val="22"/>
        </w:rPr>
        <w:t xml:space="preserve">délimitation du domaine public ferroviaire </w:t>
      </w:r>
      <w:r>
        <w:rPr>
          <w:rFonts w:ascii="Arial" w:hAnsi="Arial"/>
          <w:b/>
          <w:sz w:val="22"/>
          <w:szCs w:val="22"/>
        </w:rPr>
        <w:t xml:space="preserve">n'est pas un acte constitutif ou translatif de propriété. Il ne détermine pas le titulaire du droit, mais tend uniquement à fixer les limites matérielles de fonds contiguës. L'existence d'un procès-verbal </w:t>
      </w:r>
      <w:r w:rsidR="00043220">
        <w:rPr>
          <w:rFonts w:ascii="Arial" w:hAnsi="Arial"/>
          <w:b/>
          <w:sz w:val="22"/>
          <w:szCs w:val="22"/>
        </w:rPr>
        <w:t>de</w:t>
      </w:r>
      <w:r w:rsidR="00EF6B18">
        <w:rPr>
          <w:rFonts w:ascii="Arial" w:hAnsi="Arial"/>
          <w:b/>
          <w:sz w:val="22"/>
          <w:szCs w:val="22"/>
        </w:rPr>
        <w:t xml:space="preserve"> délimitation du domaine public ferroviaire </w:t>
      </w:r>
      <w:r>
        <w:rPr>
          <w:rFonts w:ascii="Arial" w:hAnsi="Arial"/>
          <w:b/>
          <w:sz w:val="22"/>
          <w:szCs w:val="22"/>
        </w:rPr>
        <w:t>ne peut pas faire obstacle à une action en revendication.</w:t>
      </w:r>
    </w:p>
    <w:p w:rsidR="0040520C" w:rsidRDefault="0040520C" w:rsidP="005903F7">
      <w:pPr>
        <w:pStyle w:val="Standard"/>
        <w:ind w:left="357"/>
        <w:jc w:val="both"/>
        <w:rPr>
          <w:rFonts w:ascii="Arial" w:hAnsi="Arial"/>
          <w:b/>
          <w:sz w:val="22"/>
          <w:szCs w:val="22"/>
        </w:rPr>
      </w:pPr>
    </w:p>
    <w:p w:rsidR="00AE5AC5" w:rsidRDefault="00AE5AC5">
      <w:pPr>
        <w:ind w:left="360"/>
        <w:jc w:val="both"/>
        <w:rPr>
          <w:rFonts w:ascii="Arial" w:hAnsi="Arial" w:cs="Arial"/>
          <w:b/>
          <w:sz w:val="22"/>
          <w:szCs w:val="22"/>
        </w:rPr>
      </w:pPr>
      <w:r>
        <w:rPr>
          <w:rFonts w:ascii="Arial" w:hAnsi="Arial" w:cs="Arial"/>
          <w:b/>
          <w:sz w:val="22"/>
          <w:szCs w:val="22"/>
        </w:rPr>
        <w:t xml:space="preserve">Les parties ont pris connaissance de l’enregistrement du présent procès-verbal dans un fichier national mis en place par l’Ordre des Géomètres-Experts, suivant les dispositions de l'article 56 du décret n°96-478 du 31 mai 1996, modifié le 16 janvier 2014, qui organise la profession de </w:t>
      </w:r>
      <w:proofErr w:type="spellStart"/>
      <w:r>
        <w:rPr>
          <w:rFonts w:ascii="Arial" w:hAnsi="Arial" w:cs="Arial"/>
          <w:b/>
          <w:sz w:val="22"/>
          <w:szCs w:val="22"/>
        </w:rPr>
        <w:t>Géomètre-Expert</w:t>
      </w:r>
      <w:proofErr w:type="spellEnd"/>
      <w:r>
        <w:rPr>
          <w:rFonts w:ascii="Arial" w:hAnsi="Arial" w:cs="Arial"/>
          <w:b/>
          <w:sz w:val="22"/>
          <w:szCs w:val="22"/>
        </w:rPr>
        <w:t xml:space="preserve">. Conformément à l’article 52 dudit décret, ces documents seront communiqués à tout </w:t>
      </w:r>
      <w:proofErr w:type="spellStart"/>
      <w:r>
        <w:rPr>
          <w:rFonts w:ascii="Arial" w:hAnsi="Arial" w:cs="Arial"/>
          <w:b/>
          <w:sz w:val="22"/>
          <w:szCs w:val="22"/>
        </w:rPr>
        <w:t>Géomètre-Expert</w:t>
      </w:r>
      <w:proofErr w:type="spellEnd"/>
      <w:r>
        <w:rPr>
          <w:rFonts w:ascii="Arial" w:hAnsi="Arial" w:cs="Arial"/>
          <w:b/>
          <w:sz w:val="22"/>
          <w:szCs w:val="22"/>
        </w:rPr>
        <w:t xml:space="preserve"> qui en ferait la demande.</w:t>
      </w:r>
    </w:p>
    <w:p w:rsidR="00AE5AC5" w:rsidRDefault="00AE5AC5">
      <w:pPr>
        <w:ind w:left="360"/>
        <w:jc w:val="both"/>
        <w:rPr>
          <w:rFonts w:ascii="Arial" w:hAnsi="Arial" w:cs="Arial"/>
          <w:b/>
          <w:sz w:val="22"/>
          <w:szCs w:val="22"/>
        </w:rPr>
      </w:pPr>
    </w:p>
    <w:p w:rsidR="00AE5AC5" w:rsidRDefault="00AE5AC5">
      <w:pPr>
        <w:ind w:left="360"/>
        <w:jc w:val="both"/>
        <w:rPr>
          <w:rFonts w:ascii="Arial" w:hAnsi="Arial" w:cs="Arial"/>
          <w:b/>
          <w:sz w:val="22"/>
          <w:szCs w:val="22"/>
        </w:rPr>
      </w:pPr>
      <w:r>
        <w:rPr>
          <w:rFonts w:ascii="Arial" w:hAnsi="Arial" w:cs="Arial"/>
          <w:b/>
          <w:sz w:val="22"/>
          <w:szCs w:val="22"/>
        </w:rPr>
        <w:t>En référence à l’article L111-4 du Code de l’urbanisme, en cas de vente ou de cession de l’une quelconque des propriétés objet des présentes, son propriétaire devra faire mentionner, dans l’acte, par le notaire, l’existence du présent procès-verbal et de l'arrêté auquel il est destiné.</w:t>
      </w:r>
    </w:p>
    <w:p w:rsidR="0040520C" w:rsidRDefault="0040520C">
      <w:pPr>
        <w:ind w:left="360"/>
        <w:jc w:val="both"/>
        <w:rPr>
          <w:rFonts w:ascii="Arial" w:hAnsi="Arial" w:cs="Arial"/>
          <w:b/>
          <w:sz w:val="22"/>
          <w:szCs w:val="22"/>
        </w:rPr>
      </w:pPr>
    </w:p>
    <w:p w:rsidR="0040520C" w:rsidRDefault="0040520C" w:rsidP="0040520C">
      <w:pPr>
        <w:pStyle w:val="Standard"/>
        <w:ind w:left="357"/>
        <w:jc w:val="both"/>
        <w:rPr>
          <w:rFonts w:ascii="Arial" w:hAnsi="Arial"/>
          <w:b/>
          <w:sz w:val="22"/>
          <w:szCs w:val="22"/>
        </w:rPr>
      </w:pPr>
      <w:r>
        <w:rPr>
          <w:rFonts w:ascii="Arial" w:hAnsi="Arial"/>
          <w:b/>
          <w:sz w:val="22"/>
          <w:szCs w:val="22"/>
        </w:rPr>
        <w:t>Les parties confient l’exemplaire original au Géomètre Expert soussigné qui s’oblige à le conserver et à en délivrer copie aux intéressés.</w:t>
      </w:r>
    </w:p>
    <w:p w:rsidR="0040520C" w:rsidRDefault="0040520C" w:rsidP="0040520C">
      <w:pPr>
        <w:pStyle w:val="Standard"/>
        <w:ind w:left="357"/>
        <w:jc w:val="both"/>
        <w:rPr>
          <w:rFonts w:ascii="Arial" w:hAnsi="Arial"/>
          <w:b/>
          <w:sz w:val="22"/>
          <w:szCs w:val="22"/>
        </w:rPr>
      </w:pPr>
    </w:p>
    <w:p w:rsidR="0040520C" w:rsidRDefault="0040520C" w:rsidP="0040520C">
      <w:pPr>
        <w:pStyle w:val="Standard"/>
        <w:ind w:left="357"/>
        <w:jc w:val="both"/>
      </w:pPr>
      <w:r>
        <w:rPr>
          <w:rFonts w:ascii="Arial" w:hAnsi="Arial"/>
          <w:b/>
          <w:sz w:val="22"/>
          <w:szCs w:val="22"/>
        </w:rPr>
        <w:t xml:space="preserve">Par dérogation approuvée par les parties du second alinéa de l’article 646 du code civil, les frais et honoraires relatifs aux opérations de bornage et d’établissement du présent procès-verbal seront supportés par </w:t>
      </w:r>
      <w:r w:rsidR="00704FD0">
        <w:rPr>
          <w:rFonts w:ascii="Arial" w:hAnsi="Arial"/>
          <w:b/>
          <w:color w:val="C9211E"/>
          <w:kern w:val="0"/>
          <w:sz w:val="22"/>
          <w:szCs w:val="22"/>
        </w:rPr>
        <w:fldChar w:fldCharType="begin"/>
      </w:r>
      <w:r w:rsidR="00704FD0">
        <w:rPr>
          <w:rFonts w:ascii="Arial" w:hAnsi="Arial"/>
          <w:b/>
          <w:color w:val="C9211E"/>
          <w:kern w:val="0"/>
          <w:sz w:val="22"/>
          <w:szCs w:val="22"/>
        </w:rPr>
        <w:instrText>IF false "[onshow.doss_demandeur;ope=docfield]" "Doss_Demandeur"</w:instrText>
      </w:r>
      <w:r w:rsidR="00704FD0">
        <w:rPr>
          <w:rFonts w:ascii="Arial" w:hAnsi="Arial"/>
          <w:b/>
          <w:color w:val="C9211E"/>
          <w:kern w:val="0"/>
          <w:sz w:val="22"/>
          <w:szCs w:val="22"/>
        </w:rPr>
        <w:fldChar w:fldCharType="separate"/>
      </w:r>
      <w:r w:rsidR="00704FD0">
        <w:rPr>
          <w:rFonts w:ascii="Arial" w:hAnsi="Arial"/>
          <w:b/>
          <w:color w:val="C9211E"/>
          <w:kern w:val="0"/>
          <w:sz w:val="22"/>
          <w:szCs w:val="22"/>
        </w:rPr>
        <w:t>Doss_Demandeur</w:t>
      </w:r>
      <w:r w:rsidR="00704FD0">
        <w:rPr>
          <w:rFonts w:ascii="Arial" w:hAnsi="Arial"/>
          <w:b/>
          <w:color w:val="C9211E"/>
          <w:kern w:val="0"/>
          <w:sz w:val="22"/>
          <w:szCs w:val="22"/>
        </w:rPr>
        <w:fldChar w:fldCharType="end"/>
      </w:r>
      <w:r>
        <w:rPr>
          <w:rFonts w:ascii="Arial" w:hAnsi="Arial"/>
          <w:b/>
          <w:sz w:val="22"/>
          <w:szCs w:val="22"/>
        </w:rPr>
        <w:t>.</w:t>
      </w:r>
    </w:p>
    <w:p w:rsidR="0040520C" w:rsidRDefault="0040520C">
      <w:pPr>
        <w:ind w:left="360"/>
        <w:jc w:val="both"/>
        <w:rPr>
          <w:rFonts w:ascii="Arial" w:hAnsi="Arial" w:cs="Arial"/>
          <w:b/>
          <w:sz w:val="22"/>
          <w:szCs w:val="22"/>
        </w:rPr>
      </w:pPr>
    </w:p>
    <w:p w:rsidR="005903F7" w:rsidRDefault="005903F7" w:rsidP="005903F7">
      <w:pPr>
        <w:pStyle w:val="Standard"/>
        <w:ind w:left="357"/>
        <w:jc w:val="both"/>
        <w:rPr>
          <w:rFonts w:ascii="Arial" w:hAnsi="Arial"/>
          <w:sz w:val="22"/>
          <w:szCs w:val="22"/>
        </w:rPr>
      </w:pPr>
      <w:r>
        <w:rPr>
          <w:rFonts w:ascii="Arial" w:hAnsi="Arial"/>
          <w:sz w:val="22"/>
          <w:szCs w:val="22"/>
        </w:rPr>
        <w:t>Les signataires déclarent accepter les conditions du présent procès-verbal en toutes ses dispositions.</w:t>
      </w:r>
    </w:p>
    <w:p w:rsidR="0040520C" w:rsidRDefault="0040520C">
      <w:pPr>
        <w:ind w:left="360"/>
        <w:rPr>
          <w:rFonts w:ascii="Arial" w:hAnsi="Arial" w:cs="Arial"/>
          <w:sz w:val="22"/>
          <w:szCs w:val="22"/>
        </w:rPr>
      </w:pPr>
    </w:p>
    <w:p w:rsidR="00AE5AC5" w:rsidRPr="00704FD0" w:rsidRDefault="00704FD0">
      <w:pPr>
        <w:rPr>
          <w:rFonts w:ascii="Arial" w:hAnsi="Arial"/>
          <w:b/>
          <w:color w:val="C9211E"/>
          <w:sz w:val="22"/>
          <w:szCs w:val="22"/>
        </w:rPr>
      </w:pPr>
      <w:r w:rsidRPr="00704FD0">
        <w:rPr>
          <w:rFonts w:ascii="Arial" w:hAnsi="Arial"/>
          <w:b/>
          <w:sz w:val="22"/>
          <w:szCs w:val="22"/>
        </w:rPr>
        <w:t xml:space="preserve">Fait sur </w:t>
      </w:r>
      <w:r w:rsidRPr="00704FD0">
        <w:rPr>
          <w:rFonts w:ascii="Arial" w:hAnsi="Arial"/>
          <w:b/>
          <w:color w:val="C9211E"/>
          <w:sz w:val="22"/>
          <w:szCs w:val="22"/>
        </w:rPr>
        <w:fldChar w:fldCharType="begin"/>
      </w:r>
      <w:r w:rsidRPr="00704FD0">
        <w:rPr>
          <w:rFonts w:ascii="Arial" w:hAnsi="Arial"/>
          <w:b/>
          <w:color w:val="C9211E"/>
          <w:sz w:val="22"/>
          <w:szCs w:val="22"/>
        </w:rPr>
        <w:instrText xml:space="preserve"> =</w:instrText>
      </w:r>
      <w:r w:rsidRPr="00704FD0">
        <w:rPr>
          <w:rFonts w:ascii="Arial" w:hAnsi="Arial"/>
          <w:b/>
          <w:color w:val="C9211E"/>
          <w:sz w:val="22"/>
          <w:szCs w:val="22"/>
        </w:rPr>
        <w:fldChar w:fldCharType="begin"/>
      </w:r>
      <w:r w:rsidRPr="00704FD0">
        <w:rPr>
          <w:rFonts w:ascii="Arial" w:hAnsi="Arial"/>
          <w:b/>
          <w:color w:val="C9211E"/>
          <w:sz w:val="22"/>
          <w:szCs w:val="22"/>
        </w:rPr>
        <w:instrText xml:space="preserve"> NUMPAGES </w:instrText>
      </w:r>
      <w:r w:rsidRPr="00704FD0">
        <w:rPr>
          <w:rFonts w:ascii="Arial" w:hAnsi="Arial"/>
          <w:b/>
          <w:color w:val="C9211E"/>
          <w:sz w:val="22"/>
          <w:szCs w:val="22"/>
        </w:rPr>
        <w:fldChar w:fldCharType="separate"/>
      </w:r>
      <w:r w:rsidRPr="00704FD0">
        <w:rPr>
          <w:rFonts w:ascii="Arial" w:hAnsi="Arial"/>
          <w:b/>
          <w:noProof/>
          <w:color w:val="C9211E"/>
          <w:sz w:val="22"/>
          <w:szCs w:val="22"/>
        </w:rPr>
        <w:instrText>7</w:instrText>
      </w:r>
      <w:r w:rsidRPr="00704FD0">
        <w:rPr>
          <w:rFonts w:ascii="Arial" w:hAnsi="Arial"/>
          <w:b/>
          <w:color w:val="C9211E"/>
          <w:sz w:val="22"/>
          <w:szCs w:val="22"/>
        </w:rPr>
        <w:fldChar w:fldCharType="end"/>
      </w:r>
      <w:r w:rsidRPr="00704FD0">
        <w:rPr>
          <w:rFonts w:ascii="Arial" w:hAnsi="Arial"/>
          <w:b/>
          <w:color w:val="C9211E"/>
          <w:sz w:val="22"/>
          <w:szCs w:val="22"/>
        </w:rPr>
        <w:instrText xml:space="preserve">+1 </w:instrText>
      </w:r>
      <w:r w:rsidRPr="00704FD0">
        <w:rPr>
          <w:rFonts w:ascii="Arial" w:hAnsi="Arial"/>
          <w:b/>
          <w:color w:val="C9211E"/>
          <w:sz w:val="22"/>
          <w:szCs w:val="22"/>
        </w:rPr>
        <w:fldChar w:fldCharType="separate"/>
      </w:r>
      <w:r w:rsidRPr="00704FD0">
        <w:rPr>
          <w:rFonts w:ascii="Arial" w:hAnsi="Arial"/>
          <w:b/>
          <w:noProof/>
          <w:color w:val="C9211E"/>
          <w:sz w:val="22"/>
          <w:szCs w:val="22"/>
        </w:rPr>
        <w:t>8</w:t>
      </w:r>
      <w:r w:rsidRPr="00704FD0">
        <w:rPr>
          <w:rFonts w:ascii="Arial" w:hAnsi="Arial"/>
          <w:b/>
          <w:color w:val="C9211E"/>
          <w:sz w:val="22"/>
          <w:szCs w:val="22"/>
        </w:rPr>
        <w:fldChar w:fldCharType="end"/>
      </w:r>
      <w:r w:rsidRPr="00704FD0">
        <w:rPr>
          <w:rFonts w:ascii="Arial" w:hAnsi="Arial"/>
          <w:b/>
          <w:color w:val="C9211E"/>
          <w:sz w:val="22"/>
          <w:szCs w:val="22"/>
        </w:rPr>
        <w:t xml:space="preserve"> pages</w:t>
      </w:r>
      <w:r w:rsidRPr="00704FD0">
        <w:rPr>
          <w:rFonts w:ascii="Arial" w:hAnsi="Arial"/>
          <w:b/>
          <w:sz w:val="22"/>
          <w:szCs w:val="22"/>
        </w:rPr>
        <w:t xml:space="preserve"> à </w:t>
      </w:r>
      <w:r w:rsidRPr="00704FD0">
        <w:rPr>
          <w:rFonts w:ascii="Arial" w:hAnsi="Arial" w:cs="Arial"/>
          <w:b/>
          <w:color w:val="C9211E"/>
          <w:sz w:val="22"/>
          <w:szCs w:val="22"/>
        </w:rPr>
        <w:fldChar w:fldCharType="begin"/>
      </w:r>
      <w:r w:rsidRPr="00704FD0">
        <w:rPr>
          <w:rFonts w:ascii="Arial" w:hAnsi="Arial" w:cs="Arial"/>
          <w:b/>
          <w:color w:val="C9211E"/>
          <w:sz w:val="22"/>
          <w:szCs w:val="22"/>
        </w:rPr>
        <w:instrText>IF false "[onshow.doss_bureau;ope=docfield]" "DOSS_bureau"</w:instrText>
      </w:r>
      <w:r w:rsidRPr="00704FD0">
        <w:rPr>
          <w:rFonts w:ascii="Arial" w:hAnsi="Arial" w:cs="Arial"/>
          <w:b/>
          <w:color w:val="C9211E"/>
          <w:sz w:val="22"/>
          <w:szCs w:val="22"/>
        </w:rPr>
        <w:fldChar w:fldCharType="separate"/>
      </w:r>
      <w:r w:rsidRPr="00704FD0">
        <w:rPr>
          <w:rFonts w:ascii="Arial" w:hAnsi="Arial" w:cs="Arial"/>
          <w:b/>
          <w:color w:val="C9211E"/>
          <w:sz w:val="22"/>
          <w:szCs w:val="22"/>
        </w:rPr>
        <w:t>DOSS_bureau</w:t>
      </w:r>
      <w:r w:rsidRPr="00704FD0">
        <w:rPr>
          <w:rFonts w:ascii="Arial" w:hAnsi="Arial" w:cs="Arial"/>
          <w:b/>
          <w:color w:val="C9211E"/>
          <w:sz w:val="22"/>
          <w:szCs w:val="22"/>
        </w:rPr>
        <w:fldChar w:fldCharType="end"/>
      </w:r>
      <w:r w:rsidRPr="00704FD0">
        <w:rPr>
          <w:rFonts w:ascii="Arial" w:hAnsi="Arial"/>
          <w:b/>
          <w:sz w:val="22"/>
          <w:szCs w:val="22"/>
        </w:rPr>
        <w:t xml:space="preserve"> le </w:t>
      </w:r>
      <w:r w:rsidRPr="00704FD0">
        <w:rPr>
          <w:rFonts w:ascii="Arial" w:hAnsi="Arial"/>
          <w:b/>
          <w:color w:val="C9211E"/>
          <w:sz w:val="22"/>
          <w:szCs w:val="22"/>
        </w:rPr>
        <w:fldChar w:fldCharType="begin"/>
      </w:r>
      <w:r w:rsidRPr="00704FD0">
        <w:rPr>
          <w:rFonts w:ascii="Arial" w:hAnsi="Arial"/>
          <w:b/>
          <w:color w:val="C9211E"/>
          <w:sz w:val="22"/>
          <w:szCs w:val="22"/>
        </w:rPr>
        <w:instrText>IF false "[onshow.doss_date;ope=docfield]" "Doss_Date"</w:instrText>
      </w:r>
      <w:r w:rsidRPr="00704FD0">
        <w:rPr>
          <w:rFonts w:ascii="Arial" w:hAnsi="Arial"/>
          <w:b/>
          <w:color w:val="C9211E"/>
          <w:sz w:val="22"/>
          <w:szCs w:val="22"/>
        </w:rPr>
        <w:fldChar w:fldCharType="separate"/>
      </w:r>
      <w:r w:rsidRPr="00704FD0">
        <w:rPr>
          <w:rFonts w:ascii="Arial" w:hAnsi="Arial"/>
          <w:b/>
          <w:color w:val="C9211E"/>
          <w:sz w:val="22"/>
          <w:szCs w:val="22"/>
        </w:rPr>
        <w:t>Doss_Date</w:t>
      </w:r>
      <w:r w:rsidRPr="00704FD0">
        <w:rPr>
          <w:rFonts w:ascii="Arial" w:hAnsi="Arial"/>
          <w:b/>
          <w:color w:val="C9211E"/>
          <w:sz w:val="22"/>
          <w:szCs w:val="22"/>
        </w:rPr>
        <w:fldChar w:fldCharType="end"/>
      </w:r>
    </w:p>
    <w:p w:rsidR="00704FD0" w:rsidRDefault="00704FD0">
      <w:pPr>
        <w:rPr>
          <w:rFonts w:ascii="Arial" w:hAnsi="Arial" w:cs="Arial"/>
          <w:b/>
          <w:sz w:val="22"/>
          <w:szCs w:val="22"/>
        </w:rPr>
      </w:pPr>
    </w:p>
    <w:p w:rsidR="00704FD0" w:rsidRDefault="00704FD0">
      <w:pPr>
        <w:rPr>
          <w:rFonts w:ascii="Arial" w:hAnsi="Arial" w:cs="Arial"/>
          <w:b/>
          <w:sz w:val="22"/>
          <w:szCs w:val="22"/>
        </w:rPr>
      </w:pPr>
    </w:p>
    <w:p w:rsidR="00EF6B18" w:rsidRDefault="00EF6B18" w:rsidP="00410CBE">
      <w:pPr>
        <w:numPr>
          <w:ilvl w:val="0"/>
          <w:numId w:val="2"/>
        </w:numPr>
        <w:pBdr>
          <w:top w:val="single" w:sz="4" w:space="1" w:color="000000"/>
          <w:left w:val="single" w:sz="4" w:space="4" w:color="000000"/>
          <w:bottom w:val="single" w:sz="4" w:space="1" w:color="000000"/>
          <w:right w:val="single" w:sz="4" w:space="4" w:color="000000"/>
        </w:pBdr>
        <w:shd w:val="clear" w:color="auto" w:fill="DDD9C3"/>
        <w:ind w:hanging="578"/>
        <w:rPr>
          <w:rFonts w:ascii="Arial" w:hAnsi="Arial" w:cs="Arial"/>
          <w:b/>
        </w:rPr>
      </w:pPr>
      <w:r>
        <w:rPr>
          <w:rFonts w:ascii="Arial" w:hAnsi="Arial" w:cs="Arial"/>
          <w:b/>
        </w:rPr>
        <w:t>Chapitre III : Accord des parties</w:t>
      </w:r>
    </w:p>
    <w:p w:rsidR="00EF6B18" w:rsidRDefault="00EF6B18" w:rsidP="00EF6B18">
      <w:pPr>
        <w:rPr>
          <w:rFonts w:ascii="Arial" w:hAnsi="Arial"/>
        </w:rPr>
      </w:pPr>
    </w:p>
    <w:p w:rsidR="00AE5AC5" w:rsidRDefault="00AE5AC5">
      <w:pPr>
        <w:ind w:left="360" w:hanging="354"/>
        <w:rPr>
          <w:rFonts w:ascii="Arial" w:hAnsi="Arial" w:cs="Arial"/>
          <w:bCs/>
          <w:color w:val="000000"/>
          <w:sz w:val="22"/>
          <w:szCs w:val="22"/>
        </w:rPr>
      </w:pPr>
    </w:p>
    <w:p w:rsidR="00EF6B18" w:rsidRDefault="00EF6B18" w:rsidP="00EF6B18">
      <w:pPr>
        <w:pStyle w:val="Standard"/>
        <w:rPr>
          <w:rFonts w:ascii="Arial" w:hAnsi="Arial" w:cs="Arial"/>
          <w:sz w:val="22"/>
          <w:szCs w:val="22"/>
        </w:rPr>
      </w:pPr>
      <w:r>
        <w:rPr>
          <w:rFonts w:ascii="Arial" w:hAnsi="Arial" w:cs="Arial"/>
          <w:sz w:val="22"/>
          <w:szCs w:val="22"/>
        </w:rPr>
        <w:t>L’approbation du présent procès-verbal, réitère l’accord des parties présentes exprimé sur la définition des limites lors des opérations de délimitation et, le cas échéant, entérine également l’accord des parties absentes lors des opérations de délimitation.</w:t>
      </w:r>
    </w:p>
    <w:p w:rsidR="00EF6B18" w:rsidRDefault="00EF6B18" w:rsidP="00EF6B18">
      <w:pPr>
        <w:pStyle w:val="Standard"/>
        <w:rPr>
          <w:rFonts w:ascii="Arial" w:hAnsi="Arial" w:cs="Arial"/>
          <w:sz w:val="22"/>
          <w:szCs w:val="22"/>
        </w:rPr>
      </w:pPr>
    </w:p>
    <w:p w:rsidR="00EF6B18" w:rsidRDefault="00EF6B18" w:rsidP="00EF6B18">
      <w:pPr>
        <w:pStyle w:val="Standard"/>
        <w:rPr>
          <w:rFonts w:ascii="Arial" w:hAnsi="Arial"/>
          <w:sz w:val="22"/>
          <w:szCs w:val="22"/>
        </w:rPr>
      </w:pPr>
    </w:p>
    <w:tbl>
      <w:tblPr>
        <w:tblW w:w="9488" w:type="dxa"/>
        <w:jc w:val="center"/>
        <w:tblLayout w:type="fixed"/>
        <w:tblCellMar>
          <w:left w:w="10" w:type="dxa"/>
          <w:right w:w="10" w:type="dxa"/>
        </w:tblCellMar>
        <w:tblLook w:val="0000" w:firstRow="0" w:lastRow="0" w:firstColumn="0" w:lastColumn="0" w:noHBand="0" w:noVBand="0"/>
      </w:tblPr>
      <w:tblGrid>
        <w:gridCol w:w="3534"/>
        <w:gridCol w:w="3118"/>
        <w:gridCol w:w="2836"/>
      </w:tblGrid>
      <w:tr w:rsidR="00704FD0" w:rsidTr="00704FD0">
        <w:trPr>
          <w:jc w:val="center"/>
        </w:trPr>
        <w:tc>
          <w:tcPr>
            <w:tcW w:w="3534" w:type="dxa"/>
            <w:tcBorders>
              <w:top w:val="single" w:sz="8" w:space="0" w:color="000000"/>
              <w:left w:val="single" w:sz="8" w:space="0" w:color="000000"/>
              <w:bottom w:val="single" w:sz="8" w:space="0" w:color="000000"/>
            </w:tcBorders>
            <w:shd w:val="clear" w:color="auto" w:fill="auto"/>
            <w:tcMar>
              <w:top w:w="55" w:type="dxa"/>
              <w:left w:w="55" w:type="dxa"/>
              <w:bottom w:w="55" w:type="dxa"/>
              <w:right w:w="55" w:type="dxa"/>
            </w:tcMar>
            <w:vAlign w:val="center"/>
          </w:tcPr>
          <w:p w:rsidR="00704FD0" w:rsidRDefault="00704FD0" w:rsidP="00C40066">
            <w:pPr>
              <w:pStyle w:val="TableContents"/>
              <w:jc w:val="center"/>
              <w:rPr>
                <w:rFonts w:ascii="Arial" w:hAnsi="Arial"/>
                <w:b/>
                <w:bCs/>
                <w:sz w:val="22"/>
                <w:szCs w:val="22"/>
              </w:rPr>
            </w:pPr>
            <w:r>
              <w:rPr>
                <w:rFonts w:ascii="Arial" w:hAnsi="Arial"/>
                <w:b/>
                <w:bCs/>
                <w:sz w:val="22"/>
                <w:szCs w:val="22"/>
              </w:rPr>
              <w:t>NOM Prénom</w:t>
            </w:r>
          </w:p>
        </w:tc>
        <w:tc>
          <w:tcPr>
            <w:tcW w:w="3118" w:type="dxa"/>
            <w:tcBorders>
              <w:top w:val="single" w:sz="8" w:space="0" w:color="000000"/>
              <w:left w:val="single" w:sz="8" w:space="0" w:color="000000"/>
              <w:bottom w:val="single" w:sz="8" w:space="0" w:color="000000"/>
            </w:tcBorders>
            <w:vAlign w:val="center"/>
          </w:tcPr>
          <w:p w:rsidR="00704FD0" w:rsidRDefault="00704FD0" w:rsidP="00C40066">
            <w:pPr>
              <w:pStyle w:val="TableContents"/>
              <w:jc w:val="center"/>
              <w:rPr>
                <w:rFonts w:ascii="Arial" w:hAnsi="Arial"/>
                <w:b/>
                <w:bCs/>
                <w:sz w:val="22"/>
                <w:szCs w:val="22"/>
              </w:rPr>
            </w:pPr>
            <w:r>
              <w:rPr>
                <w:rFonts w:ascii="Arial" w:hAnsi="Arial"/>
                <w:b/>
                <w:bCs/>
                <w:sz w:val="22"/>
                <w:szCs w:val="22"/>
              </w:rPr>
              <w:t>Date et lieu de naissance</w:t>
            </w:r>
          </w:p>
        </w:tc>
        <w:tc>
          <w:tcPr>
            <w:tcW w:w="2836" w:type="dxa"/>
            <w:tcBorders>
              <w:top w:val="single" w:sz="8" w:space="0" w:color="000000"/>
              <w:left w:val="single" w:sz="8" w:space="0" w:color="000000"/>
              <w:bottom w:val="single" w:sz="8" w:space="0" w:color="000000"/>
              <w:right w:val="single" w:sz="8" w:space="0" w:color="000000"/>
            </w:tcBorders>
            <w:shd w:val="clear" w:color="auto" w:fill="auto"/>
            <w:tcMar>
              <w:top w:w="55" w:type="dxa"/>
              <w:left w:w="55" w:type="dxa"/>
              <w:bottom w:w="55" w:type="dxa"/>
              <w:right w:w="55" w:type="dxa"/>
            </w:tcMar>
            <w:vAlign w:val="center"/>
          </w:tcPr>
          <w:p w:rsidR="00704FD0" w:rsidRDefault="00704FD0" w:rsidP="00C40066">
            <w:pPr>
              <w:pStyle w:val="TableContents"/>
              <w:jc w:val="center"/>
              <w:rPr>
                <w:rFonts w:ascii="Arial" w:hAnsi="Arial"/>
                <w:b/>
                <w:bCs/>
                <w:sz w:val="22"/>
                <w:szCs w:val="22"/>
              </w:rPr>
            </w:pPr>
            <w:r>
              <w:rPr>
                <w:rFonts w:ascii="Arial" w:hAnsi="Arial"/>
                <w:b/>
                <w:bCs/>
                <w:sz w:val="22"/>
                <w:szCs w:val="22"/>
              </w:rPr>
              <w:t>Signature</w:t>
            </w:r>
          </w:p>
          <w:p w:rsidR="00704FD0" w:rsidRDefault="00704FD0" w:rsidP="00C40066">
            <w:pPr>
              <w:pStyle w:val="TableContents"/>
              <w:jc w:val="center"/>
              <w:rPr>
                <w:rFonts w:ascii="Arial" w:hAnsi="Arial"/>
                <w:b/>
                <w:bCs/>
                <w:sz w:val="22"/>
                <w:szCs w:val="22"/>
              </w:rPr>
            </w:pPr>
            <w:r>
              <w:rPr>
                <w:rFonts w:ascii="Arial" w:hAnsi="Arial"/>
                <w:b/>
                <w:bCs/>
                <w:sz w:val="22"/>
                <w:szCs w:val="22"/>
              </w:rPr>
              <w:t>(Lu et approuvé)</w:t>
            </w:r>
          </w:p>
        </w:tc>
      </w:tr>
      <w:tr w:rsidR="00704FD0" w:rsidTr="00704FD0">
        <w:trPr>
          <w:trHeight w:val="1701"/>
          <w:jc w:val="center"/>
        </w:trPr>
        <w:tc>
          <w:tcPr>
            <w:tcW w:w="3534" w:type="dxa"/>
            <w:tcBorders>
              <w:left w:val="single" w:sz="8" w:space="0" w:color="000000"/>
              <w:bottom w:val="single" w:sz="8" w:space="0" w:color="000000"/>
            </w:tcBorders>
            <w:shd w:val="clear" w:color="auto" w:fill="auto"/>
            <w:tcMar>
              <w:top w:w="55" w:type="dxa"/>
              <w:left w:w="55" w:type="dxa"/>
              <w:bottom w:w="55" w:type="dxa"/>
              <w:right w:w="55" w:type="dxa"/>
            </w:tcMar>
            <w:vAlign w:val="center"/>
          </w:tcPr>
          <w:p w:rsidR="00704FD0" w:rsidRDefault="00704FD0" w:rsidP="00C40066">
            <w:pPr>
              <w:pStyle w:val="TableContents"/>
              <w:jc w:val="center"/>
              <w:rPr>
                <w:rFonts w:ascii="Arial" w:hAnsi="Arial"/>
                <w:sz w:val="22"/>
                <w:szCs w:val="22"/>
              </w:rPr>
            </w:pPr>
          </w:p>
          <w:p w:rsidR="00704FD0" w:rsidRPr="00704FD0" w:rsidRDefault="00704FD0" w:rsidP="00C40066">
            <w:pPr>
              <w:pStyle w:val="TableContents"/>
              <w:jc w:val="center"/>
              <w:rPr>
                <w:rFonts w:ascii="Arial" w:hAnsi="Arial"/>
                <w:b/>
                <w:bCs/>
                <w:sz w:val="22"/>
                <w:szCs w:val="22"/>
              </w:rPr>
            </w:pPr>
            <w:r w:rsidRPr="00704FD0">
              <w:rPr>
                <w:rFonts w:ascii="Arial" w:hAnsi="Arial"/>
                <w:b/>
                <w:bCs/>
                <w:sz w:val="22"/>
                <w:szCs w:val="22"/>
              </w:rPr>
              <w:t>SNCF,</w:t>
            </w:r>
          </w:p>
          <w:p w:rsidR="00704FD0" w:rsidRDefault="00704FD0" w:rsidP="00C40066">
            <w:pPr>
              <w:pStyle w:val="TableContents"/>
              <w:jc w:val="center"/>
              <w:rPr>
                <w:rFonts w:ascii="Arial" w:hAnsi="Arial"/>
                <w:sz w:val="22"/>
                <w:szCs w:val="22"/>
              </w:rPr>
            </w:pPr>
            <w:r>
              <w:rPr>
                <w:rFonts w:ascii="Arial" w:hAnsi="Arial"/>
                <w:sz w:val="22"/>
                <w:szCs w:val="22"/>
              </w:rPr>
              <w:t>Représentée par</w:t>
            </w:r>
          </w:p>
          <w:p w:rsidR="00704FD0" w:rsidRDefault="00704FD0" w:rsidP="00C40066">
            <w:pPr>
              <w:pStyle w:val="TableContents"/>
              <w:jc w:val="center"/>
              <w:rPr>
                <w:rFonts w:ascii="Arial" w:hAnsi="Arial"/>
                <w:sz w:val="22"/>
                <w:szCs w:val="22"/>
              </w:rPr>
            </w:pPr>
            <w:r>
              <w:rPr>
                <w:rFonts w:ascii="Arial" w:hAnsi="Arial"/>
                <w:sz w:val="22"/>
                <w:szCs w:val="22"/>
              </w:rPr>
              <w:t>………………………………..</w:t>
            </w:r>
          </w:p>
          <w:p w:rsidR="00704FD0" w:rsidRDefault="00704FD0" w:rsidP="00C40066">
            <w:pPr>
              <w:pStyle w:val="TableContents"/>
              <w:jc w:val="center"/>
              <w:rPr>
                <w:rFonts w:ascii="Arial" w:hAnsi="Arial"/>
                <w:sz w:val="22"/>
                <w:szCs w:val="22"/>
              </w:rPr>
            </w:pPr>
          </w:p>
        </w:tc>
        <w:tc>
          <w:tcPr>
            <w:tcW w:w="3118" w:type="dxa"/>
            <w:tcBorders>
              <w:left w:val="single" w:sz="8" w:space="0" w:color="000000"/>
              <w:bottom w:val="single" w:sz="8" w:space="0" w:color="000000"/>
            </w:tcBorders>
          </w:tcPr>
          <w:p w:rsidR="00704FD0" w:rsidRDefault="00704FD0" w:rsidP="00C40066">
            <w:pPr>
              <w:pStyle w:val="TableContents"/>
              <w:rPr>
                <w:rFonts w:ascii="Arial" w:hAnsi="Arial"/>
                <w:sz w:val="22"/>
                <w:szCs w:val="22"/>
              </w:rPr>
            </w:pPr>
            <w:r>
              <w:rPr>
                <w:rFonts w:ascii="Arial" w:hAnsi="Arial"/>
                <w:b/>
                <w:bCs/>
                <w:noProof/>
                <w:sz w:val="22"/>
                <w:szCs w:val="22"/>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-5715</wp:posOffset>
                      </wp:positionV>
                      <wp:extent cx="1962150" cy="1104900"/>
                      <wp:effectExtent l="0" t="0" r="19050" b="19050"/>
                      <wp:wrapNone/>
                      <wp:docPr id="2" name="Connecteur droit 2"/>
                      <wp:cNvGraphicFramePr/>
                      <a:graphic xmlns:a="http://schemas.openxmlformats.org/drawingml/2006/main">
                        <a:graphicData uri="http://schemas.microsoft.com/office/word/2010/wordprocessingShape">
                          <wps:wsp>
                            <wps:cNvCnPr/>
                            <wps:spPr>
                              <a:xfrm flipV="1">
                                <a:off x="0" y="0"/>
                                <a:ext cx="196215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FC75E" id="Connecteur droit 2"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45pt" to="154.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" strokecolor="black [3213]" strokeweight=".5pt">
                      <v:stroke joinstyle="miter"/>
                    </v:line>
                  </w:pict>
                </mc:Fallback>
              </mc:AlternateContent>
            </w:r>
          </w:p>
        </w:tc>
        <w:tc>
          <w:tcPr>
            <w:tcW w:w="2836" w:type="dxa"/>
            <w:tcBorders>
              <w:left w:val="single" w:sz="8" w:space="0" w:color="000000"/>
              <w:bottom w:val="single" w:sz="8" w:space="0" w:color="000000"/>
              <w:right w:val="single" w:sz="8" w:space="0" w:color="000000"/>
            </w:tcBorders>
            <w:shd w:val="clear" w:color="auto" w:fill="auto"/>
            <w:tcMar>
              <w:top w:w="55" w:type="dxa"/>
              <w:left w:w="55" w:type="dxa"/>
              <w:bottom w:w="55" w:type="dxa"/>
              <w:right w:w="55" w:type="dxa"/>
            </w:tcMar>
            <w:vAlign w:val="center"/>
          </w:tcPr>
          <w:p w:rsidR="00704FD0" w:rsidRDefault="00704FD0" w:rsidP="00C40066">
            <w:pPr>
              <w:pStyle w:val="TableContents"/>
              <w:rPr>
                <w:rFonts w:ascii="Arial" w:hAnsi="Arial"/>
                <w:sz w:val="22"/>
                <w:szCs w:val="22"/>
              </w:rPr>
            </w:pPr>
            <w:r>
              <w:rPr>
                <w:rFonts w:ascii="Arial" w:hAnsi="Arial"/>
                <w:sz w:val="22"/>
                <w:szCs w:val="22"/>
              </w:rPr>
              <w:t> </w:t>
            </w:r>
          </w:p>
        </w:tc>
      </w:tr>
      <w:tr w:rsidR="00704FD0" w:rsidRPr="00F6168D" w:rsidTr="00704FD0">
        <w:trPr>
          <w:trHeight w:val="1701"/>
          <w:jc w:val="center"/>
        </w:trPr>
        <w:tc>
          <w:tcPr>
            <w:tcW w:w="3534" w:type="dxa"/>
            <w:tcBorders>
              <w:left w:val="single" w:sz="8" w:space="0" w:color="000000"/>
              <w:bottom w:val="single" w:sz="8" w:space="0" w:color="000000"/>
            </w:tcBorders>
            <w:shd w:val="clear" w:color="auto" w:fill="auto"/>
            <w:tcMar>
              <w:top w:w="55" w:type="dxa"/>
              <w:left w:w="55" w:type="dxa"/>
              <w:bottom w:w="55" w:type="dxa"/>
              <w:right w:w="55" w:type="dxa"/>
            </w:tcMar>
            <w:vAlign w:val="center"/>
          </w:tcPr>
          <w:p w:rsidR="00704FD0" w:rsidRDefault="00704FD0" w:rsidP="00C40066">
            <w:pPr>
              <w:pStyle w:val="TableContents"/>
              <w:jc w:val="center"/>
              <w:rPr>
                <w:rFonts w:ascii="Arial" w:hAnsi="Arial"/>
                <w:sz w:val="22"/>
                <w:szCs w:val="22"/>
                <w:lang w:val="en-US"/>
              </w:rPr>
            </w:pPr>
          </w:p>
          <w:p w:rsidR="00704FD0" w:rsidRPr="00704FD0" w:rsidRDefault="00704FD0" w:rsidP="00C40066">
            <w:pPr>
              <w:pStyle w:val="TableContents"/>
              <w:jc w:val="center"/>
              <w:rPr>
                <w:rFonts w:ascii="Arial" w:hAnsi="Arial"/>
                <w:b/>
                <w:bCs/>
                <w:sz w:val="22"/>
                <w:szCs w:val="22"/>
                <w:lang w:val="en-US"/>
              </w:rPr>
            </w:pPr>
            <w:r w:rsidRPr="00704FD0">
              <w:rPr>
                <w:rFonts w:ascii="Arial" w:hAnsi="Arial"/>
                <w:b/>
                <w:bCs/>
                <w:sz w:val="22"/>
                <w:szCs w:val="22"/>
                <w:lang w:val="en-US"/>
              </w:rPr>
              <w:t>[</w:t>
            </w:r>
            <w:proofErr w:type="spellStart"/>
            <w:r w:rsidRPr="00704FD0">
              <w:rPr>
                <w:rFonts w:ascii="Arial" w:hAnsi="Arial"/>
                <w:b/>
                <w:bCs/>
                <w:sz w:val="22"/>
                <w:szCs w:val="22"/>
                <w:lang w:val="en-US"/>
              </w:rPr>
              <w:t>blk_pptr.nom;block</w:t>
            </w:r>
            <w:proofErr w:type="spellEnd"/>
            <w:r w:rsidRPr="00704FD0">
              <w:rPr>
                <w:rFonts w:ascii="Arial" w:hAnsi="Arial"/>
                <w:b/>
                <w:bCs/>
                <w:sz w:val="22"/>
                <w:szCs w:val="22"/>
                <w:lang w:val="en-US"/>
              </w:rPr>
              <w:t>=</w:t>
            </w:r>
            <w:proofErr w:type="spellStart"/>
            <w:r w:rsidRPr="00704FD0">
              <w:rPr>
                <w:rFonts w:ascii="Arial" w:hAnsi="Arial"/>
                <w:b/>
                <w:bCs/>
                <w:sz w:val="22"/>
                <w:szCs w:val="22"/>
                <w:lang w:val="en-US"/>
              </w:rPr>
              <w:t>tbs:row</w:t>
            </w:r>
            <w:proofErr w:type="spellEnd"/>
            <w:r w:rsidRPr="00704FD0">
              <w:rPr>
                <w:rFonts w:ascii="Arial" w:hAnsi="Arial"/>
                <w:b/>
                <w:bCs/>
                <w:sz w:val="22"/>
                <w:szCs w:val="22"/>
                <w:lang w:val="en-US"/>
              </w:rPr>
              <w:t>]</w:t>
            </w:r>
          </w:p>
          <w:p w:rsidR="00704FD0" w:rsidRPr="00704FD0" w:rsidRDefault="00704FD0" w:rsidP="00704FD0">
            <w:pPr>
              <w:pStyle w:val="TableContents"/>
              <w:jc w:val="center"/>
              <w:rPr>
                <w:rFonts w:ascii="Arial" w:hAnsi="Arial"/>
                <w:sz w:val="22"/>
                <w:szCs w:val="22"/>
                <w:lang w:val="en-US"/>
              </w:rPr>
            </w:pPr>
          </w:p>
        </w:tc>
        <w:tc>
          <w:tcPr>
            <w:tcW w:w="3118" w:type="dxa"/>
            <w:tcBorders>
              <w:left w:val="single" w:sz="8" w:space="0" w:color="000000"/>
              <w:bottom w:val="single" w:sz="8" w:space="0" w:color="000000"/>
            </w:tcBorders>
            <w:vAlign w:val="center"/>
          </w:tcPr>
          <w:p w:rsidR="00704FD0" w:rsidRPr="00704FD0" w:rsidRDefault="00704FD0" w:rsidP="00C40066">
            <w:pPr>
              <w:pStyle w:val="TableContents"/>
              <w:rPr>
                <w:rFonts w:ascii="Arial" w:hAnsi="Arial"/>
                <w:sz w:val="22"/>
                <w:szCs w:val="22"/>
                <w:lang w:val="en-US"/>
              </w:rPr>
            </w:pPr>
          </w:p>
        </w:tc>
        <w:tc>
          <w:tcPr>
            <w:tcW w:w="2836" w:type="dxa"/>
            <w:tcBorders>
              <w:left w:val="single" w:sz="8" w:space="0" w:color="000000"/>
              <w:bottom w:val="single" w:sz="8" w:space="0" w:color="000000"/>
              <w:right w:val="single" w:sz="8" w:space="0" w:color="000000"/>
            </w:tcBorders>
            <w:shd w:val="clear" w:color="auto" w:fill="auto"/>
            <w:tcMar>
              <w:top w:w="55" w:type="dxa"/>
              <w:left w:w="55" w:type="dxa"/>
              <w:bottom w:w="55" w:type="dxa"/>
              <w:right w:w="55" w:type="dxa"/>
            </w:tcMar>
            <w:vAlign w:val="center"/>
          </w:tcPr>
          <w:p w:rsidR="00704FD0" w:rsidRPr="00704FD0" w:rsidRDefault="00704FD0" w:rsidP="00C40066">
            <w:pPr>
              <w:pStyle w:val="TableContents"/>
              <w:rPr>
                <w:rFonts w:ascii="Arial" w:hAnsi="Arial"/>
                <w:sz w:val="22"/>
                <w:szCs w:val="22"/>
                <w:lang w:val="en-US"/>
              </w:rPr>
            </w:pPr>
            <w:r w:rsidRPr="00704FD0">
              <w:rPr>
                <w:rFonts w:ascii="Arial" w:hAnsi="Arial"/>
                <w:sz w:val="22"/>
                <w:szCs w:val="22"/>
                <w:lang w:val="en-US"/>
              </w:rPr>
              <w:t> </w:t>
            </w:r>
          </w:p>
        </w:tc>
      </w:tr>
    </w:tbl>
    <w:p w:rsidR="00AE5AC5" w:rsidRPr="00704FD0" w:rsidRDefault="00AE5AC5">
      <w:pPr>
        <w:ind w:left="360" w:hanging="354"/>
        <w:rPr>
          <w:rFonts w:ascii="Arial" w:hAnsi="Arial" w:cs="Arial"/>
          <w:b/>
          <w:bCs/>
          <w:lang w:val="en-US"/>
        </w:rPr>
      </w:pPr>
    </w:p>
    <w:p w:rsidR="00EF6B18" w:rsidRPr="00704FD0" w:rsidRDefault="00EF6B18">
      <w:pPr>
        <w:ind w:left="360" w:hanging="354"/>
        <w:rPr>
          <w:rFonts w:ascii="Arial" w:hAnsi="Arial" w:cs="Arial"/>
          <w:b/>
          <w:bCs/>
          <w:lang w:val="en-US"/>
        </w:rPr>
      </w:pPr>
    </w:p>
    <w:p w:rsidR="00704FD0" w:rsidRDefault="00704FD0" w:rsidP="00704FD0">
      <w:pPr>
        <w:rPr>
          <w:rFonts w:ascii="Arial" w:hAnsi="Arial" w:cs="Arial"/>
          <w:b/>
          <w:sz w:val="22"/>
          <w:szCs w:val="22"/>
        </w:rPr>
      </w:pPr>
      <w:r>
        <w:rPr>
          <w:rFonts w:ascii="Arial" w:hAnsi="Arial" w:cs="Arial"/>
          <w:b/>
          <w:sz w:val="22"/>
          <w:szCs w:val="22"/>
        </w:rPr>
        <w:t xml:space="preserve">Le </w:t>
      </w:r>
      <w:proofErr w:type="spellStart"/>
      <w:r>
        <w:rPr>
          <w:rFonts w:ascii="Arial" w:hAnsi="Arial" w:cs="Arial"/>
          <w:b/>
          <w:sz w:val="22"/>
          <w:szCs w:val="22"/>
        </w:rPr>
        <w:t>Géomètre-Expert</w:t>
      </w:r>
      <w:proofErr w:type="spellEnd"/>
      <w:r>
        <w:rPr>
          <w:rFonts w:ascii="Arial" w:hAnsi="Arial" w:cs="Arial"/>
          <w:b/>
          <w:sz w:val="22"/>
          <w:szCs w:val="22"/>
        </w:rPr>
        <w:t xml:space="preserve"> </w:t>
      </w:r>
      <w:proofErr w:type="spellStart"/>
      <w:r>
        <w:rPr>
          <w:rFonts w:ascii="Arial" w:hAnsi="Arial" w:cs="Arial"/>
          <w:b/>
          <w:sz w:val="22"/>
          <w:szCs w:val="22"/>
        </w:rPr>
        <w:t>soussigné</w:t>
      </w:r>
      <w:proofErr w:type="spellEnd"/>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cs="Arial"/>
          <w:b/>
          <w:sz w:val="22"/>
          <w:szCs w:val="22"/>
        </w:rPr>
        <w:t xml:space="preserve"> auteur des présentes</w:t>
      </w:r>
    </w:p>
    <w:p w:rsidR="00704FD0" w:rsidRDefault="00704FD0" w:rsidP="00704FD0">
      <w:pPr>
        <w:rPr>
          <w:rFonts w:ascii="Arial" w:hAnsi="Arial" w:cs="Arial"/>
          <w:b/>
          <w:sz w:val="22"/>
          <w:szCs w:val="22"/>
        </w:rPr>
      </w:pPr>
    </w:p>
    <w:p w:rsidR="00704FD0" w:rsidRDefault="00704FD0" w:rsidP="00704FD0">
      <w:pPr>
        <w:tabs>
          <w:tab w:val="center" w:pos="7560"/>
        </w:tabs>
        <w:ind w:left="360" w:hanging="354"/>
      </w:pPr>
      <w:r>
        <w:rPr>
          <w:rFonts w:ascii="Arial" w:hAnsi="Arial" w:cs="Arial"/>
          <w:sz w:val="22"/>
          <w:szCs w:val="22"/>
        </w:rPr>
        <w:tab/>
      </w:r>
      <w:r>
        <w:rPr>
          <w:rFonts w:ascii="Arial" w:hAnsi="Arial" w:cs="Arial"/>
          <w:sz w:val="22"/>
          <w:szCs w:val="22"/>
        </w:rPr>
        <w:tab/>
      </w:r>
      <w:r>
        <w:rPr>
          <w:rFonts w:ascii="Arial" w:hAnsi="Arial" w:cs="Arial"/>
          <w:b/>
          <w:bCs/>
          <w:sz w:val="22"/>
          <w:szCs w:val="22"/>
        </w:rPr>
        <w:fldChar w:fldCharType="begin"/>
      </w:r>
      <w:r>
        <w:rPr>
          <w:rFonts w:ascii="Arial" w:hAnsi="Arial" w:cs="Arial"/>
          <w:b/>
          <w:bCs/>
          <w:sz w:val="22"/>
          <w:szCs w:val="22"/>
        </w:rPr>
        <w:instrText xml:space="preserve"> IF 1 = 0 "[onshow.doss_ge;ope=docfield]" "Doss_GE" </w:instrText>
      </w:r>
      <w:r>
        <w:rPr>
          <w:rFonts w:ascii="Arial" w:hAnsi="Arial" w:cs="Arial"/>
          <w:b/>
          <w:bCs/>
          <w:sz w:val="22"/>
          <w:szCs w:val="22"/>
        </w:rPr>
        <w:fldChar w:fldCharType="separate"/>
      </w:r>
      <w:r>
        <w:rPr>
          <w:rFonts w:ascii="Arial" w:hAnsi="Arial" w:cs="Arial"/>
          <w:b/>
          <w:bCs/>
          <w:noProof/>
          <w:sz w:val="22"/>
          <w:szCs w:val="22"/>
        </w:rPr>
        <w:t>Doss_GE</w:t>
      </w:r>
      <w:r>
        <w:rPr>
          <w:rFonts w:ascii="Arial" w:hAnsi="Arial" w:cs="Arial"/>
          <w:b/>
          <w:bCs/>
          <w:sz w:val="22"/>
          <w:szCs w:val="22"/>
        </w:rPr>
        <w:fldChar w:fldCharType="end"/>
      </w:r>
    </w:p>
    <w:p w:rsidR="00704FD0" w:rsidRDefault="00704FD0" w:rsidP="00704FD0">
      <w:pPr>
        <w:tabs>
          <w:tab w:val="center" w:pos="7560"/>
        </w:tabs>
        <w:ind w:left="360" w:hanging="354"/>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Géomètre-Expert</w:t>
      </w:r>
      <w:proofErr w:type="spellEnd"/>
    </w:p>
    <w:p w:rsidR="00EF6B18" w:rsidRDefault="00EF6B18" w:rsidP="00EF6B18">
      <w:pPr>
        <w:ind w:left="360" w:hanging="354"/>
        <w:rPr>
          <w:rFonts w:ascii="Arial" w:hAnsi="Arial" w:cs="Arial"/>
          <w:bCs/>
          <w:color w:val="000000"/>
          <w:sz w:val="22"/>
          <w:szCs w:val="22"/>
        </w:rPr>
      </w:pPr>
    </w:p>
    <w:p w:rsidR="00AE5AC5" w:rsidRDefault="00AE5AC5">
      <w:pPr>
        <w:ind w:left="360"/>
        <w:jc w:val="right"/>
      </w:pPr>
    </w:p>
    <w:sectPr w:rsidR="00AE5AC5" w:rsidSect="005168C8">
      <w:footerReference w:type="default" r:id="rId9"/>
      <w:type w:val="continuous"/>
      <w:pgSz w:w="11906" w:h="16838"/>
      <w:pgMar w:top="934" w:right="1418" w:bottom="1769" w:left="1418" w:header="658" w:footer="10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55C" w:rsidRDefault="0001655C">
      <w:r>
        <w:separator/>
      </w:r>
    </w:p>
  </w:endnote>
  <w:endnote w:type="continuationSeparator" w:id="0">
    <w:p w:rsidR="0001655C" w:rsidRDefault="0001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font>
  <w:font w:name="OpenSymbol">
    <w:panose1 w:val="05010000000000000000"/>
    <w:charset w:val="00"/>
    <w:family w:val="auto"/>
    <w:pitch w:val="default"/>
  </w:font>
  <w:font w:name="StarSymbol">
    <w:altName w:val="Segoe UI 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AC5" w:rsidRPr="00F516AD" w:rsidRDefault="00AE5AC5">
    <w:pPr>
      <w:pStyle w:val="Pieddepage"/>
      <w:pBdr>
        <w:top w:val="single" w:sz="1" w:space="1" w:color="000000"/>
        <w:left w:val="single" w:sz="1" w:space="1" w:color="000000"/>
        <w:bottom w:val="single" w:sz="1" w:space="1" w:color="000000"/>
        <w:right w:val="single" w:sz="1" w:space="1" w:color="000000"/>
      </w:pBdr>
      <w:rPr>
        <w:rFonts w:ascii="Arial" w:hAnsi="Arial" w:cs="Arial"/>
        <w:b/>
        <w:bCs/>
        <w:sz w:val="20"/>
        <w:szCs w:val="20"/>
      </w:rPr>
    </w:pPr>
    <w:r w:rsidRPr="00F516AD">
      <w:rPr>
        <w:rFonts w:ascii="Arial" w:hAnsi="Arial" w:cs="Arial"/>
        <w:b/>
        <w:bCs/>
        <w:sz w:val="20"/>
        <w:szCs w:val="20"/>
      </w:rPr>
      <w:t>INITIALES</w:t>
    </w:r>
  </w:p>
  <w:p w:rsidR="00AE5AC5" w:rsidRPr="00F516AD" w:rsidRDefault="00AE5AC5">
    <w:pPr>
      <w:pStyle w:val="Pieddepage"/>
      <w:pBdr>
        <w:top w:val="single" w:sz="1" w:space="1" w:color="000000"/>
        <w:left w:val="single" w:sz="1" w:space="1" w:color="000000"/>
        <w:bottom w:val="single" w:sz="1" w:space="1" w:color="000000"/>
        <w:right w:val="single" w:sz="1" w:space="1" w:color="000000"/>
      </w:pBdr>
      <w:jc w:val="right"/>
      <w:rPr>
        <w:rFonts w:ascii="Arial" w:hAnsi="Arial" w:cs="Arial"/>
        <w:sz w:val="20"/>
        <w:szCs w:val="20"/>
      </w:rPr>
    </w:pPr>
  </w:p>
  <w:p w:rsidR="00AE5AC5" w:rsidRPr="00F516AD" w:rsidRDefault="00F516AD" w:rsidP="00F516AD">
    <w:pPr>
      <w:pStyle w:val="Pieddepage"/>
      <w:pBdr>
        <w:top w:val="single" w:sz="1" w:space="1" w:color="000000"/>
        <w:left w:val="single" w:sz="1" w:space="1" w:color="000000"/>
        <w:bottom w:val="single" w:sz="1" w:space="1" w:color="000000"/>
        <w:right w:val="single" w:sz="1" w:space="1" w:color="000000"/>
      </w:pBdr>
      <w:jc w:val="center"/>
      <w:rPr>
        <w:rFonts w:ascii="Arial" w:hAnsi="Arial" w:cs="Arial"/>
        <w:sz w:val="20"/>
        <w:szCs w:val="20"/>
      </w:rPr>
    </w:pPr>
    <w:r w:rsidRPr="00F516AD">
      <w:rPr>
        <w:rFonts w:ascii="Arial" w:hAnsi="Arial" w:cs="Arial"/>
        <w:b/>
        <w:bCs/>
        <w:sz w:val="20"/>
        <w:szCs w:val="20"/>
      </w:rPr>
      <w:fldChar w:fldCharType="begin"/>
    </w:r>
    <w:r w:rsidRPr="00F516AD">
      <w:rPr>
        <w:rFonts w:ascii="Arial" w:hAnsi="Arial" w:cs="Arial"/>
        <w:b/>
        <w:bCs/>
        <w:sz w:val="20"/>
        <w:szCs w:val="20"/>
      </w:rPr>
      <w:instrText>PAGE</w:instrText>
    </w:r>
    <w:r w:rsidRPr="00F516AD">
      <w:rPr>
        <w:rFonts w:ascii="Arial" w:hAnsi="Arial" w:cs="Arial"/>
        <w:b/>
        <w:bCs/>
        <w:sz w:val="20"/>
        <w:szCs w:val="20"/>
      </w:rPr>
      <w:fldChar w:fldCharType="separate"/>
    </w:r>
    <w:r w:rsidRPr="00F516AD">
      <w:rPr>
        <w:rFonts w:ascii="Arial" w:hAnsi="Arial" w:cs="Arial"/>
        <w:b/>
        <w:bCs/>
        <w:sz w:val="20"/>
        <w:szCs w:val="20"/>
      </w:rPr>
      <w:t>3</w:t>
    </w:r>
    <w:r w:rsidRPr="00F516AD">
      <w:rPr>
        <w:rFonts w:ascii="Arial" w:hAnsi="Arial" w:cs="Arial"/>
        <w:sz w:val="20"/>
        <w:szCs w:val="20"/>
      </w:rPr>
      <w:fldChar w:fldCharType="end"/>
    </w:r>
    <w:r w:rsidRPr="00F516AD">
      <w:rPr>
        <w:rFonts w:ascii="Arial" w:hAnsi="Arial" w:cs="Arial"/>
        <w:b/>
        <w:bCs/>
        <w:sz w:val="20"/>
        <w:szCs w:val="20"/>
      </w:rPr>
      <w:t xml:space="preserve"> / </w:t>
    </w:r>
    <w:r w:rsidRPr="00F516AD">
      <w:rPr>
        <w:rFonts w:ascii="Arial" w:hAnsi="Arial" w:cs="Arial"/>
        <w:b/>
        <w:bCs/>
        <w:sz w:val="20"/>
        <w:szCs w:val="20"/>
      </w:rPr>
      <w:fldChar w:fldCharType="begin"/>
    </w:r>
    <w:r w:rsidRPr="00F516AD">
      <w:rPr>
        <w:rFonts w:ascii="Arial" w:hAnsi="Arial" w:cs="Arial"/>
        <w:b/>
        <w:bCs/>
        <w:sz w:val="20"/>
        <w:szCs w:val="20"/>
      </w:rPr>
      <w:instrText xml:space="preserve"> =</w:instrText>
    </w:r>
    <w:r w:rsidRPr="00F516AD">
      <w:rPr>
        <w:rFonts w:ascii="Arial" w:hAnsi="Arial" w:cs="Arial"/>
        <w:b/>
        <w:bCs/>
        <w:sz w:val="20"/>
        <w:szCs w:val="20"/>
      </w:rPr>
      <w:fldChar w:fldCharType="begin"/>
    </w:r>
    <w:r w:rsidRPr="00F516AD">
      <w:rPr>
        <w:rFonts w:ascii="Arial" w:hAnsi="Arial" w:cs="Arial"/>
        <w:b/>
        <w:bCs/>
        <w:sz w:val="20"/>
        <w:szCs w:val="20"/>
      </w:rPr>
      <w:instrText xml:space="preserve"> NUMPAGES </w:instrText>
    </w:r>
    <w:r w:rsidRPr="00F516AD">
      <w:rPr>
        <w:rFonts w:ascii="Arial" w:hAnsi="Arial" w:cs="Arial"/>
        <w:b/>
        <w:bCs/>
        <w:sz w:val="20"/>
        <w:szCs w:val="20"/>
      </w:rPr>
      <w:fldChar w:fldCharType="separate"/>
    </w:r>
    <w:r w:rsidR="00F6168D">
      <w:rPr>
        <w:rFonts w:ascii="Arial" w:hAnsi="Arial" w:cs="Arial"/>
        <w:b/>
        <w:bCs/>
        <w:noProof/>
        <w:sz w:val="20"/>
        <w:szCs w:val="20"/>
      </w:rPr>
      <w:instrText>8</w:instrText>
    </w:r>
    <w:r w:rsidRPr="00F516AD">
      <w:rPr>
        <w:rFonts w:ascii="Arial" w:hAnsi="Arial" w:cs="Arial"/>
        <w:sz w:val="20"/>
        <w:szCs w:val="20"/>
      </w:rPr>
      <w:fldChar w:fldCharType="end"/>
    </w:r>
    <w:r w:rsidRPr="00F516AD">
      <w:rPr>
        <w:rFonts w:ascii="Arial" w:hAnsi="Arial" w:cs="Arial"/>
        <w:b/>
        <w:bCs/>
        <w:sz w:val="20"/>
        <w:szCs w:val="20"/>
      </w:rPr>
      <w:instrText xml:space="preserve">+1 </w:instrText>
    </w:r>
    <w:r w:rsidRPr="00F516AD">
      <w:rPr>
        <w:rFonts w:ascii="Arial" w:hAnsi="Arial" w:cs="Arial"/>
        <w:b/>
        <w:bCs/>
        <w:sz w:val="20"/>
        <w:szCs w:val="20"/>
      </w:rPr>
      <w:fldChar w:fldCharType="separate"/>
    </w:r>
    <w:r w:rsidR="00F6168D">
      <w:rPr>
        <w:rFonts w:ascii="Arial" w:hAnsi="Arial" w:cs="Arial"/>
        <w:b/>
        <w:bCs/>
        <w:noProof/>
        <w:sz w:val="20"/>
        <w:szCs w:val="20"/>
      </w:rPr>
      <w:t>9</w:t>
    </w:r>
    <w:r w:rsidRPr="00F516AD">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55C" w:rsidRDefault="0001655C">
      <w:r>
        <w:separator/>
      </w:r>
    </w:p>
  </w:footnote>
  <w:footnote w:type="continuationSeparator" w:id="0">
    <w:p w:rsidR="0001655C" w:rsidRDefault="00016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9A94BA46"/>
    <w:lvl w:ilvl="0">
      <w:start w:val="1"/>
      <w:numFmt w:val="bullet"/>
      <w:lvlText w:val=""/>
      <w:lvlJc w:val="left"/>
      <w:pPr>
        <w:tabs>
          <w:tab w:val="num" w:pos="720"/>
        </w:tabs>
        <w:ind w:left="720" w:hanging="360"/>
      </w:pPr>
      <w:rPr>
        <w:rFonts w:ascii="Symbol" w:hAnsi="Symbol" w:hint="default"/>
        <w:color w:val="0066B3"/>
        <w:sz w:val="20"/>
      </w:rPr>
    </w:lvl>
    <w:lvl w:ilvl="1">
      <w:start w:val="1"/>
      <w:numFmt w:val="bullet"/>
      <w:lvlText w:val=""/>
      <w:lvlJc w:val="left"/>
      <w:pPr>
        <w:tabs>
          <w:tab w:val="num" w:pos="1080"/>
        </w:tabs>
        <w:ind w:left="1080" w:hanging="360"/>
      </w:pPr>
      <w:rPr>
        <w:rFonts w:ascii="Wingdings 2" w:hAnsi="Wingdings 2" w:cs="OpenSymbol"/>
        <w:color w:val="0066B3"/>
        <w:sz w:val="20"/>
      </w:rPr>
    </w:lvl>
    <w:lvl w:ilvl="2">
      <w:start w:val="1"/>
      <w:numFmt w:val="bullet"/>
      <w:lvlText w:val=""/>
      <w:lvlJc w:val="left"/>
      <w:pPr>
        <w:tabs>
          <w:tab w:val="num" w:pos="1440"/>
        </w:tabs>
        <w:ind w:left="1440" w:hanging="360"/>
      </w:pPr>
      <w:rPr>
        <w:rFonts w:ascii="Wingdings 2" w:hAnsi="Wingdings 2" w:cs="OpenSymbol"/>
        <w:color w:val="0066B3"/>
        <w:sz w:val="20"/>
      </w:rPr>
    </w:lvl>
    <w:lvl w:ilvl="3">
      <w:start w:val="1"/>
      <w:numFmt w:val="bullet"/>
      <w:lvlText w:val=""/>
      <w:lvlJc w:val="left"/>
      <w:pPr>
        <w:tabs>
          <w:tab w:val="num" w:pos="1800"/>
        </w:tabs>
        <w:ind w:left="1800" w:hanging="360"/>
      </w:pPr>
      <w:rPr>
        <w:rFonts w:ascii="Wingdings 2" w:hAnsi="Wingdings 2" w:cs="OpenSymbol"/>
        <w:color w:val="0066B3"/>
        <w:sz w:val="20"/>
      </w:rPr>
    </w:lvl>
    <w:lvl w:ilvl="4">
      <w:start w:val="1"/>
      <w:numFmt w:val="bullet"/>
      <w:lvlText w:val=""/>
      <w:lvlJc w:val="left"/>
      <w:pPr>
        <w:tabs>
          <w:tab w:val="num" w:pos="2160"/>
        </w:tabs>
        <w:ind w:left="2160" w:hanging="360"/>
      </w:pPr>
      <w:rPr>
        <w:rFonts w:ascii="Wingdings 2" w:hAnsi="Wingdings 2" w:cs="OpenSymbol"/>
        <w:color w:val="0066B3"/>
        <w:sz w:val="20"/>
      </w:rPr>
    </w:lvl>
    <w:lvl w:ilvl="5">
      <w:start w:val="1"/>
      <w:numFmt w:val="bullet"/>
      <w:lvlText w:val=""/>
      <w:lvlJc w:val="left"/>
      <w:pPr>
        <w:tabs>
          <w:tab w:val="num" w:pos="2520"/>
        </w:tabs>
        <w:ind w:left="2520" w:hanging="360"/>
      </w:pPr>
      <w:rPr>
        <w:rFonts w:ascii="Wingdings 2" w:hAnsi="Wingdings 2" w:cs="OpenSymbol"/>
        <w:color w:val="0066B3"/>
        <w:sz w:val="20"/>
      </w:rPr>
    </w:lvl>
    <w:lvl w:ilvl="6">
      <w:start w:val="1"/>
      <w:numFmt w:val="bullet"/>
      <w:lvlText w:val=""/>
      <w:lvlJc w:val="left"/>
      <w:pPr>
        <w:tabs>
          <w:tab w:val="num" w:pos="2880"/>
        </w:tabs>
        <w:ind w:left="2880" w:hanging="360"/>
      </w:pPr>
      <w:rPr>
        <w:rFonts w:ascii="Wingdings 2" w:hAnsi="Wingdings 2" w:cs="OpenSymbol"/>
        <w:color w:val="0066B3"/>
        <w:sz w:val="20"/>
      </w:rPr>
    </w:lvl>
    <w:lvl w:ilvl="7">
      <w:start w:val="1"/>
      <w:numFmt w:val="bullet"/>
      <w:lvlText w:val=""/>
      <w:lvlJc w:val="left"/>
      <w:pPr>
        <w:tabs>
          <w:tab w:val="num" w:pos="3240"/>
        </w:tabs>
        <w:ind w:left="3240" w:hanging="360"/>
      </w:pPr>
      <w:rPr>
        <w:rFonts w:ascii="Wingdings 2" w:hAnsi="Wingdings 2" w:cs="OpenSymbol"/>
        <w:color w:val="0066B3"/>
        <w:sz w:val="20"/>
      </w:rPr>
    </w:lvl>
    <w:lvl w:ilvl="8">
      <w:start w:val="1"/>
      <w:numFmt w:val="bullet"/>
      <w:lvlText w:val=""/>
      <w:lvlJc w:val="left"/>
      <w:pPr>
        <w:tabs>
          <w:tab w:val="num" w:pos="3600"/>
        </w:tabs>
        <w:ind w:left="3600" w:hanging="360"/>
      </w:pPr>
      <w:rPr>
        <w:rFonts w:ascii="Wingdings 2" w:hAnsi="Wingdings 2" w:cs="OpenSymbol"/>
        <w:color w:val="0066B3"/>
        <w:sz w:val="20"/>
      </w:rPr>
    </w:lvl>
  </w:abstractNum>
  <w:abstractNum w:abstractNumId="4" w15:restartNumberingAfterBreak="0">
    <w:nsid w:val="00000005"/>
    <w:multiLevelType w:val="multilevel"/>
    <w:tmpl w:val="9F807064"/>
    <w:lvl w:ilvl="0">
      <w:start w:val="1"/>
      <w:numFmt w:val="bullet"/>
      <w:lvlText w:val=""/>
      <w:lvlJc w:val="left"/>
      <w:pPr>
        <w:tabs>
          <w:tab w:val="num" w:pos="720"/>
        </w:tabs>
        <w:ind w:left="720" w:hanging="360"/>
      </w:pPr>
      <w:rPr>
        <w:rFonts w:ascii="Symbol" w:hAnsi="Symbol" w:hint="default"/>
        <w:color w:val="0066B3"/>
        <w:sz w:val="20"/>
      </w:rPr>
    </w:lvl>
    <w:lvl w:ilvl="1">
      <w:start w:val="1"/>
      <w:numFmt w:val="bullet"/>
      <w:lvlText w:val=""/>
      <w:lvlJc w:val="left"/>
      <w:pPr>
        <w:tabs>
          <w:tab w:val="num" w:pos="1080"/>
        </w:tabs>
        <w:ind w:left="1080" w:hanging="360"/>
      </w:pPr>
      <w:rPr>
        <w:rFonts w:ascii="Wingdings" w:hAnsi="Wingdings" w:cs="OpenSymbol"/>
        <w:color w:val="0066B3"/>
        <w:sz w:val="20"/>
      </w:rPr>
    </w:lvl>
    <w:lvl w:ilvl="2">
      <w:start w:val="1"/>
      <w:numFmt w:val="bullet"/>
      <w:lvlText w:val=""/>
      <w:lvlJc w:val="left"/>
      <w:pPr>
        <w:tabs>
          <w:tab w:val="num" w:pos="1440"/>
        </w:tabs>
        <w:ind w:left="1440" w:hanging="360"/>
      </w:pPr>
      <w:rPr>
        <w:rFonts w:ascii="Wingdings" w:hAnsi="Wingdings" w:cs="OpenSymbol"/>
        <w:color w:val="0066B3"/>
        <w:sz w:val="20"/>
      </w:rPr>
    </w:lvl>
    <w:lvl w:ilvl="3">
      <w:start w:val="1"/>
      <w:numFmt w:val="bullet"/>
      <w:lvlText w:val=""/>
      <w:lvlJc w:val="left"/>
      <w:pPr>
        <w:tabs>
          <w:tab w:val="num" w:pos="1800"/>
        </w:tabs>
        <w:ind w:left="1800" w:hanging="360"/>
      </w:pPr>
      <w:rPr>
        <w:rFonts w:ascii="Wingdings" w:hAnsi="Wingdings" w:cs="OpenSymbol"/>
        <w:color w:val="0066B3"/>
        <w:sz w:val="20"/>
      </w:rPr>
    </w:lvl>
    <w:lvl w:ilvl="4">
      <w:start w:val="1"/>
      <w:numFmt w:val="bullet"/>
      <w:lvlText w:val=""/>
      <w:lvlJc w:val="left"/>
      <w:pPr>
        <w:tabs>
          <w:tab w:val="num" w:pos="2160"/>
        </w:tabs>
        <w:ind w:left="2160" w:hanging="360"/>
      </w:pPr>
      <w:rPr>
        <w:rFonts w:ascii="Wingdings" w:hAnsi="Wingdings" w:cs="OpenSymbol"/>
        <w:color w:val="0066B3"/>
        <w:sz w:val="20"/>
      </w:rPr>
    </w:lvl>
    <w:lvl w:ilvl="5">
      <w:start w:val="1"/>
      <w:numFmt w:val="bullet"/>
      <w:lvlText w:val=""/>
      <w:lvlJc w:val="left"/>
      <w:pPr>
        <w:tabs>
          <w:tab w:val="num" w:pos="2520"/>
        </w:tabs>
        <w:ind w:left="2520" w:hanging="360"/>
      </w:pPr>
      <w:rPr>
        <w:rFonts w:ascii="Wingdings" w:hAnsi="Wingdings" w:cs="OpenSymbol"/>
        <w:color w:val="0066B3"/>
        <w:sz w:val="20"/>
      </w:rPr>
    </w:lvl>
    <w:lvl w:ilvl="6">
      <w:start w:val="1"/>
      <w:numFmt w:val="bullet"/>
      <w:lvlText w:val=""/>
      <w:lvlJc w:val="left"/>
      <w:pPr>
        <w:tabs>
          <w:tab w:val="num" w:pos="2880"/>
        </w:tabs>
        <w:ind w:left="2880" w:hanging="360"/>
      </w:pPr>
      <w:rPr>
        <w:rFonts w:ascii="Wingdings" w:hAnsi="Wingdings" w:cs="OpenSymbol"/>
        <w:color w:val="0066B3"/>
        <w:sz w:val="20"/>
      </w:rPr>
    </w:lvl>
    <w:lvl w:ilvl="7">
      <w:start w:val="1"/>
      <w:numFmt w:val="bullet"/>
      <w:lvlText w:val=""/>
      <w:lvlJc w:val="left"/>
      <w:pPr>
        <w:tabs>
          <w:tab w:val="num" w:pos="3240"/>
        </w:tabs>
        <w:ind w:left="3240" w:hanging="360"/>
      </w:pPr>
      <w:rPr>
        <w:rFonts w:ascii="Wingdings" w:hAnsi="Wingdings" w:cs="OpenSymbol"/>
        <w:color w:val="0066B3"/>
        <w:sz w:val="20"/>
      </w:rPr>
    </w:lvl>
    <w:lvl w:ilvl="8">
      <w:start w:val="1"/>
      <w:numFmt w:val="bullet"/>
      <w:lvlText w:val=""/>
      <w:lvlJc w:val="left"/>
      <w:pPr>
        <w:tabs>
          <w:tab w:val="num" w:pos="3600"/>
        </w:tabs>
        <w:ind w:left="3600" w:hanging="360"/>
      </w:pPr>
      <w:rPr>
        <w:rFonts w:ascii="Wingdings" w:hAnsi="Wingdings" w:cs="OpenSymbol"/>
        <w:color w:val="0066B3"/>
        <w:sz w:val="20"/>
      </w:rPr>
    </w:lvl>
  </w:abstractNum>
  <w:abstractNum w:abstractNumId="5" w15:restartNumberingAfterBreak="0">
    <w:nsid w:val="00000006"/>
    <w:multiLevelType w:val="multilevel"/>
    <w:tmpl w:val="00000006"/>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00000007"/>
    <w:multiLevelType w:val="multilevel"/>
    <w:tmpl w:val="72B025E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080"/>
        </w:tabs>
        <w:ind w:left="1080" w:hanging="360"/>
      </w:pPr>
      <w:rPr>
        <w:rFonts w:ascii="OpenSymbol" w:hAnsi="OpenSymbol" w:cs="OpenSymbol"/>
        <w:color w:val="0066B3"/>
        <w:sz w:val="20"/>
      </w:rPr>
    </w:lvl>
    <w:lvl w:ilvl="2">
      <w:start w:val="1"/>
      <w:numFmt w:val="bullet"/>
      <w:lvlText w:val="▪"/>
      <w:lvlJc w:val="left"/>
      <w:pPr>
        <w:tabs>
          <w:tab w:val="num" w:pos="1440"/>
        </w:tabs>
        <w:ind w:left="1440" w:hanging="360"/>
      </w:pPr>
      <w:rPr>
        <w:rFonts w:ascii="OpenSymbol" w:hAnsi="OpenSymbol" w:cs="OpenSymbol"/>
        <w:color w:val="0066B3"/>
        <w:sz w:val="20"/>
      </w:rPr>
    </w:lvl>
    <w:lvl w:ilvl="3">
      <w:start w:val="1"/>
      <w:numFmt w:val="bullet"/>
      <w:lvlText w:val=""/>
      <w:lvlJc w:val="left"/>
      <w:pPr>
        <w:tabs>
          <w:tab w:val="num" w:pos="1800"/>
        </w:tabs>
        <w:ind w:left="1800" w:hanging="360"/>
      </w:pPr>
      <w:rPr>
        <w:rFonts w:ascii="Wingdings 2" w:hAnsi="Wingdings 2" w:cs="OpenSymbol"/>
        <w:color w:val="0066B3"/>
        <w:sz w:val="20"/>
      </w:rPr>
    </w:lvl>
    <w:lvl w:ilvl="4">
      <w:start w:val="1"/>
      <w:numFmt w:val="bullet"/>
      <w:lvlText w:val="◦"/>
      <w:lvlJc w:val="left"/>
      <w:pPr>
        <w:tabs>
          <w:tab w:val="num" w:pos="2160"/>
        </w:tabs>
        <w:ind w:left="2160" w:hanging="360"/>
      </w:pPr>
      <w:rPr>
        <w:rFonts w:ascii="OpenSymbol" w:hAnsi="OpenSymbol" w:cs="OpenSymbol"/>
        <w:color w:val="0066B3"/>
        <w:sz w:val="20"/>
      </w:rPr>
    </w:lvl>
    <w:lvl w:ilvl="5">
      <w:start w:val="1"/>
      <w:numFmt w:val="bullet"/>
      <w:lvlText w:val="▪"/>
      <w:lvlJc w:val="left"/>
      <w:pPr>
        <w:tabs>
          <w:tab w:val="num" w:pos="2520"/>
        </w:tabs>
        <w:ind w:left="2520" w:hanging="360"/>
      </w:pPr>
      <w:rPr>
        <w:rFonts w:ascii="OpenSymbol" w:hAnsi="OpenSymbol" w:cs="OpenSymbol"/>
        <w:color w:val="0066B3"/>
        <w:sz w:val="20"/>
      </w:rPr>
    </w:lvl>
    <w:lvl w:ilvl="6">
      <w:start w:val="1"/>
      <w:numFmt w:val="bullet"/>
      <w:lvlText w:val=""/>
      <w:lvlJc w:val="left"/>
      <w:pPr>
        <w:tabs>
          <w:tab w:val="num" w:pos="2880"/>
        </w:tabs>
        <w:ind w:left="2880" w:hanging="360"/>
      </w:pPr>
      <w:rPr>
        <w:rFonts w:ascii="Wingdings 2" w:hAnsi="Wingdings 2" w:cs="OpenSymbol"/>
        <w:color w:val="0066B3"/>
        <w:sz w:val="20"/>
      </w:rPr>
    </w:lvl>
    <w:lvl w:ilvl="7">
      <w:start w:val="1"/>
      <w:numFmt w:val="bullet"/>
      <w:lvlText w:val="◦"/>
      <w:lvlJc w:val="left"/>
      <w:pPr>
        <w:tabs>
          <w:tab w:val="num" w:pos="3240"/>
        </w:tabs>
        <w:ind w:left="3240" w:hanging="360"/>
      </w:pPr>
      <w:rPr>
        <w:rFonts w:ascii="OpenSymbol" w:hAnsi="OpenSymbol" w:cs="OpenSymbol"/>
        <w:color w:val="0066B3"/>
        <w:sz w:val="20"/>
      </w:rPr>
    </w:lvl>
    <w:lvl w:ilvl="8">
      <w:start w:val="1"/>
      <w:numFmt w:val="bullet"/>
      <w:lvlText w:val="▪"/>
      <w:lvlJc w:val="left"/>
      <w:pPr>
        <w:tabs>
          <w:tab w:val="num" w:pos="3600"/>
        </w:tabs>
        <w:ind w:left="3600" w:hanging="360"/>
      </w:pPr>
      <w:rPr>
        <w:rFonts w:ascii="OpenSymbol" w:hAnsi="OpenSymbol" w:cs="OpenSymbol"/>
        <w:color w:val="0066B3"/>
        <w:sz w:val="20"/>
      </w:rPr>
    </w:lvl>
  </w:abstractNum>
  <w:abstractNum w:abstractNumId="7" w15:restartNumberingAfterBreak="0">
    <w:nsid w:val="00000008"/>
    <w:multiLevelType w:val="multilevel"/>
    <w:tmpl w:val="00000008"/>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4C506DB7"/>
    <w:multiLevelType w:val="multilevel"/>
    <w:tmpl w:val="8A16D94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8F"/>
    <w:rsid w:val="00005C3B"/>
    <w:rsid w:val="000103BA"/>
    <w:rsid w:val="0001655C"/>
    <w:rsid w:val="00043220"/>
    <w:rsid w:val="00052992"/>
    <w:rsid w:val="00140886"/>
    <w:rsid w:val="00215720"/>
    <w:rsid w:val="0023097B"/>
    <w:rsid w:val="00231B3A"/>
    <w:rsid w:val="002508B8"/>
    <w:rsid w:val="00284568"/>
    <w:rsid w:val="002A0B5E"/>
    <w:rsid w:val="003B75A0"/>
    <w:rsid w:val="0040520C"/>
    <w:rsid w:val="00410CBE"/>
    <w:rsid w:val="00437D12"/>
    <w:rsid w:val="00492571"/>
    <w:rsid w:val="00496CE7"/>
    <w:rsid w:val="004A2C77"/>
    <w:rsid w:val="004C7990"/>
    <w:rsid w:val="004E1C0E"/>
    <w:rsid w:val="004E4F46"/>
    <w:rsid w:val="005168C8"/>
    <w:rsid w:val="005223BC"/>
    <w:rsid w:val="00536483"/>
    <w:rsid w:val="00546A24"/>
    <w:rsid w:val="005903F7"/>
    <w:rsid w:val="005F59A1"/>
    <w:rsid w:val="00606BAC"/>
    <w:rsid w:val="006A0819"/>
    <w:rsid w:val="006E44F5"/>
    <w:rsid w:val="00704FD0"/>
    <w:rsid w:val="00720591"/>
    <w:rsid w:val="007A177D"/>
    <w:rsid w:val="00817D5A"/>
    <w:rsid w:val="00846EB7"/>
    <w:rsid w:val="00856807"/>
    <w:rsid w:val="008647EB"/>
    <w:rsid w:val="00876BD0"/>
    <w:rsid w:val="00905B45"/>
    <w:rsid w:val="0091120E"/>
    <w:rsid w:val="009434C8"/>
    <w:rsid w:val="009501FE"/>
    <w:rsid w:val="00967C73"/>
    <w:rsid w:val="009718F8"/>
    <w:rsid w:val="00992B2D"/>
    <w:rsid w:val="00AE5AC5"/>
    <w:rsid w:val="00AF341B"/>
    <w:rsid w:val="00C01535"/>
    <w:rsid w:val="00C04864"/>
    <w:rsid w:val="00C40066"/>
    <w:rsid w:val="00C8126F"/>
    <w:rsid w:val="00C9154F"/>
    <w:rsid w:val="00C97872"/>
    <w:rsid w:val="00D32414"/>
    <w:rsid w:val="00D85701"/>
    <w:rsid w:val="00DC1AE3"/>
    <w:rsid w:val="00DF6167"/>
    <w:rsid w:val="00E15D5E"/>
    <w:rsid w:val="00E2748F"/>
    <w:rsid w:val="00E546A9"/>
    <w:rsid w:val="00E57DFB"/>
    <w:rsid w:val="00E93B3E"/>
    <w:rsid w:val="00EF6B18"/>
    <w:rsid w:val="00F43A26"/>
    <w:rsid w:val="00F516AD"/>
    <w:rsid w:val="00F616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0FB0E6"/>
  <w15:chartTrackingRefBased/>
  <w15:docId w15:val="{8B53459E-3F45-44F6-AF28-40706C6E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eastAsia="ar-SA"/>
    </w:rPr>
  </w:style>
  <w:style w:type="paragraph" w:styleId="Titre1">
    <w:name w:val="heading 1"/>
    <w:basedOn w:val="Titre10"/>
    <w:next w:val="Corpsdetexte"/>
    <w:qFormat/>
    <w:pPr>
      <w:outlineLvl w:val="0"/>
    </w:pPr>
    <w:rPr>
      <w:rFonts w:ascii="Times New Roman" w:hAnsi="Times New Roman" w:cs="Mangal"/>
      <w:b/>
      <w:bCs/>
      <w:sz w:val="48"/>
      <w:szCs w:val="48"/>
    </w:rPr>
  </w:style>
  <w:style w:type="paragraph" w:styleId="Titre2">
    <w:name w:val="heading 2"/>
    <w:basedOn w:val="Titre10"/>
    <w:next w:val="Corpsdetexte"/>
    <w:qFormat/>
    <w:pPr>
      <w:spacing w:before="200"/>
      <w:outlineLvl w:val="1"/>
    </w:pPr>
    <w:rPr>
      <w:b/>
      <w:bCs/>
      <w:sz w:val="32"/>
      <w:szCs w:val="32"/>
    </w:rPr>
  </w:style>
  <w:style w:type="paragraph" w:styleId="Titre3">
    <w:name w:val="heading 3"/>
    <w:basedOn w:val="Titre10"/>
    <w:next w:val="Corpsdetexte"/>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4z4">
    <w:name w:val="WW8Num4z4"/>
    <w:rPr>
      <w:rFonts w:ascii="Courier New" w:hAnsi="Courier New" w:cs="Courier New"/>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Policepardfaut1">
    <w:name w:val="Police par défaut1"/>
  </w:style>
  <w:style w:type="character" w:customStyle="1" w:styleId="Marquedecommentaire1">
    <w:name w:val="Marque de commentaire1"/>
    <w:rPr>
      <w:sz w:val="16"/>
      <w:szCs w:val="16"/>
    </w:rPr>
  </w:style>
  <w:style w:type="character" w:customStyle="1" w:styleId="En-tteCar">
    <w:name w:val="En-tête Car"/>
    <w:rPr>
      <w:sz w:val="24"/>
      <w:szCs w:val="24"/>
    </w:rPr>
  </w:style>
  <w:style w:type="character" w:customStyle="1" w:styleId="PieddepageCar">
    <w:name w:val="Pied de page Car"/>
    <w:rPr>
      <w:sz w:val="24"/>
      <w:szCs w:val="24"/>
    </w:rPr>
  </w:style>
  <w:style w:type="character" w:customStyle="1" w:styleId="Retraitcorpsdetexte2Car">
    <w:name w:val="Retrait corps de texte 2 Car"/>
    <w:rPr>
      <w:rFonts w:ascii="Garamond" w:hAnsi="Garamond" w:cs="Arial"/>
      <w:sz w:val="24"/>
      <w:szCs w:val="24"/>
    </w:rPr>
  </w:style>
  <w:style w:type="character" w:styleId="Numrodepage">
    <w:name w:val="page number"/>
    <w:basedOn w:val="Policepardfaut1"/>
  </w:style>
  <w:style w:type="character" w:customStyle="1" w:styleId="Caractresdenumrotation">
    <w:name w:val="Caractères de numérotation"/>
  </w:style>
  <w:style w:type="character" w:customStyle="1" w:styleId="Puces">
    <w:name w:val="Puces"/>
    <w:rPr>
      <w:rFonts w:ascii="OpenSymbol" w:eastAsia="OpenSymbol" w:hAnsi="OpenSymbol" w:cs="OpenSymbol"/>
      <w:color w:val="0066B3"/>
      <w:sz w:val="20"/>
    </w:rPr>
  </w:style>
  <w:style w:type="character" w:styleId="Appelnotedebasdep">
    <w:name w:val="footnote reference"/>
    <w:rPr>
      <w:vertAlign w:val="superscript"/>
    </w:rPr>
  </w:style>
  <w:style w:type="character" w:customStyle="1" w:styleId="Caractresdenotedebasdepage">
    <w:name w:val="Caractères de note de bas de page"/>
  </w:style>
  <w:style w:type="paragraph" w:customStyle="1" w:styleId="Titre10">
    <w:name w:val="Titre1"/>
    <w:basedOn w:val="Normal"/>
    <w:next w:val="Corpsdetexte"/>
    <w:pPr>
      <w:keepNext/>
      <w:spacing w:before="240" w:after="120"/>
    </w:pPr>
    <w:rPr>
      <w:rFonts w:ascii="Arial" w:eastAsia="SimSun" w:hAnsi="Arial" w:cs="Tahoma"/>
      <w:sz w:val="28"/>
      <w:szCs w:val="28"/>
    </w:rPr>
  </w:style>
  <w:style w:type="paragraph" w:styleId="Corpsdetexte">
    <w:name w:val="Body Text"/>
    <w:basedOn w:val="Normal"/>
    <w:pPr>
      <w:spacing w:after="120"/>
    </w:p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ommentaire1">
    <w:name w:val="Commentaire1"/>
    <w:basedOn w:val="Normal"/>
    <w:rPr>
      <w:sz w:val="20"/>
      <w:szCs w:val="20"/>
    </w:rPr>
  </w:style>
  <w:style w:type="paragraph" w:styleId="Objetducommentaire">
    <w:name w:val="annotation subject"/>
    <w:basedOn w:val="Commentaire1"/>
    <w:next w:val="Commentaire1"/>
    <w:rPr>
      <w:b/>
      <w:bCs/>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Retraitcorpsdetexte21">
    <w:name w:val="Retrait corps de texte 21"/>
    <w:basedOn w:val="Normal"/>
    <w:pPr>
      <w:spacing w:before="60"/>
      <w:ind w:left="709"/>
      <w:jc w:val="both"/>
    </w:pPr>
    <w:rPr>
      <w:rFonts w:ascii="Garamond" w:hAnsi="Garamond"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pPr>
      <w:jc w:val="center"/>
    </w:pPr>
    <w:rPr>
      <w:b/>
      <w:bCs/>
    </w:rPr>
  </w:style>
  <w:style w:type="paragraph" w:styleId="Signature">
    <w:name w:val="Signature"/>
    <w:basedOn w:val="Normal"/>
    <w:pPr>
      <w:suppressLineNumbers/>
    </w:pPr>
  </w:style>
  <w:style w:type="paragraph" w:customStyle="1" w:styleId="Pieddepagegauche">
    <w:name w:val="Pied de page gauche"/>
    <w:basedOn w:val="Normal"/>
    <w:pPr>
      <w:suppressLineNumbers/>
      <w:tabs>
        <w:tab w:val="center" w:pos="4535"/>
        <w:tab w:val="right" w:pos="9070"/>
      </w:tabs>
    </w:pPr>
  </w:style>
  <w:style w:type="paragraph" w:customStyle="1" w:styleId="Pieddepagedroit">
    <w:name w:val="Pied de page droit"/>
    <w:basedOn w:val="Normal"/>
    <w:pPr>
      <w:suppressLineNumbers/>
      <w:tabs>
        <w:tab w:val="center" w:pos="4535"/>
        <w:tab w:val="right" w:pos="9070"/>
      </w:tabs>
    </w:pPr>
  </w:style>
  <w:style w:type="paragraph" w:styleId="Notedefin">
    <w:name w:val="endnote text"/>
    <w:basedOn w:val="Normal"/>
    <w:pPr>
      <w:suppressLineNumbers/>
      <w:ind w:left="339" w:hanging="339"/>
    </w:pPr>
    <w:rPr>
      <w:sz w:val="20"/>
      <w:szCs w:val="20"/>
    </w:rPr>
  </w:style>
  <w:style w:type="paragraph" w:styleId="Notedebasdepage">
    <w:name w:val="footnote text"/>
    <w:basedOn w:val="Normal"/>
    <w:pPr>
      <w:suppressLineNumbers/>
      <w:ind w:left="339" w:hanging="339"/>
    </w:pPr>
    <w:rPr>
      <w:sz w:val="20"/>
      <w:szCs w:val="20"/>
    </w:rPr>
  </w:style>
  <w:style w:type="paragraph" w:customStyle="1" w:styleId="Lignehorizontale">
    <w:name w:val="Ligne horizontale"/>
    <w:basedOn w:val="Normal"/>
    <w:next w:val="Corpsdetexte"/>
    <w:pPr>
      <w:suppressLineNumbers/>
      <w:pBdr>
        <w:bottom w:val="single" w:sz="1" w:space="0" w:color="808080"/>
      </w:pBdr>
      <w:spacing w:after="283"/>
    </w:pPr>
    <w:rPr>
      <w:sz w:val="12"/>
      <w:szCs w:val="12"/>
    </w:rPr>
  </w:style>
  <w:style w:type="paragraph" w:customStyle="1" w:styleId="Formulefinale">
    <w:name w:val="Formule finale"/>
    <w:basedOn w:val="Normal"/>
    <w:pPr>
      <w:suppressLineNumbers/>
    </w:pPr>
  </w:style>
  <w:style w:type="paragraph" w:styleId="Adresseexpditeur">
    <w:name w:val="envelope return"/>
    <w:basedOn w:val="Normal"/>
    <w:pPr>
      <w:suppressLineNumbers/>
      <w:spacing w:after="60"/>
    </w:pPr>
  </w:style>
  <w:style w:type="paragraph" w:customStyle="1" w:styleId="En-ttegauche">
    <w:name w:val="En-tête gauche"/>
    <w:basedOn w:val="Normal"/>
    <w:pPr>
      <w:suppressLineNumbers/>
      <w:tabs>
        <w:tab w:val="center" w:pos="4535"/>
        <w:tab w:val="right" w:pos="9070"/>
      </w:tabs>
    </w:pPr>
  </w:style>
  <w:style w:type="paragraph" w:customStyle="1" w:styleId="En-ttedroit">
    <w:name w:val="En-tête droit"/>
    <w:basedOn w:val="Normal"/>
    <w:pPr>
      <w:suppressLineNumbers/>
      <w:tabs>
        <w:tab w:val="center" w:pos="4535"/>
        <w:tab w:val="right" w:pos="9070"/>
      </w:tabs>
    </w:pPr>
  </w:style>
  <w:style w:type="paragraph" w:customStyle="1" w:styleId="En-ttedeliste">
    <w:name w:val="En-tête de liste"/>
    <w:basedOn w:val="Normal"/>
    <w:next w:val="Contenudeliste"/>
  </w:style>
  <w:style w:type="paragraph" w:customStyle="1" w:styleId="Contenudeliste">
    <w:name w:val="Contenu de liste"/>
    <w:basedOn w:val="Normal"/>
    <w:pPr>
      <w:ind w:left="567"/>
    </w:pPr>
  </w:style>
  <w:style w:type="paragraph" w:styleId="Adressedestinataire">
    <w:name w:val="envelope address"/>
    <w:basedOn w:val="Normal"/>
    <w:pPr>
      <w:suppressLineNumbers/>
      <w:spacing w:after="60"/>
    </w:pPr>
  </w:style>
  <w:style w:type="paragraph" w:customStyle="1" w:styleId="Contenuducadre">
    <w:name w:val="Contenu du cadre"/>
    <w:basedOn w:val="Normal"/>
  </w:style>
  <w:style w:type="paragraph" w:styleId="Sous-titre">
    <w:name w:val="Subtitle"/>
    <w:basedOn w:val="Titre10"/>
    <w:next w:val="Corpsdetexte"/>
    <w:qFormat/>
    <w:pPr>
      <w:spacing w:before="60"/>
      <w:jc w:val="center"/>
    </w:pPr>
    <w:rPr>
      <w:sz w:val="36"/>
      <w:szCs w:val="36"/>
    </w:rPr>
  </w:style>
  <w:style w:type="paragraph" w:styleId="Titre">
    <w:name w:val="Title"/>
    <w:basedOn w:val="Titre10"/>
    <w:next w:val="Corpsdetexte"/>
    <w:qFormat/>
    <w:pPr>
      <w:jc w:val="center"/>
    </w:pPr>
    <w:rPr>
      <w:b/>
      <w:bCs/>
      <w:sz w:val="56"/>
      <w:szCs w:val="56"/>
    </w:rPr>
  </w:style>
  <w:style w:type="paragraph" w:styleId="Citation">
    <w:name w:val="Quote"/>
    <w:basedOn w:val="Normal"/>
    <w:qFormat/>
    <w:pPr>
      <w:spacing w:after="283"/>
      <w:ind w:left="567" w:right="567"/>
    </w:pPr>
  </w:style>
  <w:style w:type="paragraph" w:styleId="NormalWeb">
    <w:name w:val="Normal (Web)"/>
    <w:basedOn w:val="Normal"/>
    <w:uiPriority w:val="99"/>
    <w:semiHidden/>
    <w:unhideWhenUsed/>
    <w:rsid w:val="00052992"/>
    <w:pPr>
      <w:suppressAutoHyphens w:val="0"/>
      <w:spacing w:before="100" w:beforeAutospacing="1" w:after="119"/>
    </w:pPr>
    <w:rPr>
      <w:kern w:val="0"/>
      <w:lang w:eastAsia="fr-FR"/>
    </w:rPr>
  </w:style>
  <w:style w:type="paragraph" w:customStyle="1" w:styleId="Standard">
    <w:name w:val="Standard"/>
    <w:qFormat/>
    <w:rsid w:val="00E546A9"/>
    <w:pPr>
      <w:suppressAutoHyphens/>
      <w:autoSpaceDN w:val="0"/>
    </w:pPr>
    <w:rPr>
      <w:kern w:val="3"/>
      <w:sz w:val="24"/>
      <w:szCs w:val="24"/>
      <w:lang w:eastAsia="zh-CN"/>
    </w:rPr>
  </w:style>
  <w:style w:type="paragraph" w:customStyle="1" w:styleId="TableContents">
    <w:name w:val="Table Contents"/>
    <w:basedOn w:val="Standard"/>
    <w:rsid w:val="00EF6B18"/>
    <w:pPr>
      <w:suppressLineNumbers/>
      <w:textAlignment w:val="baseline"/>
    </w:pPr>
  </w:style>
  <w:style w:type="character" w:customStyle="1" w:styleId="WWCharLFO5LVL9">
    <w:name w:val="WW_CharLFO5LVL9"/>
    <w:qFormat/>
    <w:rsid w:val="00DC1AE3"/>
    <w:rPr>
      <w:rFonts w:ascii="StarSymbol" w:eastAsia="OpenSymbol" w:hAnsi="Star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5148">
      <w:bodyDiv w:val="1"/>
      <w:marLeft w:val="0"/>
      <w:marRight w:val="0"/>
      <w:marTop w:val="0"/>
      <w:marBottom w:val="0"/>
      <w:divBdr>
        <w:top w:val="none" w:sz="0" w:space="0" w:color="auto"/>
        <w:left w:val="none" w:sz="0" w:space="0" w:color="auto"/>
        <w:bottom w:val="none" w:sz="0" w:space="0" w:color="auto"/>
        <w:right w:val="none" w:sz="0" w:space="0" w:color="auto"/>
      </w:divBdr>
    </w:div>
    <w:div w:id="115561377">
      <w:bodyDiv w:val="1"/>
      <w:marLeft w:val="0"/>
      <w:marRight w:val="0"/>
      <w:marTop w:val="0"/>
      <w:marBottom w:val="0"/>
      <w:divBdr>
        <w:top w:val="none" w:sz="0" w:space="0" w:color="auto"/>
        <w:left w:val="none" w:sz="0" w:space="0" w:color="auto"/>
        <w:bottom w:val="none" w:sz="0" w:space="0" w:color="auto"/>
        <w:right w:val="none" w:sz="0" w:space="0" w:color="auto"/>
      </w:divBdr>
    </w:div>
    <w:div w:id="183060923">
      <w:bodyDiv w:val="1"/>
      <w:marLeft w:val="0"/>
      <w:marRight w:val="0"/>
      <w:marTop w:val="0"/>
      <w:marBottom w:val="0"/>
      <w:divBdr>
        <w:top w:val="none" w:sz="0" w:space="0" w:color="auto"/>
        <w:left w:val="none" w:sz="0" w:space="0" w:color="auto"/>
        <w:bottom w:val="none" w:sz="0" w:space="0" w:color="auto"/>
        <w:right w:val="none" w:sz="0" w:space="0" w:color="auto"/>
      </w:divBdr>
    </w:div>
    <w:div w:id="202182776">
      <w:bodyDiv w:val="1"/>
      <w:marLeft w:val="0"/>
      <w:marRight w:val="0"/>
      <w:marTop w:val="0"/>
      <w:marBottom w:val="0"/>
      <w:divBdr>
        <w:top w:val="none" w:sz="0" w:space="0" w:color="auto"/>
        <w:left w:val="none" w:sz="0" w:space="0" w:color="auto"/>
        <w:bottom w:val="none" w:sz="0" w:space="0" w:color="auto"/>
        <w:right w:val="none" w:sz="0" w:space="0" w:color="auto"/>
      </w:divBdr>
    </w:div>
    <w:div w:id="256864519">
      <w:bodyDiv w:val="1"/>
      <w:marLeft w:val="0"/>
      <w:marRight w:val="0"/>
      <w:marTop w:val="0"/>
      <w:marBottom w:val="0"/>
      <w:divBdr>
        <w:top w:val="none" w:sz="0" w:space="0" w:color="auto"/>
        <w:left w:val="none" w:sz="0" w:space="0" w:color="auto"/>
        <w:bottom w:val="none" w:sz="0" w:space="0" w:color="auto"/>
        <w:right w:val="none" w:sz="0" w:space="0" w:color="auto"/>
      </w:divBdr>
    </w:div>
    <w:div w:id="343165510">
      <w:bodyDiv w:val="1"/>
      <w:marLeft w:val="0"/>
      <w:marRight w:val="0"/>
      <w:marTop w:val="0"/>
      <w:marBottom w:val="0"/>
      <w:divBdr>
        <w:top w:val="none" w:sz="0" w:space="0" w:color="auto"/>
        <w:left w:val="none" w:sz="0" w:space="0" w:color="auto"/>
        <w:bottom w:val="none" w:sz="0" w:space="0" w:color="auto"/>
        <w:right w:val="none" w:sz="0" w:space="0" w:color="auto"/>
      </w:divBdr>
    </w:div>
    <w:div w:id="369644390">
      <w:bodyDiv w:val="1"/>
      <w:marLeft w:val="0"/>
      <w:marRight w:val="0"/>
      <w:marTop w:val="0"/>
      <w:marBottom w:val="0"/>
      <w:divBdr>
        <w:top w:val="none" w:sz="0" w:space="0" w:color="auto"/>
        <w:left w:val="none" w:sz="0" w:space="0" w:color="auto"/>
        <w:bottom w:val="none" w:sz="0" w:space="0" w:color="auto"/>
        <w:right w:val="none" w:sz="0" w:space="0" w:color="auto"/>
      </w:divBdr>
    </w:div>
    <w:div w:id="560798494">
      <w:bodyDiv w:val="1"/>
      <w:marLeft w:val="0"/>
      <w:marRight w:val="0"/>
      <w:marTop w:val="0"/>
      <w:marBottom w:val="0"/>
      <w:divBdr>
        <w:top w:val="none" w:sz="0" w:space="0" w:color="auto"/>
        <w:left w:val="none" w:sz="0" w:space="0" w:color="auto"/>
        <w:bottom w:val="none" w:sz="0" w:space="0" w:color="auto"/>
        <w:right w:val="none" w:sz="0" w:space="0" w:color="auto"/>
      </w:divBdr>
    </w:div>
    <w:div w:id="610865986">
      <w:bodyDiv w:val="1"/>
      <w:marLeft w:val="0"/>
      <w:marRight w:val="0"/>
      <w:marTop w:val="0"/>
      <w:marBottom w:val="0"/>
      <w:divBdr>
        <w:top w:val="none" w:sz="0" w:space="0" w:color="auto"/>
        <w:left w:val="none" w:sz="0" w:space="0" w:color="auto"/>
        <w:bottom w:val="none" w:sz="0" w:space="0" w:color="auto"/>
        <w:right w:val="none" w:sz="0" w:space="0" w:color="auto"/>
      </w:divBdr>
    </w:div>
    <w:div w:id="639457031">
      <w:bodyDiv w:val="1"/>
      <w:marLeft w:val="0"/>
      <w:marRight w:val="0"/>
      <w:marTop w:val="0"/>
      <w:marBottom w:val="0"/>
      <w:divBdr>
        <w:top w:val="none" w:sz="0" w:space="0" w:color="auto"/>
        <w:left w:val="none" w:sz="0" w:space="0" w:color="auto"/>
        <w:bottom w:val="none" w:sz="0" w:space="0" w:color="auto"/>
        <w:right w:val="none" w:sz="0" w:space="0" w:color="auto"/>
      </w:divBdr>
    </w:div>
    <w:div w:id="674266968">
      <w:bodyDiv w:val="1"/>
      <w:marLeft w:val="0"/>
      <w:marRight w:val="0"/>
      <w:marTop w:val="0"/>
      <w:marBottom w:val="0"/>
      <w:divBdr>
        <w:top w:val="none" w:sz="0" w:space="0" w:color="auto"/>
        <w:left w:val="none" w:sz="0" w:space="0" w:color="auto"/>
        <w:bottom w:val="none" w:sz="0" w:space="0" w:color="auto"/>
        <w:right w:val="none" w:sz="0" w:space="0" w:color="auto"/>
      </w:divBdr>
    </w:div>
    <w:div w:id="676352459">
      <w:bodyDiv w:val="1"/>
      <w:marLeft w:val="0"/>
      <w:marRight w:val="0"/>
      <w:marTop w:val="0"/>
      <w:marBottom w:val="0"/>
      <w:divBdr>
        <w:top w:val="none" w:sz="0" w:space="0" w:color="auto"/>
        <w:left w:val="none" w:sz="0" w:space="0" w:color="auto"/>
        <w:bottom w:val="none" w:sz="0" w:space="0" w:color="auto"/>
        <w:right w:val="none" w:sz="0" w:space="0" w:color="auto"/>
      </w:divBdr>
    </w:div>
    <w:div w:id="831722285">
      <w:bodyDiv w:val="1"/>
      <w:marLeft w:val="0"/>
      <w:marRight w:val="0"/>
      <w:marTop w:val="0"/>
      <w:marBottom w:val="0"/>
      <w:divBdr>
        <w:top w:val="none" w:sz="0" w:space="0" w:color="auto"/>
        <w:left w:val="none" w:sz="0" w:space="0" w:color="auto"/>
        <w:bottom w:val="none" w:sz="0" w:space="0" w:color="auto"/>
        <w:right w:val="none" w:sz="0" w:space="0" w:color="auto"/>
      </w:divBdr>
    </w:div>
    <w:div w:id="930352789">
      <w:bodyDiv w:val="1"/>
      <w:marLeft w:val="0"/>
      <w:marRight w:val="0"/>
      <w:marTop w:val="0"/>
      <w:marBottom w:val="0"/>
      <w:divBdr>
        <w:top w:val="none" w:sz="0" w:space="0" w:color="auto"/>
        <w:left w:val="none" w:sz="0" w:space="0" w:color="auto"/>
        <w:bottom w:val="none" w:sz="0" w:space="0" w:color="auto"/>
        <w:right w:val="none" w:sz="0" w:space="0" w:color="auto"/>
      </w:divBdr>
    </w:div>
    <w:div w:id="1000696490">
      <w:bodyDiv w:val="1"/>
      <w:marLeft w:val="0"/>
      <w:marRight w:val="0"/>
      <w:marTop w:val="0"/>
      <w:marBottom w:val="0"/>
      <w:divBdr>
        <w:top w:val="none" w:sz="0" w:space="0" w:color="auto"/>
        <w:left w:val="none" w:sz="0" w:space="0" w:color="auto"/>
        <w:bottom w:val="none" w:sz="0" w:space="0" w:color="auto"/>
        <w:right w:val="none" w:sz="0" w:space="0" w:color="auto"/>
      </w:divBdr>
    </w:div>
    <w:div w:id="1050767109">
      <w:bodyDiv w:val="1"/>
      <w:marLeft w:val="0"/>
      <w:marRight w:val="0"/>
      <w:marTop w:val="0"/>
      <w:marBottom w:val="0"/>
      <w:divBdr>
        <w:top w:val="none" w:sz="0" w:space="0" w:color="auto"/>
        <w:left w:val="none" w:sz="0" w:space="0" w:color="auto"/>
        <w:bottom w:val="none" w:sz="0" w:space="0" w:color="auto"/>
        <w:right w:val="none" w:sz="0" w:space="0" w:color="auto"/>
      </w:divBdr>
    </w:div>
    <w:div w:id="1089888986">
      <w:bodyDiv w:val="1"/>
      <w:marLeft w:val="0"/>
      <w:marRight w:val="0"/>
      <w:marTop w:val="0"/>
      <w:marBottom w:val="0"/>
      <w:divBdr>
        <w:top w:val="none" w:sz="0" w:space="0" w:color="auto"/>
        <w:left w:val="none" w:sz="0" w:space="0" w:color="auto"/>
        <w:bottom w:val="none" w:sz="0" w:space="0" w:color="auto"/>
        <w:right w:val="none" w:sz="0" w:space="0" w:color="auto"/>
      </w:divBdr>
    </w:div>
    <w:div w:id="1193493166">
      <w:bodyDiv w:val="1"/>
      <w:marLeft w:val="0"/>
      <w:marRight w:val="0"/>
      <w:marTop w:val="0"/>
      <w:marBottom w:val="0"/>
      <w:divBdr>
        <w:top w:val="none" w:sz="0" w:space="0" w:color="auto"/>
        <w:left w:val="none" w:sz="0" w:space="0" w:color="auto"/>
        <w:bottom w:val="none" w:sz="0" w:space="0" w:color="auto"/>
        <w:right w:val="none" w:sz="0" w:space="0" w:color="auto"/>
      </w:divBdr>
    </w:div>
    <w:div w:id="1447116443">
      <w:bodyDiv w:val="1"/>
      <w:marLeft w:val="0"/>
      <w:marRight w:val="0"/>
      <w:marTop w:val="0"/>
      <w:marBottom w:val="0"/>
      <w:divBdr>
        <w:top w:val="none" w:sz="0" w:space="0" w:color="auto"/>
        <w:left w:val="none" w:sz="0" w:space="0" w:color="auto"/>
        <w:bottom w:val="none" w:sz="0" w:space="0" w:color="auto"/>
        <w:right w:val="none" w:sz="0" w:space="0" w:color="auto"/>
      </w:divBdr>
    </w:div>
    <w:div w:id="1530070120">
      <w:bodyDiv w:val="1"/>
      <w:marLeft w:val="0"/>
      <w:marRight w:val="0"/>
      <w:marTop w:val="0"/>
      <w:marBottom w:val="0"/>
      <w:divBdr>
        <w:top w:val="none" w:sz="0" w:space="0" w:color="auto"/>
        <w:left w:val="none" w:sz="0" w:space="0" w:color="auto"/>
        <w:bottom w:val="none" w:sz="0" w:space="0" w:color="auto"/>
        <w:right w:val="none" w:sz="0" w:space="0" w:color="auto"/>
      </w:divBdr>
    </w:div>
    <w:div w:id="1739745670">
      <w:bodyDiv w:val="1"/>
      <w:marLeft w:val="0"/>
      <w:marRight w:val="0"/>
      <w:marTop w:val="0"/>
      <w:marBottom w:val="0"/>
      <w:divBdr>
        <w:top w:val="none" w:sz="0" w:space="0" w:color="auto"/>
        <w:left w:val="none" w:sz="0" w:space="0" w:color="auto"/>
        <w:bottom w:val="none" w:sz="0" w:space="0" w:color="auto"/>
        <w:right w:val="none" w:sz="0" w:space="0" w:color="auto"/>
      </w:divBdr>
    </w:div>
    <w:div w:id="1896351312">
      <w:bodyDiv w:val="1"/>
      <w:marLeft w:val="0"/>
      <w:marRight w:val="0"/>
      <w:marTop w:val="0"/>
      <w:marBottom w:val="0"/>
      <w:divBdr>
        <w:top w:val="none" w:sz="0" w:space="0" w:color="auto"/>
        <w:left w:val="none" w:sz="0" w:space="0" w:color="auto"/>
        <w:bottom w:val="none" w:sz="0" w:space="0" w:color="auto"/>
        <w:right w:val="none" w:sz="0" w:space="0" w:color="auto"/>
      </w:divBdr>
    </w:div>
    <w:div w:id="2055883864">
      <w:bodyDiv w:val="1"/>
      <w:marLeft w:val="0"/>
      <w:marRight w:val="0"/>
      <w:marTop w:val="0"/>
      <w:marBottom w:val="0"/>
      <w:divBdr>
        <w:top w:val="none" w:sz="0" w:space="0" w:color="auto"/>
        <w:left w:val="none" w:sz="0" w:space="0" w:color="auto"/>
        <w:bottom w:val="none" w:sz="0" w:space="0" w:color="auto"/>
        <w:right w:val="none" w:sz="0" w:space="0" w:color="auto"/>
      </w:divBdr>
    </w:div>
    <w:div w:id="20613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C1CBF-5E8B-4F78-ADF4-C2685DD0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2862</Words>
  <Characters>15746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PROCES VERBAL</vt:lpstr>
    </vt:vector>
  </TitlesOfParts>
  <Company>Microsoft</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PV3P-SNCF</dc:title>
  <dc:subject/>
  <dc:creator>BRANLY-LACAZE</dc:creator>
  <cp:keywords/>
  <cp:lastModifiedBy>Romain AUGER</cp:lastModifiedBy>
  <cp:revision>15</cp:revision>
  <cp:lastPrinted>2022-03-08T12:51:00Z</cp:lastPrinted>
  <dcterms:created xsi:type="dcterms:W3CDTF">2022-09-13T14:50:00Z</dcterms:created>
  <dcterms:modified xsi:type="dcterms:W3CDTF">2023-03-06T17:08:00Z</dcterms:modified>
</cp:coreProperties>
</file>